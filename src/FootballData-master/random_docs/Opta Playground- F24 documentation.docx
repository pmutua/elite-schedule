
<file path=[Content_Types].xml><?xml version="1.0" encoding="utf-8"?>
<Types xmlns="http://schemas.openxmlformats.org/package/2006/content-types">
  <Default Extension="png" ContentType="image/.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6a40a53bbb6849e3" Type="http://schemas.microsoft.com/office/2006/relationships/ui/extensibility" Target="customUI/customUI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rightFromText="2552" w:bottomFromText="198" w:vertAnchor="page" w:horzAnchor="page" w:tblpX="1" w:tblpY="1305"/>
        <w:tblOverlap w:val="never"/>
        <w:tblW w:w="1190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7"/>
      </w:tblGrid>
      <w:tr w:rsidR="00936DF9" w:rsidTr="00BB28FE">
        <w:trPr>
          <w:trHeight w:hRule="exact" w:val="3814"/>
        </w:trPr>
        <w:tc>
          <w:tcPr>
            <w:tcW w:w="11907" w:type="dxa"/>
          </w:tcPr>
          <w:p w:rsidR="00936DF9" w:rsidRDefault="00BE2803" w:rsidP="00A84568">
            <w:pPr>
              <w:pStyle w:val="GraphicLeft"/>
              <w:ind w:right="-1"/>
            </w:pPr>
            <w:bookmarkStart w:id="0" w:name="BM_DocTitleImage" w:colFirst="0" w:colLast="0"/>
            <w:r>
              <w:rPr>
                <w:noProof/>
                <w:lang w:eastAsia="en-GB"/>
              </w:rPr>
              <w:drawing>
                <wp:inline distT="0" distB="0" distL="0" distR="0">
                  <wp:extent cx="7560945" cy="2420620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ball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945" cy="242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rightFromText="8505" w:vertAnchor="page" w:horzAnchor="margin" w:tblpY="1135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</w:tblGrid>
      <w:tr w:rsidR="009B77FE" w:rsidTr="000B280B">
        <w:trPr>
          <w:trHeight w:hRule="exact" w:val="369"/>
        </w:trPr>
        <w:tc>
          <w:tcPr>
            <w:tcW w:w="2835" w:type="dxa"/>
          </w:tcPr>
          <w:p w:rsidR="009B77FE" w:rsidRPr="00771085" w:rsidRDefault="009B77FE" w:rsidP="00A84568">
            <w:pPr>
              <w:pStyle w:val="DocConfi"/>
              <w:framePr w:wrap="auto" w:vAnchor="margin" w:hAnchor="text" w:yAlign="inline"/>
              <w:ind w:right="-1"/>
              <w:suppressOverlap w:val="0"/>
            </w:pPr>
            <w:bookmarkStart w:id="1" w:name="BM_DocConfi" w:colFirst="0" w:colLast="0"/>
            <w:bookmarkEnd w:id="0"/>
          </w:p>
        </w:tc>
      </w:tr>
    </w:tbl>
    <w:tbl>
      <w:tblPr>
        <w:tblpPr w:rightFromText="454" w:bottomFromText="113" w:vertAnchor="page" w:horzAnchor="margin" w:tblpY="6238"/>
        <w:tblOverlap w:val="never"/>
        <w:tblW w:w="69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6"/>
      </w:tblGrid>
      <w:tr w:rsidR="00FE4D98" w:rsidTr="00DC04D2">
        <w:trPr>
          <w:trHeight w:hRule="exact" w:val="425"/>
        </w:trPr>
        <w:tc>
          <w:tcPr>
            <w:tcW w:w="6946" w:type="dxa"/>
          </w:tcPr>
          <w:p w:rsidR="00FE4D98" w:rsidRDefault="00FE4D98" w:rsidP="00A84568">
            <w:pPr>
              <w:pStyle w:val="DocSubTitle"/>
              <w:framePr w:wrap="auto" w:vAnchor="margin" w:hAnchor="text" w:yAlign="inline"/>
              <w:ind w:right="-1"/>
              <w:suppressOverlap w:val="0"/>
            </w:pPr>
            <w:bookmarkStart w:id="2" w:name="BM_DocClient" w:colFirst="0" w:colLast="0"/>
            <w:bookmarkEnd w:id="1"/>
          </w:p>
        </w:tc>
      </w:tr>
    </w:tbl>
    <w:tbl>
      <w:tblPr>
        <w:tblpPr w:bottomFromText="227" w:vertAnchor="page" w:horzAnchor="margin" w:tblpY="6805"/>
        <w:tblOverlap w:val="never"/>
        <w:tblW w:w="2133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2133"/>
      </w:tblGrid>
      <w:tr w:rsidR="001E02FE" w:rsidTr="00DC04D2">
        <w:trPr>
          <w:trHeight w:val="1134"/>
        </w:trPr>
        <w:tc>
          <w:tcPr>
            <w:tcW w:w="2133" w:type="dxa"/>
          </w:tcPr>
          <w:p w:rsidR="001E02FE" w:rsidRDefault="009C63E7" w:rsidP="00A84568">
            <w:pPr>
              <w:pStyle w:val="GraphicLeft"/>
              <w:ind w:right="-1"/>
            </w:pPr>
            <w:bookmarkStart w:id="3" w:name="BM_DocClientLogo" w:colFirst="0" w:colLast="0"/>
            <w:bookmarkEnd w:id="2"/>
            <w:r>
              <w:rPr>
                <w:noProof/>
                <w:lang w:eastAsia="en-GB"/>
              </w:rPr>
              <w:drawing>
                <wp:inline distT="0" distB="0" distL="0" distR="0" wp14:anchorId="7301F268" wp14:editId="2CBD80A9">
                  <wp:extent cx="1335819" cy="61707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TA - WE LIVE SPORT FINAL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844" cy="62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rightFromText="2835" w:bottomFromText="57" w:vertAnchor="page" w:horzAnchor="margin" w:tblpY="8223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6"/>
      </w:tblGrid>
      <w:tr w:rsidR="007770D2" w:rsidTr="00DC04D2">
        <w:trPr>
          <w:trHeight w:hRule="exact" w:val="425"/>
        </w:trPr>
        <w:tc>
          <w:tcPr>
            <w:tcW w:w="6946" w:type="dxa"/>
          </w:tcPr>
          <w:p w:rsidR="007770D2" w:rsidRDefault="007770D2" w:rsidP="00A84568">
            <w:pPr>
              <w:pStyle w:val="DocSubTitle"/>
              <w:framePr w:wrap="auto" w:vAnchor="margin" w:hAnchor="text" w:yAlign="inline"/>
              <w:ind w:right="-1"/>
              <w:suppressOverlap w:val="0"/>
            </w:pPr>
            <w:bookmarkStart w:id="4" w:name="BM_DocType" w:colFirst="0" w:colLast="0"/>
            <w:bookmarkEnd w:id="3"/>
          </w:p>
        </w:tc>
      </w:tr>
    </w:tbl>
    <w:tbl>
      <w:tblPr>
        <w:tblpPr w:rightFromText="2835" w:bottomFromText="284" w:vertAnchor="page" w:horzAnchor="margin" w:tblpY="7939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</w:tblGrid>
      <w:tr w:rsidR="007770D2" w:rsidTr="009C63E7">
        <w:trPr>
          <w:trHeight w:hRule="exact" w:val="1247"/>
        </w:trPr>
        <w:tc>
          <w:tcPr>
            <w:tcW w:w="8931" w:type="dxa"/>
            <w:vAlign w:val="bottom"/>
          </w:tcPr>
          <w:p w:rsidR="00FC2A8B" w:rsidRPr="009C63E7" w:rsidRDefault="0036230F" w:rsidP="0036230F">
            <w:pPr>
              <w:pStyle w:val="DocTitle"/>
              <w:framePr w:wrap="auto" w:vAnchor="margin" w:hAnchor="text" w:yAlign="inline"/>
              <w:ind w:right="-1"/>
              <w:suppressOverlap w:val="0"/>
              <w:rPr>
                <w:b/>
              </w:rPr>
            </w:pPr>
            <w:bookmarkStart w:id="5" w:name="BM_DocTitle" w:colFirst="0" w:colLast="0"/>
            <w:bookmarkEnd w:id="4"/>
            <w:r>
              <w:rPr>
                <w:b/>
              </w:rPr>
              <w:t>F24</w:t>
            </w:r>
            <w:r w:rsidR="009C63E7">
              <w:rPr>
                <w:b/>
              </w:rPr>
              <w:t>: F</w:t>
            </w:r>
            <w:r w:rsidR="009C63E7" w:rsidRPr="009C63E7">
              <w:rPr>
                <w:b/>
              </w:rPr>
              <w:t>eed specific</w:t>
            </w:r>
            <w:bookmarkStart w:id="6" w:name="_GoBack"/>
            <w:r w:rsidR="009C63E7" w:rsidRPr="009C63E7">
              <w:rPr>
                <w:b/>
              </w:rPr>
              <w:t>a</w:t>
            </w:r>
            <w:bookmarkEnd w:id="6"/>
            <w:r w:rsidR="009C63E7" w:rsidRPr="009C63E7">
              <w:rPr>
                <w:b/>
              </w:rPr>
              <w:t>tion document</w:t>
            </w:r>
          </w:p>
        </w:tc>
      </w:tr>
    </w:tbl>
    <w:tbl>
      <w:tblPr>
        <w:tblpPr w:rightFromText="2835" w:bottomFromText="567" w:vertAnchor="page" w:horzAnchor="margin" w:tblpY="2581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6"/>
      </w:tblGrid>
      <w:tr w:rsidR="007770D2" w:rsidTr="00DC04D2">
        <w:trPr>
          <w:trHeight w:hRule="exact" w:val="907"/>
        </w:trPr>
        <w:tc>
          <w:tcPr>
            <w:tcW w:w="6946" w:type="dxa"/>
          </w:tcPr>
          <w:p w:rsidR="00420893" w:rsidRPr="009C63E7" w:rsidRDefault="0036230F" w:rsidP="00A84568">
            <w:pPr>
              <w:pStyle w:val="DocSubTitle"/>
              <w:framePr w:wrap="auto" w:vAnchor="margin" w:hAnchor="text" w:yAlign="inline"/>
              <w:ind w:right="-1"/>
              <w:suppressOverlap w:val="0"/>
              <w:rPr>
                <w:b/>
              </w:rPr>
            </w:pPr>
            <w:bookmarkStart w:id="7" w:name="BM_DocSubTitle" w:colFirst="0" w:colLast="0"/>
            <w:bookmarkEnd w:id="5"/>
            <w:r>
              <w:rPr>
                <w:b/>
              </w:rPr>
              <w:t>Full event details</w:t>
            </w:r>
            <w:r w:rsidR="00BE2803">
              <w:rPr>
                <w:b/>
              </w:rPr>
              <w:t xml:space="preserve"> feed</w:t>
            </w:r>
          </w:p>
        </w:tc>
      </w:tr>
    </w:tbl>
    <w:tbl>
      <w:tblPr>
        <w:tblpPr w:rightFromText="7371" w:bottomFromText="794" w:vertAnchor="page" w:horzAnchor="margin" w:tblpY="3267"/>
        <w:tblOverlap w:val="never"/>
        <w:tblW w:w="68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4"/>
      </w:tblGrid>
      <w:tr w:rsidR="007770D2" w:rsidRPr="00077CEE" w:rsidTr="009C63E7">
        <w:trPr>
          <w:trHeight w:hRule="exact" w:val="369"/>
        </w:trPr>
        <w:tc>
          <w:tcPr>
            <w:tcW w:w="6804" w:type="dxa"/>
          </w:tcPr>
          <w:p w:rsidR="007770D2" w:rsidRPr="00077CEE" w:rsidRDefault="007770D2" w:rsidP="000626B3">
            <w:pPr>
              <w:pStyle w:val="DocDate"/>
              <w:framePr w:wrap="auto" w:vAnchor="margin" w:hAnchor="text" w:yAlign="inline"/>
              <w:ind w:right="-1"/>
              <w:suppressOverlap w:val="0"/>
              <w:rPr>
                <w:sz w:val="32"/>
                <w:szCs w:val="32"/>
              </w:rPr>
            </w:pPr>
            <w:bookmarkStart w:id="8" w:name="BM_DocDate" w:colFirst="0" w:colLast="0"/>
            <w:bookmarkEnd w:id="7"/>
          </w:p>
        </w:tc>
      </w:tr>
      <w:tr w:rsidR="0036230F" w:rsidRPr="00077CEE" w:rsidTr="009C63E7">
        <w:trPr>
          <w:trHeight w:hRule="exact" w:val="369"/>
        </w:trPr>
        <w:tc>
          <w:tcPr>
            <w:tcW w:w="6804" w:type="dxa"/>
          </w:tcPr>
          <w:p w:rsidR="0036230F" w:rsidRDefault="0036230F" w:rsidP="000626B3">
            <w:pPr>
              <w:pStyle w:val="DocDate"/>
              <w:framePr w:wrap="auto" w:vAnchor="margin" w:hAnchor="text" w:yAlign="inline"/>
              <w:ind w:right="-1"/>
              <w:suppressOverlap w:val="0"/>
              <w:rPr>
                <w:sz w:val="32"/>
                <w:szCs w:val="32"/>
              </w:rPr>
            </w:pPr>
          </w:p>
        </w:tc>
      </w:tr>
    </w:tbl>
    <w:tbl>
      <w:tblPr>
        <w:tblpPr w:rightFromText="7371" w:bottomFromText="794" w:vertAnchor="page" w:horzAnchor="margin" w:tblpY="14176"/>
        <w:tblOverlap w:val="never"/>
        <w:tblW w:w="69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6"/>
      </w:tblGrid>
      <w:tr w:rsidR="003E7589" w:rsidRPr="00077CEE" w:rsidTr="00DC04D2">
        <w:trPr>
          <w:trHeight w:hRule="exact" w:val="340"/>
        </w:trPr>
        <w:tc>
          <w:tcPr>
            <w:tcW w:w="6946" w:type="dxa"/>
          </w:tcPr>
          <w:p w:rsidR="003E7589" w:rsidRPr="00077CEE" w:rsidRDefault="003E7589" w:rsidP="00A84568">
            <w:pPr>
              <w:ind w:right="-1"/>
            </w:pPr>
            <w:bookmarkStart w:id="9" w:name="BM_PreparedBy" w:colFirst="0" w:colLast="0"/>
            <w:bookmarkEnd w:id="8"/>
          </w:p>
        </w:tc>
      </w:tr>
    </w:tbl>
    <w:p w:rsidR="00783D80" w:rsidRDefault="00783D80" w:rsidP="00A84568">
      <w:pPr>
        <w:ind w:right="-1"/>
        <w:sectPr w:rsidR="00783D80" w:rsidSect="00A84568">
          <w:headerReference w:type="default" r:id="rId11"/>
          <w:footerReference w:type="default" r:id="rId12"/>
          <w:pgSz w:w="11906" w:h="16838"/>
          <w:pgMar w:top="1440" w:right="1416" w:bottom="1440" w:left="1204" w:header="708" w:footer="708" w:gutter="0"/>
          <w:cols w:space="708"/>
          <w:docGrid w:linePitch="360"/>
        </w:sectPr>
      </w:pPr>
      <w:bookmarkStart w:id="10" w:name="BM_SecBreakTitle"/>
      <w:bookmarkEnd w:id="9"/>
    </w:p>
    <w:tbl>
      <w:tblPr>
        <w:tblStyle w:val="TableGrid"/>
        <w:tblpPr w:leftFromText="180" w:rightFromText="180" w:horzAnchor="margin" w:tblpX="108" w:tblpY="6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567"/>
        <w:gridCol w:w="7087"/>
        <w:gridCol w:w="1054"/>
      </w:tblGrid>
      <w:tr w:rsidR="000626B3" w:rsidRPr="000626B3" w:rsidTr="000626B3">
        <w:tc>
          <w:tcPr>
            <w:tcW w:w="426" w:type="dxa"/>
          </w:tcPr>
          <w:p w:rsidR="000626B3" w:rsidRPr="000626B3" w:rsidRDefault="000626B3" w:rsidP="000626B3">
            <w:pPr>
              <w:ind w:right="-1"/>
            </w:pPr>
            <w:bookmarkStart w:id="11" w:name="BM_TocPage"/>
            <w:bookmarkStart w:id="12" w:name="BM_SecBreakToc"/>
            <w:bookmarkEnd w:id="10"/>
            <w:r w:rsidRPr="000626B3">
              <w:lastRenderedPageBreak/>
              <w:t>1</w:t>
            </w:r>
          </w:p>
        </w:tc>
        <w:tc>
          <w:tcPr>
            <w:tcW w:w="567" w:type="dxa"/>
          </w:tcPr>
          <w:p w:rsidR="000626B3" w:rsidRPr="000626B3" w:rsidRDefault="000626B3" w:rsidP="000626B3">
            <w:pPr>
              <w:ind w:right="-1"/>
            </w:pPr>
          </w:p>
        </w:tc>
        <w:tc>
          <w:tcPr>
            <w:tcW w:w="7087" w:type="dxa"/>
          </w:tcPr>
          <w:p w:rsidR="000626B3" w:rsidRPr="000626B3" w:rsidRDefault="000626B3" w:rsidP="000626B3">
            <w:pPr>
              <w:ind w:right="-1"/>
            </w:pPr>
            <w:r w:rsidRPr="000626B3">
              <w:t>Feed version update history</w:t>
            </w:r>
          </w:p>
        </w:tc>
        <w:tc>
          <w:tcPr>
            <w:tcW w:w="1054" w:type="dxa"/>
          </w:tcPr>
          <w:p w:rsidR="000626B3" w:rsidRPr="000626B3" w:rsidRDefault="000626B3" w:rsidP="000626B3">
            <w:pPr>
              <w:ind w:right="-1"/>
            </w:pPr>
            <w:r w:rsidRPr="000626B3">
              <w:t>1</w:t>
            </w:r>
          </w:p>
        </w:tc>
      </w:tr>
      <w:tr w:rsidR="000626B3" w:rsidRPr="000626B3" w:rsidTr="000626B3">
        <w:tc>
          <w:tcPr>
            <w:tcW w:w="426" w:type="dxa"/>
          </w:tcPr>
          <w:p w:rsidR="000626B3" w:rsidRPr="000626B3" w:rsidRDefault="000626B3" w:rsidP="000626B3">
            <w:pPr>
              <w:ind w:right="-1"/>
            </w:pPr>
            <w:r w:rsidRPr="000626B3">
              <w:t>2</w:t>
            </w:r>
          </w:p>
        </w:tc>
        <w:tc>
          <w:tcPr>
            <w:tcW w:w="567" w:type="dxa"/>
          </w:tcPr>
          <w:p w:rsidR="000626B3" w:rsidRPr="000626B3" w:rsidRDefault="000626B3" w:rsidP="000626B3">
            <w:pPr>
              <w:ind w:right="-1"/>
            </w:pPr>
          </w:p>
        </w:tc>
        <w:tc>
          <w:tcPr>
            <w:tcW w:w="7087" w:type="dxa"/>
          </w:tcPr>
          <w:p w:rsidR="000626B3" w:rsidRPr="000626B3" w:rsidRDefault="000626B3" w:rsidP="000626B3">
            <w:pPr>
              <w:ind w:right="-1"/>
            </w:pPr>
            <w:r w:rsidRPr="000626B3">
              <w:t>Introduction</w:t>
            </w:r>
          </w:p>
        </w:tc>
        <w:tc>
          <w:tcPr>
            <w:tcW w:w="1054" w:type="dxa"/>
          </w:tcPr>
          <w:p w:rsidR="000626B3" w:rsidRPr="000626B3" w:rsidRDefault="000626B3" w:rsidP="000626B3">
            <w:pPr>
              <w:ind w:right="-1"/>
            </w:pPr>
            <w:r w:rsidRPr="000626B3">
              <w:t>2</w:t>
            </w:r>
          </w:p>
        </w:tc>
      </w:tr>
      <w:tr w:rsidR="000626B3" w:rsidRPr="000626B3" w:rsidTr="000626B3">
        <w:tc>
          <w:tcPr>
            <w:tcW w:w="426" w:type="dxa"/>
          </w:tcPr>
          <w:p w:rsidR="000626B3" w:rsidRPr="000626B3" w:rsidRDefault="000626B3" w:rsidP="000626B3">
            <w:pPr>
              <w:ind w:right="-1"/>
            </w:pPr>
          </w:p>
        </w:tc>
        <w:tc>
          <w:tcPr>
            <w:tcW w:w="567" w:type="dxa"/>
          </w:tcPr>
          <w:p w:rsidR="000626B3" w:rsidRPr="000626B3" w:rsidRDefault="000626B3" w:rsidP="000626B3">
            <w:pPr>
              <w:ind w:right="-1"/>
            </w:pPr>
            <w:r w:rsidRPr="000626B3">
              <w:t>2.1</w:t>
            </w:r>
          </w:p>
        </w:tc>
        <w:tc>
          <w:tcPr>
            <w:tcW w:w="7087" w:type="dxa"/>
          </w:tcPr>
          <w:p w:rsidR="000626B3" w:rsidRPr="000626B3" w:rsidRDefault="000626B3" w:rsidP="000626B3">
            <w:pPr>
              <w:ind w:right="-1"/>
            </w:pPr>
            <w:r w:rsidRPr="000626B3">
              <w:t>Scope of this document</w:t>
            </w:r>
          </w:p>
        </w:tc>
        <w:tc>
          <w:tcPr>
            <w:tcW w:w="1054" w:type="dxa"/>
          </w:tcPr>
          <w:p w:rsidR="000626B3" w:rsidRPr="000626B3" w:rsidRDefault="000626B3" w:rsidP="000626B3">
            <w:pPr>
              <w:ind w:right="-1"/>
            </w:pPr>
            <w:r w:rsidRPr="000626B3">
              <w:t>2</w:t>
            </w:r>
          </w:p>
        </w:tc>
      </w:tr>
      <w:tr w:rsidR="000626B3" w:rsidRPr="000626B3" w:rsidTr="000626B3">
        <w:tc>
          <w:tcPr>
            <w:tcW w:w="426" w:type="dxa"/>
          </w:tcPr>
          <w:p w:rsidR="000626B3" w:rsidRPr="000626B3" w:rsidRDefault="000626B3" w:rsidP="000626B3">
            <w:pPr>
              <w:ind w:right="-1"/>
            </w:pPr>
          </w:p>
        </w:tc>
        <w:tc>
          <w:tcPr>
            <w:tcW w:w="567" w:type="dxa"/>
          </w:tcPr>
          <w:p w:rsidR="000626B3" w:rsidRPr="000626B3" w:rsidRDefault="000626B3" w:rsidP="000626B3">
            <w:pPr>
              <w:ind w:right="-1"/>
            </w:pPr>
            <w:r w:rsidRPr="000626B3">
              <w:t>2.2</w:t>
            </w:r>
          </w:p>
        </w:tc>
        <w:tc>
          <w:tcPr>
            <w:tcW w:w="7087" w:type="dxa"/>
          </w:tcPr>
          <w:p w:rsidR="000626B3" w:rsidRPr="000626B3" w:rsidRDefault="000626B3" w:rsidP="000626B3">
            <w:pPr>
              <w:ind w:right="-1"/>
            </w:pPr>
            <w:r w:rsidRPr="000626B3">
              <w:t>Coverage</w:t>
            </w:r>
          </w:p>
        </w:tc>
        <w:tc>
          <w:tcPr>
            <w:tcW w:w="1054" w:type="dxa"/>
          </w:tcPr>
          <w:p w:rsidR="000626B3" w:rsidRPr="000626B3" w:rsidRDefault="000626B3" w:rsidP="000626B3">
            <w:pPr>
              <w:ind w:right="-1"/>
            </w:pPr>
            <w:r w:rsidRPr="000626B3">
              <w:t>2</w:t>
            </w:r>
          </w:p>
        </w:tc>
      </w:tr>
      <w:tr w:rsidR="000626B3" w:rsidRPr="000626B3" w:rsidTr="000626B3">
        <w:tc>
          <w:tcPr>
            <w:tcW w:w="426" w:type="dxa"/>
          </w:tcPr>
          <w:p w:rsidR="000626B3" w:rsidRPr="000626B3" w:rsidRDefault="000626B3" w:rsidP="000626B3">
            <w:pPr>
              <w:ind w:right="-1"/>
            </w:pPr>
            <w:r w:rsidRPr="000626B3">
              <w:t>3</w:t>
            </w:r>
          </w:p>
        </w:tc>
        <w:tc>
          <w:tcPr>
            <w:tcW w:w="567" w:type="dxa"/>
          </w:tcPr>
          <w:p w:rsidR="000626B3" w:rsidRPr="000626B3" w:rsidRDefault="000626B3" w:rsidP="000626B3">
            <w:pPr>
              <w:ind w:right="-1"/>
            </w:pPr>
          </w:p>
        </w:tc>
        <w:tc>
          <w:tcPr>
            <w:tcW w:w="7087" w:type="dxa"/>
          </w:tcPr>
          <w:p w:rsidR="000626B3" w:rsidRPr="000626B3" w:rsidRDefault="000626B3" w:rsidP="000626B3">
            <w:pPr>
              <w:ind w:right="-1"/>
            </w:pPr>
            <w:r w:rsidRPr="000626B3">
              <w:t>Overview</w:t>
            </w:r>
          </w:p>
        </w:tc>
        <w:tc>
          <w:tcPr>
            <w:tcW w:w="1054" w:type="dxa"/>
          </w:tcPr>
          <w:p w:rsidR="000626B3" w:rsidRPr="000626B3" w:rsidRDefault="000626B3" w:rsidP="000626B3">
            <w:pPr>
              <w:ind w:right="-1"/>
            </w:pPr>
            <w:r w:rsidRPr="000626B3">
              <w:t>3</w:t>
            </w:r>
          </w:p>
        </w:tc>
      </w:tr>
      <w:tr w:rsidR="000626B3" w:rsidRPr="000626B3" w:rsidTr="000626B3">
        <w:tc>
          <w:tcPr>
            <w:tcW w:w="426" w:type="dxa"/>
          </w:tcPr>
          <w:p w:rsidR="000626B3" w:rsidRPr="000626B3" w:rsidRDefault="000626B3" w:rsidP="000626B3">
            <w:pPr>
              <w:ind w:right="-1"/>
            </w:pPr>
            <w:r w:rsidRPr="000626B3">
              <w:t>4</w:t>
            </w:r>
          </w:p>
        </w:tc>
        <w:tc>
          <w:tcPr>
            <w:tcW w:w="567" w:type="dxa"/>
          </w:tcPr>
          <w:p w:rsidR="000626B3" w:rsidRPr="000626B3" w:rsidRDefault="000626B3" w:rsidP="000626B3">
            <w:pPr>
              <w:ind w:right="-1"/>
            </w:pPr>
          </w:p>
        </w:tc>
        <w:tc>
          <w:tcPr>
            <w:tcW w:w="7087" w:type="dxa"/>
          </w:tcPr>
          <w:p w:rsidR="000626B3" w:rsidRPr="000626B3" w:rsidRDefault="000626B3" w:rsidP="000626B3">
            <w:pPr>
              <w:ind w:right="-1"/>
            </w:pPr>
            <w:r w:rsidRPr="000626B3">
              <w:t>Production details</w:t>
            </w:r>
          </w:p>
        </w:tc>
        <w:tc>
          <w:tcPr>
            <w:tcW w:w="1054" w:type="dxa"/>
          </w:tcPr>
          <w:p w:rsidR="000626B3" w:rsidRPr="000626B3" w:rsidRDefault="000626B3" w:rsidP="000626B3">
            <w:pPr>
              <w:ind w:right="-1"/>
            </w:pPr>
            <w:r w:rsidRPr="000626B3">
              <w:t>4</w:t>
            </w:r>
          </w:p>
        </w:tc>
      </w:tr>
      <w:tr w:rsidR="000626B3" w:rsidRPr="000626B3" w:rsidTr="000626B3">
        <w:tc>
          <w:tcPr>
            <w:tcW w:w="426" w:type="dxa"/>
          </w:tcPr>
          <w:p w:rsidR="000626B3" w:rsidRPr="000626B3" w:rsidRDefault="000626B3" w:rsidP="000626B3">
            <w:pPr>
              <w:ind w:right="-1"/>
            </w:pPr>
          </w:p>
        </w:tc>
        <w:tc>
          <w:tcPr>
            <w:tcW w:w="567" w:type="dxa"/>
          </w:tcPr>
          <w:p w:rsidR="000626B3" w:rsidRPr="000626B3" w:rsidRDefault="000626B3" w:rsidP="000626B3">
            <w:pPr>
              <w:ind w:right="-1"/>
            </w:pPr>
            <w:r w:rsidRPr="000626B3">
              <w:t>4.2</w:t>
            </w:r>
          </w:p>
        </w:tc>
        <w:tc>
          <w:tcPr>
            <w:tcW w:w="7087" w:type="dxa"/>
          </w:tcPr>
          <w:p w:rsidR="000626B3" w:rsidRPr="000626B3" w:rsidRDefault="000626B3" w:rsidP="000626B3">
            <w:pPr>
              <w:ind w:right="-1"/>
            </w:pPr>
            <w:r w:rsidRPr="000626B3">
              <w:t>Production headers</w:t>
            </w:r>
          </w:p>
        </w:tc>
        <w:tc>
          <w:tcPr>
            <w:tcW w:w="1054" w:type="dxa"/>
          </w:tcPr>
          <w:p w:rsidR="000626B3" w:rsidRPr="000626B3" w:rsidRDefault="000626B3" w:rsidP="000626B3">
            <w:pPr>
              <w:ind w:right="-1"/>
            </w:pPr>
            <w:r w:rsidRPr="000626B3">
              <w:t>4</w:t>
            </w:r>
          </w:p>
        </w:tc>
      </w:tr>
      <w:tr w:rsidR="000626B3" w:rsidRPr="000626B3" w:rsidTr="000626B3">
        <w:tc>
          <w:tcPr>
            <w:tcW w:w="426" w:type="dxa"/>
          </w:tcPr>
          <w:p w:rsidR="000626B3" w:rsidRPr="000626B3" w:rsidRDefault="000626B3" w:rsidP="000626B3">
            <w:pPr>
              <w:ind w:right="-1"/>
            </w:pPr>
          </w:p>
        </w:tc>
        <w:tc>
          <w:tcPr>
            <w:tcW w:w="567" w:type="dxa"/>
          </w:tcPr>
          <w:p w:rsidR="000626B3" w:rsidRPr="000626B3" w:rsidRDefault="000626B3" w:rsidP="000626B3">
            <w:pPr>
              <w:ind w:right="-1"/>
            </w:pPr>
            <w:r w:rsidRPr="000626B3">
              <w:t>4.3</w:t>
            </w:r>
          </w:p>
        </w:tc>
        <w:tc>
          <w:tcPr>
            <w:tcW w:w="7087" w:type="dxa"/>
          </w:tcPr>
          <w:p w:rsidR="000626B3" w:rsidRPr="000626B3" w:rsidRDefault="000626B3" w:rsidP="000626B3">
            <w:pPr>
              <w:ind w:right="-1"/>
            </w:pPr>
            <w:r w:rsidRPr="000626B3">
              <w:t>Feed encoding</w:t>
            </w:r>
          </w:p>
        </w:tc>
        <w:tc>
          <w:tcPr>
            <w:tcW w:w="1054" w:type="dxa"/>
          </w:tcPr>
          <w:p w:rsidR="000626B3" w:rsidRPr="000626B3" w:rsidRDefault="000626B3" w:rsidP="000626B3">
            <w:pPr>
              <w:ind w:right="-1"/>
            </w:pPr>
            <w:r w:rsidRPr="000626B3">
              <w:t>4</w:t>
            </w:r>
          </w:p>
        </w:tc>
      </w:tr>
      <w:tr w:rsidR="000626B3" w:rsidRPr="000626B3" w:rsidTr="000626B3">
        <w:tc>
          <w:tcPr>
            <w:tcW w:w="426" w:type="dxa"/>
          </w:tcPr>
          <w:p w:rsidR="000626B3" w:rsidRPr="000626B3" w:rsidRDefault="000626B3" w:rsidP="000626B3">
            <w:pPr>
              <w:ind w:right="-1"/>
            </w:pPr>
          </w:p>
        </w:tc>
        <w:tc>
          <w:tcPr>
            <w:tcW w:w="567" w:type="dxa"/>
          </w:tcPr>
          <w:p w:rsidR="000626B3" w:rsidRPr="000626B3" w:rsidRDefault="000626B3" w:rsidP="000626B3">
            <w:pPr>
              <w:ind w:right="-1"/>
            </w:pPr>
            <w:r w:rsidRPr="000626B3">
              <w:t>4.4</w:t>
            </w:r>
          </w:p>
        </w:tc>
        <w:tc>
          <w:tcPr>
            <w:tcW w:w="7087" w:type="dxa"/>
          </w:tcPr>
          <w:p w:rsidR="000626B3" w:rsidRPr="000626B3" w:rsidRDefault="000626B3" w:rsidP="000626B3">
            <w:pPr>
              <w:ind w:right="-1"/>
            </w:pPr>
            <w:r w:rsidRPr="000626B3">
              <w:t>Feed delivery timings</w:t>
            </w:r>
          </w:p>
        </w:tc>
        <w:tc>
          <w:tcPr>
            <w:tcW w:w="1054" w:type="dxa"/>
          </w:tcPr>
          <w:p w:rsidR="000626B3" w:rsidRPr="000626B3" w:rsidRDefault="000626B3" w:rsidP="000626B3">
            <w:pPr>
              <w:ind w:right="-1"/>
            </w:pPr>
            <w:r w:rsidRPr="000626B3">
              <w:t>4</w:t>
            </w:r>
          </w:p>
        </w:tc>
      </w:tr>
      <w:tr w:rsidR="000626B3" w:rsidRPr="000626B3" w:rsidTr="000626B3">
        <w:tc>
          <w:tcPr>
            <w:tcW w:w="426" w:type="dxa"/>
          </w:tcPr>
          <w:p w:rsidR="000626B3" w:rsidRPr="000626B3" w:rsidRDefault="000626B3" w:rsidP="000626B3">
            <w:pPr>
              <w:ind w:right="-1"/>
            </w:pPr>
          </w:p>
        </w:tc>
        <w:tc>
          <w:tcPr>
            <w:tcW w:w="567" w:type="dxa"/>
          </w:tcPr>
          <w:p w:rsidR="000626B3" w:rsidRPr="000626B3" w:rsidRDefault="000626B3" w:rsidP="000626B3">
            <w:pPr>
              <w:ind w:right="-1"/>
            </w:pPr>
            <w:r w:rsidRPr="000626B3">
              <w:t>4.5</w:t>
            </w:r>
          </w:p>
        </w:tc>
        <w:tc>
          <w:tcPr>
            <w:tcW w:w="7087" w:type="dxa"/>
          </w:tcPr>
          <w:p w:rsidR="000626B3" w:rsidRPr="000626B3" w:rsidRDefault="000626B3" w:rsidP="000626B3">
            <w:pPr>
              <w:ind w:right="-1"/>
            </w:pPr>
            <w:r w:rsidRPr="000626B3">
              <w:t>Future XML updates</w:t>
            </w:r>
          </w:p>
        </w:tc>
        <w:tc>
          <w:tcPr>
            <w:tcW w:w="1054" w:type="dxa"/>
          </w:tcPr>
          <w:p w:rsidR="000626B3" w:rsidRPr="000626B3" w:rsidRDefault="000626B3" w:rsidP="000626B3">
            <w:pPr>
              <w:ind w:right="-1"/>
            </w:pPr>
            <w:r w:rsidRPr="000626B3">
              <w:t>4</w:t>
            </w:r>
          </w:p>
        </w:tc>
      </w:tr>
      <w:tr w:rsidR="000626B3" w:rsidRPr="000626B3" w:rsidTr="000626B3">
        <w:tc>
          <w:tcPr>
            <w:tcW w:w="426" w:type="dxa"/>
          </w:tcPr>
          <w:p w:rsidR="000626B3" w:rsidRPr="000626B3" w:rsidRDefault="000626B3" w:rsidP="000626B3">
            <w:pPr>
              <w:ind w:right="-1"/>
            </w:pPr>
          </w:p>
        </w:tc>
        <w:tc>
          <w:tcPr>
            <w:tcW w:w="567" w:type="dxa"/>
          </w:tcPr>
          <w:p w:rsidR="000626B3" w:rsidRPr="000626B3" w:rsidRDefault="000626B3" w:rsidP="000626B3">
            <w:pPr>
              <w:ind w:right="-1"/>
            </w:pPr>
            <w:r w:rsidRPr="000626B3">
              <w:t>4.6</w:t>
            </w:r>
          </w:p>
        </w:tc>
        <w:tc>
          <w:tcPr>
            <w:tcW w:w="7087" w:type="dxa"/>
          </w:tcPr>
          <w:p w:rsidR="000626B3" w:rsidRPr="000626B3" w:rsidRDefault="000626B3" w:rsidP="000626B3">
            <w:pPr>
              <w:ind w:right="-1"/>
            </w:pPr>
            <w:r w:rsidRPr="000626B3">
              <w:t>Copyright</w:t>
            </w:r>
          </w:p>
        </w:tc>
        <w:tc>
          <w:tcPr>
            <w:tcW w:w="1054" w:type="dxa"/>
          </w:tcPr>
          <w:p w:rsidR="000626B3" w:rsidRPr="000626B3" w:rsidRDefault="000626B3" w:rsidP="000626B3">
            <w:pPr>
              <w:ind w:right="-1"/>
            </w:pPr>
            <w:r w:rsidRPr="000626B3">
              <w:t>4</w:t>
            </w:r>
          </w:p>
        </w:tc>
      </w:tr>
      <w:tr w:rsidR="000F492C" w:rsidRPr="000626B3" w:rsidTr="000626B3">
        <w:tc>
          <w:tcPr>
            <w:tcW w:w="426" w:type="dxa"/>
          </w:tcPr>
          <w:p w:rsidR="000F492C" w:rsidRPr="000626B3" w:rsidRDefault="000F492C" w:rsidP="000626B3">
            <w:pPr>
              <w:ind w:right="-1"/>
            </w:pPr>
            <w:r w:rsidRPr="000626B3">
              <w:t>5</w:t>
            </w:r>
          </w:p>
        </w:tc>
        <w:tc>
          <w:tcPr>
            <w:tcW w:w="567" w:type="dxa"/>
          </w:tcPr>
          <w:p w:rsidR="000F492C" w:rsidRPr="000626B3" w:rsidRDefault="000F492C" w:rsidP="000626B3">
            <w:pPr>
              <w:ind w:right="-1"/>
            </w:pPr>
          </w:p>
        </w:tc>
        <w:tc>
          <w:tcPr>
            <w:tcW w:w="7087" w:type="dxa"/>
          </w:tcPr>
          <w:p w:rsidR="000F492C" w:rsidRPr="000626B3" w:rsidRDefault="000F492C" w:rsidP="000626B3">
            <w:pPr>
              <w:ind w:right="-1"/>
            </w:pPr>
            <w:r w:rsidRPr="000626B3">
              <w:t>Element, attribute and value descriptions</w:t>
            </w:r>
          </w:p>
        </w:tc>
        <w:tc>
          <w:tcPr>
            <w:tcW w:w="1054" w:type="dxa"/>
          </w:tcPr>
          <w:p w:rsidR="000F492C" w:rsidRPr="000626B3" w:rsidRDefault="000F492C" w:rsidP="000626B3">
            <w:pPr>
              <w:ind w:right="-1"/>
            </w:pPr>
            <w:r w:rsidRPr="000626B3">
              <w:t>5</w:t>
            </w:r>
          </w:p>
        </w:tc>
      </w:tr>
      <w:tr w:rsidR="000F492C" w:rsidRPr="000626B3" w:rsidTr="000626B3">
        <w:tc>
          <w:tcPr>
            <w:tcW w:w="426" w:type="dxa"/>
          </w:tcPr>
          <w:p w:rsidR="000F492C" w:rsidRPr="000626B3" w:rsidRDefault="000F492C" w:rsidP="000626B3">
            <w:pPr>
              <w:ind w:right="-1"/>
            </w:pPr>
          </w:p>
        </w:tc>
        <w:tc>
          <w:tcPr>
            <w:tcW w:w="567" w:type="dxa"/>
          </w:tcPr>
          <w:p w:rsidR="000F492C" w:rsidRPr="000626B3" w:rsidRDefault="000F492C" w:rsidP="000626B3">
            <w:pPr>
              <w:ind w:right="-1"/>
            </w:pPr>
          </w:p>
        </w:tc>
        <w:tc>
          <w:tcPr>
            <w:tcW w:w="7087" w:type="dxa"/>
          </w:tcPr>
          <w:p w:rsidR="000F492C" w:rsidRPr="000626B3" w:rsidRDefault="000F492C" w:rsidP="000626B3">
            <w:pPr>
              <w:ind w:right="-1"/>
            </w:pPr>
          </w:p>
        </w:tc>
        <w:tc>
          <w:tcPr>
            <w:tcW w:w="1054" w:type="dxa"/>
          </w:tcPr>
          <w:p w:rsidR="000F492C" w:rsidRPr="000626B3" w:rsidRDefault="000F492C" w:rsidP="000626B3">
            <w:pPr>
              <w:ind w:right="-1"/>
            </w:pPr>
          </w:p>
        </w:tc>
      </w:tr>
      <w:tr w:rsidR="000F492C" w:rsidRPr="000626B3" w:rsidTr="000626B3">
        <w:tc>
          <w:tcPr>
            <w:tcW w:w="426" w:type="dxa"/>
          </w:tcPr>
          <w:p w:rsidR="000F492C" w:rsidRPr="000626B3" w:rsidRDefault="000F492C" w:rsidP="000626B3">
            <w:pPr>
              <w:ind w:right="-1"/>
            </w:pPr>
          </w:p>
        </w:tc>
        <w:tc>
          <w:tcPr>
            <w:tcW w:w="567" w:type="dxa"/>
          </w:tcPr>
          <w:p w:rsidR="000F492C" w:rsidRPr="000626B3" w:rsidRDefault="000F492C" w:rsidP="000626B3">
            <w:pPr>
              <w:ind w:right="-1"/>
            </w:pPr>
          </w:p>
        </w:tc>
        <w:tc>
          <w:tcPr>
            <w:tcW w:w="7087" w:type="dxa"/>
          </w:tcPr>
          <w:p w:rsidR="000F492C" w:rsidRPr="000626B3" w:rsidRDefault="000F492C" w:rsidP="000626B3">
            <w:pPr>
              <w:ind w:right="-1"/>
            </w:pPr>
          </w:p>
        </w:tc>
        <w:tc>
          <w:tcPr>
            <w:tcW w:w="1054" w:type="dxa"/>
          </w:tcPr>
          <w:p w:rsidR="000F492C" w:rsidRPr="000626B3" w:rsidRDefault="000F492C" w:rsidP="000626B3">
            <w:pPr>
              <w:ind w:right="-1"/>
            </w:pPr>
          </w:p>
        </w:tc>
      </w:tr>
      <w:tr w:rsidR="000F492C" w:rsidRPr="000626B3" w:rsidTr="000626B3">
        <w:tc>
          <w:tcPr>
            <w:tcW w:w="426" w:type="dxa"/>
          </w:tcPr>
          <w:p w:rsidR="000F492C" w:rsidRPr="000626B3" w:rsidRDefault="000F492C" w:rsidP="000626B3">
            <w:pPr>
              <w:ind w:right="-1"/>
            </w:pPr>
          </w:p>
        </w:tc>
        <w:tc>
          <w:tcPr>
            <w:tcW w:w="567" w:type="dxa"/>
          </w:tcPr>
          <w:p w:rsidR="000F492C" w:rsidRPr="000626B3" w:rsidRDefault="000F492C" w:rsidP="000626B3">
            <w:pPr>
              <w:ind w:right="-1"/>
            </w:pPr>
          </w:p>
        </w:tc>
        <w:tc>
          <w:tcPr>
            <w:tcW w:w="7087" w:type="dxa"/>
          </w:tcPr>
          <w:p w:rsidR="000F492C" w:rsidRPr="000626B3" w:rsidRDefault="000F492C" w:rsidP="000626B3">
            <w:pPr>
              <w:ind w:right="-1"/>
            </w:pPr>
          </w:p>
        </w:tc>
        <w:tc>
          <w:tcPr>
            <w:tcW w:w="1054" w:type="dxa"/>
          </w:tcPr>
          <w:p w:rsidR="000F492C" w:rsidRPr="000626B3" w:rsidRDefault="000F492C" w:rsidP="000626B3">
            <w:pPr>
              <w:ind w:right="-1"/>
            </w:pPr>
          </w:p>
        </w:tc>
      </w:tr>
    </w:tbl>
    <w:p w:rsidR="00D24154" w:rsidRDefault="00725557" w:rsidP="000626B3">
      <w:pPr>
        <w:ind w:right="-1"/>
        <w:rPr>
          <w:rFonts w:cs="Arial"/>
          <w:b/>
          <w:color w:val="00AEEF"/>
          <w:sz w:val="32"/>
          <w:szCs w:val="28"/>
        </w:rPr>
      </w:pPr>
      <w:r>
        <w:rPr>
          <w:rFonts w:cs="Arial"/>
          <w:b/>
          <w:color w:val="00AEEF"/>
          <w:sz w:val="32"/>
          <w:szCs w:val="28"/>
        </w:rPr>
        <w:t>Content</w:t>
      </w:r>
    </w:p>
    <w:p w:rsidR="00725557" w:rsidRPr="000626B3" w:rsidRDefault="00725557" w:rsidP="000626B3">
      <w:pPr>
        <w:ind w:right="-1"/>
        <w:rPr>
          <w:rFonts w:cs="Arial"/>
          <w:b/>
          <w:color w:val="00AEEF"/>
          <w:sz w:val="32"/>
          <w:szCs w:val="28"/>
        </w:rPr>
        <w:sectPr w:rsidR="00725557" w:rsidRPr="000626B3" w:rsidSect="000626B3">
          <w:headerReference w:type="default" r:id="rId13"/>
          <w:footerReference w:type="default" r:id="rId14"/>
          <w:pgSz w:w="11906" w:h="16838"/>
          <w:pgMar w:top="1440" w:right="1416" w:bottom="1440" w:left="1418" w:header="708" w:footer="420" w:gutter="0"/>
          <w:pgNumType w:start="1"/>
          <w:cols w:space="708"/>
          <w:docGrid w:linePitch="360"/>
        </w:sectPr>
      </w:pPr>
    </w:p>
    <w:p w:rsidR="00A84568" w:rsidRPr="00547550" w:rsidRDefault="0049128C" w:rsidP="00725557">
      <w:pPr>
        <w:pStyle w:val="AppendixDivider"/>
      </w:pPr>
      <w:bookmarkStart w:id="13" w:name="_Toc332784686"/>
      <w:bookmarkEnd w:id="11"/>
      <w:bookmarkEnd w:id="12"/>
      <w:r>
        <w:lastRenderedPageBreak/>
        <w:t>2.</w:t>
      </w:r>
      <w:r>
        <w:tab/>
        <w:t>Introduction</w:t>
      </w:r>
      <w:bookmarkEnd w:id="13"/>
    </w:p>
    <w:p w:rsidR="0049128C" w:rsidRDefault="0049128C" w:rsidP="0049128C">
      <w:pPr>
        <w:pStyle w:val="AppHead"/>
        <w:numPr>
          <w:ilvl w:val="0"/>
          <w:numId w:val="0"/>
        </w:numPr>
      </w:pPr>
      <w:bookmarkStart w:id="14" w:name="_Toc332784687"/>
      <w:r>
        <w:t xml:space="preserve">2.1 </w:t>
      </w:r>
      <w:r>
        <w:tab/>
        <w:t>Scope of this document</w:t>
      </w:r>
      <w:bookmarkEnd w:id="14"/>
    </w:p>
    <w:p w:rsidR="00F03E0A" w:rsidRDefault="0049128C" w:rsidP="00725557">
      <w:pPr>
        <w:ind w:right="-1"/>
        <w:jc w:val="both"/>
      </w:pPr>
      <w:r>
        <w:t>Thi</w:t>
      </w:r>
      <w:r w:rsidR="00991D37">
        <w:t>s feed specification is written to provide</w:t>
      </w:r>
      <w:r>
        <w:t xml:space="preserve"> </w:t>
      </w:r>
      <w:r w:rsidR="00934A2E">
        <w:t xml:space="preserve">those using the </w:t>
      </w:r>
      <w:r w:rsidR="00754AC6">
        <w:t>Opta Playground Developer service</w:t>
      </w:r>
      <w:r w:rsidR="002D5A4E">
        <w:t xml:space="preserve"> </w:t>
      </w:r>
      <w:r w:rsidR="00991D37">
        <w:t xml:space="preserve">with the information necessary to </w:t>
      </w:r>
      <w:r w:rsidR="004542C9">
        <w:t>retrieve,</w:t>
      </w:r>
      <w:r w:rsidR="00991D37">
        <w:t xml:space="preserve"> effectively parse and also correctly interpret the feeds. </w:t>
      </w:r>
    </w:p>
    <w:p w:rsidR="00725557" w:rsidRDefault="00725557" w:rsidP="00725557">
      <w:pPr>
        <w:ind w:right="-1"/>
        <w:jc w:val="both"/>
      </w:pPr>
    </w:p>
    <w:p w:rsidR="00EE6DFD" w:rsidRDefault="00EE6DFD" w:rsidP="00EE6DFD">
      <w:pPr>
        <w:pStyle w:val="AppHead"/>
        <w:numPr>
          <w:ilvl w:val="0"/>
          <w:numId w:val="0"/>
        </w:numPr>
      </w:pPr>
      <w:bookmarkStart w:id="15" w:name="_Toc332784688"/>
      <w:r>
        <w:t xml:space="preserve">2.2 </w:t>
      </w:r>
      <w:r>
        <w:tab/>
        <w:t>Coverage</w:t>
      </w:r>
      <w:bookmarkEnd w:id="15"/>
    </w:p>
    <w:p w:rsidR="00EE6DFD" w:rsidRDefault="00EE6DFD" w:rsidP="00EE6DFD">
      <w:r>
        <w:t>This document will cover the following topics:</w:t>
      </w:r>
    </w:p>
    <w:p w:rsidR="00EE6DFD" w:rsidRDefault="00EE6DFD" w:rsidP="00EE6DFD"/>
    <w:p w:rsidR="00FD3CA9" w:rsidRDefault="00FD3CA9" w:rsidP="00EE6DFD">
      <w:pPr>
        <w:pStyle w:val="ListParagraph"/>
        <w:numPr>
          <w:ilvl w:val="0"/>
          <w:numId w:val="19"/>
        </w:numPr>
      </w:pPr>
      <w:r>
        <w:t>Production details;</w:t>
      </w:r>
    </w:p>
    <w:p w:rsidR="00EE6DFD" w:rsidRPr="00EE6DFD" w:rsidRDefault="00EE6DFD" w:rsidP="00EE6DFD">
      <w:pPr>
        <w:pStyle w:val="ListParagraph"/>
        <w:numPr>
          <w:ilvl w:val="0"/>
          <w:numId w:val="19"/>
        </w:numPr>
      </w:pPr>
      <w:r w:rsidRPr="00EE6DFD">
        <w:t xml:space="preserve">XML element/attribute/value descriptions </w:t>
      </w:r>
    </w:p>
    <w:p w:rsidR="00EE6DFD" w:rsidRPr="00EE6DFD" w:rsidRDefault="00EE6DFD" w:rsidP="00EE6DFD"/>
    <w:p w:rsidR="00EE6DFD" w:rsidRDefault="00EE6DFD" w:rsidP="004542C9">
      <w:pPr>
        <w:pStyle w:val="AppHead"/>
        <w:numPr>
          <w:ilvl w:val="0"/>
          <w:numId w:val="0"/>
        </w:numPr>
      </w:pPr>
    </w:p>
    <w:p w:rsidR="00F03E0A" w:rsidRPr="00F03E0A" w:rsidRDefault="00F03E0A" w:rsidP="00F03E0A"/>
    <w:p w:rsidR="004542C9" w:rsidRDefault="004542C9" w:rsidP="00CB5A85">
      <w:pPr>
        <w:ind w:right="-1"/>
        <w:jc w:val="both"/>
      </w:pPr>
    </w:p>
    <w:p w:rsidR="00EE6DFD" w:rsidRPr="00EE6DFD" w:rsidRDefault="00EE6DFD" w:rsidP="00EE6DFD"/>
    <w:p w:rsidR="009C63E7" w:rsidRDefault="009C63E7" w:rsidP="00A84568">
      <w:pPr>
        <w:ind w:right="-1"/>
      </w:pPr>
    </w:p>
    <w:p w:rsidR="00EE6DFD" w:rsidRDefault="00EE6DFD" w:rsidP="00A84568">
      <w:pPr>
        <w:ind w:right="-1"/>
      </w:pPr>
    </w:p>
    <w:p w:rsidR="00EE6DFD" w:rsidRDefault="00EE6DFD">
      <w:pPr>
        <w:spacing w:before="0" w:after="100"/>
        <w:ind w:left="907" w:hanging="567"/>
      </w:pPr>
      <w:r>
        <w:br w:type="page"/>
      </w:r>
    </w:p>
    <w:p w:rsidR="00EE6DFD" w:rsidRPr="00547550" w:rsidRDefault="00EE6DFD" w:rsidP="00EE6DFD">
      <w:pPr>
        <w:pStyle w:val="Heading1"/>
        <w:ind w:left="0" w:right="-1"/>
      </w:pPr>
      <w:bookmarkStart w:id="16" w:name="_Toc332784690"/>
      <w:r>
        <w:lastRenderedPageBreak/>
        <w:t>3.</w:t>
      </w:r>
      <w:r>
        <w:tab/>
        <w:t>Overview</w:t>
      </w:r>
      <w:bookmarkEnd w:id="16"/>
    </w:p>
    <w:p w:rsidR="0036230F" w:rsidRPr="0036230F" w:rsidRDefault="0036230F" w:rsidP="0036230F">
      <w:pPr>
        <w:ind w:right="-1"/>
        <w:jc w:val="both"/>
        <w:rPr>
          <w:lang w:val="en-US"/>
        </w:rPr>
      </w:pPr>
      <w:r w:rsidRPr="0036230F">
        <w:rPr>
          <w:lang w:val="en-US"/>
        </w:rPr>
        <w:t>This is a time coded feed that lists all player action events within the game with a player, team, event type, minute and second for each action. Each event has a series of qualifiers describing it. User</w:t>
      </w:r>
      <w:r>
        <w:rPr>
          <w:lang w:val="en-US"/>
        </w:rPr>
        <w:t>s should use</w:t>
      </w:r>
      <w:r w:rsidRPr="0036230F">
        <w:rPr>
          <w:lang w:val="en-US"/>
        </w:rPr>
        <w:t xml:space="preserve"> this feed in conjunction with Opta’s F</w:t>
      </w:r>
      <w:r w:rsidR="00725557">
        <w:rPr>
          <w:lang w:val="en-US"/>
        </w:rPr>
        <w:t>7</w:t>
      </w:r>
      <w:r w:rsidRPr="0036230F">
        <w:rPr>
          <w:lang w:val="en-US"/>
        </w:rPr>
        <w:t xml:space="preserve"> </w:t>
      </w:r>
      <w:r w:rsidR="00725557">
        <w:rPr>
          <w:lang w:val="en-US"/>
        </w:rPr>
        <w:t xml:space="preserve">match </w:t>
      </w:r>
      <w:r w:rsidRPr="0036230F">
        <w:rPr>
          <w:lang w:val="en-US"/>
        </w:rPr>
        <w:t xml:space="preserve">feed to establish player names.  </w:t>
      </w:r>
    </w:p>
    <w:p w:rsidR="0036230F" w:rsidRDefault="0036230F" w:rsidP="0036230F">
      <w:pPr>
        <w:ind w:right="-1"/>
        <w:jc w:val="both"/>
        <w:rPr>
          <w:lang w:val="en-US"/>
        </w:rPr>
      </w:pPr>
    </w:p>
    <w:p w:rsidR="0036230F" w:rsidRDefault="0036230F" w:rsidP="0036230F">
      <w:pPr>
        <w:ind w:right="-1"/>
        <w:jc w:val="both"/>
        <w:rPr>
          <w:lang w:val="en-US"/>
        </w:rPr>
      </w:pPr>
      <w:r w:rsidRPr="0036230F">
        <w:rPr>
          <w:lang w:val="en-US"/>
        </w:rPr>
        <w:t>Every event collected by Opta for a given match is</w:t>
      </w:r>
      <w:r>
        <w:rPr>
          <w:lang w:val="en-US"/>
        </w:rPr>
        <w:t xml:space="preserve"> listed within this feed: </w:t>
      </w:r>
    </w:p>
    <w:p w:rsidR="0036230F" w:rsidRPr="0036230F" w:rsidRDefault="0036230F" w:rsidP="0036230F">
      <w:pPr>
        <w:ind w:right="-1"/>
        <w:jc w:val="both"/>
        <w:rPr>
          <w:lang w:val="en-US"/>
        </w:rPr>
      </w:pPr>
    </w:p>
    <w:p w:rsidR="0036230F" w:rsidRPr="0036230F" w:rsidRDefault="0036230F" w:rsidP="0036230F">
      <w:pPr>
        <w:numPr>
          <w:ilvl w:val="0"/>
          <w:numId w:val="29"/>
        </w:numPr>
        <w:ind w:right="-1"/>
        <w:jc w:val="both"/>
        <w:rPr>
          <w:lang w:val="en-US"/>
        </w:rPr>
      </w:pPr>
      <w:r w:rsidRPr="0036230F">
        <w:rPr>
          <w:lang w:val="en-US"/>
        </w:rPr>
        <w:t>Goals (with note of body part, p</w:t>
      </w:r>
      <w:r>
        <w:rPr>
          <w:lang w:val="en-US"/>
        </w:rPr>
        <w:t xml:space="preserve">attern of play, assist, x, y &amp; </w:t>
      </w:r>
      <w:r w:rsidRPr="0036230F">
        <w:rPr>
          <w:lang w:val="en-US"/>
        </w:rPr>
        <w:t>z</w:t>
      </w:r>
      <w:r>
        <w:rPr>
          <w:lang w:val="en-US"/>
        </w:rPr>
        <w:t xml:space="preserve"> co-ordinates</w:t>
      </w:r>
      <w:r w:rsidRPr="0036230F">
        <w:rPr>
          <w:lang w:val="en-US"/>
        </w:rPr>
        <w:t>)</w:t>
      </w:r>
      <w:r>
        <w:rPr>
          <w:lang w:val="en-US"/>
        </w:rPr>
        <w:t>;</w:t>
      </w:r>
    </w:p>
    <w:p w:rsidR="0036230F" w:rsidRPr="0036230F" w:rsidRDefault="0036230F" w:rsidP="0036230F">
      <w:pPr>
        <w:numPr>
          <w:ilvl w:val="0"/>
          <w:numId w:val="29"/>
        </w:numPr>
        <w:ind w:right="-1"/>
        <w:jc w:val="both"/>
        <w:rPr>
          <w:lang w:val="en-US"/>
        </w:rPr>
      </w:pPr>
      <w:r w:rsidRPr="0036230F">
        <w:rPr>
          <w:lang w:val="en-US"/>
        </w:rPr>
        <w:t>Shots on target, off target and blocked (x, y</w:t>
      </w:r>
      <w:r>
        <w:rPr>
          <w:lang w:val="en-US"/>
        </w:rPr>
        <w:t xml:space="preserve"> &amp;</w:t>
      </w:r>
      <w:r w:rsidRPr="0036230F">
        <w:rPr>
          <w:lang w:val="en-US"/>
        </w:rPr>
        <w:t xml:space="preserve"> z</w:t>
      </w:r>
      <w:r>
        <w:rPr>
          <w:lang w:val="en-US"/>
        </w:rPr>
        <w:t xml:space="preserve"> co-ordinates</w:t>
      </w:r>
      <w:r w:rsidRPr="0036230F">
        <w:rPr>
          <w:lang w:val="en-US"/>
        </w:rPr>
        <w:t>)</w:t>
      </w:r>
      <w:r>
        <w:rPr>
          <w:lang w:val="en-US"/>
        </w:rPr>
        <w:t>;</w:t>
      </w:r>
    </w:p>
    <w:p w:rsidR="0036230F" w:rsidRPr="0036230F" w:rsidRDefault="0036230F" w:rsidP="0036230F">
      <w:pPr>
        <w:numPr>
          <w:ilvl w:val="0"/>
          <w:numId w:val="29"/>
        </w:numPr>
        <w:ind w:right="-1"/>
        <w:jc w:val="both"/>
        <w:rPr>
          <w:lang w:val="en-US"/>
        </w:rPr>
      </w:pPr>
      <w:r w:rsidRPr="0036230F">
        <w:rPr>
          <w:lang w:val="en-US"/>
        </w:rPr>
        <w:t>Passes;</w:t>
      </w:r>
      <w:r>
        <w:rPr>
          <w:lang w:val="en-US"/>
        </w:rPr>
        <w:t xml:space="preserve"> with start/end point and type;</w:t>
      </w:r>
    </w:p>
    <w:p w:rsidR="0036230F" w:rsidRPr="0036230F" w:rsidRDefault="0036230F" w:rsidP="0036230F">
      <w:pPr>
        <w:numPr>
          <w:ilvl w:val="0"/>
          <w:numId w:val="29"/>
        </w:numPr>
        <w:ind w:right="-1"/>
        <w:jc w:val="both"/>
        <w:rPr>
          <w:lang w:val="en-US"/>
        </w:rPr>
      </w:pPr>
      <w:r>
        <w:rPr>
          <w:lang w:val="en-US"/>
        </w:rPr>
        <w:t>Tackles, clearances &amp; d</w:t>
      </w:r>
      <w:r w:rsidRPr="0036230F">
        <w:rPr>
          <w:lang w:val="en-US"/>
        </w:rPr>
        <w:t>uels</w:t>
      </w:r>
      <w:r>
        <w:rPr>
          <w:lang w:val="en-US"/>
        </w:rPr>
        <w:t>;</w:t>
      </w:r>
    </w:p>
    <w:p w:rsidR="0036230F" w:rsidRPr="0036230F" w:rsidRDefault="0036230F" w:rsidP="0036230F">
      <w:pPr>
        <w:numPr>
          <w:ilvl w:val="0"/>
          <w:numId w:val="29"/>
        </w:numPr>
        <w:ind w:right="-1"/>
        <w:jc w:val="both"/>
        <w:rPr>
          <w:lang w:val="en-US"/>
        </w:rPr>
      </w:pPr>
      <w:r w:rsidRPr="0036230F">
        <w:rPr>
          <w:lang w:val="en-US"/>
        </w:rPr>
        <w:t>Goalkeeping</w:t>
      </w:r>
      <w:r>
        <w:rPr>
          <w:lang w:val="en-US"/>
        </w:rPr>
        <w:t>;</w:t>
      </w:r>
    </w:p>
    <w:p w:rsidR="0036230F" w:rsidRPr="0036230F" w:rsidRDefault="0036230F" w:rsidP="0036230F">
      <w:pPr>
        <w:numPr>
          <w:ilvl w:val="0"/>
          <w:numId w:val="29"/>
        </w:numPr>
        <w:ind w:right="-1"/>
        <w:jc w:val="both"/>
        <w:rPr>
          <w:lang w:val="en-US"/>
        </w:rPr>
      </w:pPr>
      <w:r w:rsidRPr="0036230F">
        <w:rPr>
          <w:lang w:val="en-US"/>
        </w:rPr>
        <w:t>Cards</w:t>
      </w:r>
      <w:r>
        <w:rPr>
          <w:lang w:val="en-US"/>
        </w:rPr>
        <w:t>;</w:t>
      </w:r>
    </w:p>
    <w:p w:rsidR="0036230F" w:rsidRPr="0036230F" w:rsidRDefault="0036230F" w:rsidP="0036230F">
      <w:pPr>
        <w:numPr>
          <w:ilvl w:val="0"/>
          <w:numId w:val="29"/>
        </w:numPr>
        <w:ind w:right="-1"/>
        <w:jc w:val="both"/>
        <w:rPr>
          <w:lang w:val="en-US"/>
        </w:rPr>
      </w:pPr>
      <w:r w:rsidRPr="0036230F">
        <w:rPr>
          <w:lang w:val="en-US"/>
        </w:rPr>
        <w:t>Free kick</w:t>
      </w:r>
      <w:r>
        <w:rPr>
          <w:lang w:val="en-US"/>
        </w:rPr>
        <w:t>s &amp; c</w:t>
      </w:r>
      <w:r w:rsidRPr="0036230F">
        <w:rPr>
          <w:lang w:val="en-US"/>
        </w:rPr>
        <w:t>orners</w:t>
      </w:r>
      <w:r>
        <w:rPr>
          <w:lang w:val="en-US"/>
        </w:rPr>
        <w:t>;</w:t>
      </w:r>
    </w:p>
    <w:p w:rsidR="0036230F" w:rsidRPr="0036230F" w:rsidRDefault="0036230F" w:rsidP="0036230F">
      <w:pPr>
        <w:numPr>
          <w:ilvl w:val="0"/>
          <w:numId w:val="29"/>
        </w:numPr>
        <w:ind w:right="-1"/>
        <w:jc w:val="both"/>
        <w:rPr>
          <w:lang w:val="en-US"/>
        </w:rPr>
      </w:pPr>
      <w:r w:rsidRPr="0036230F">
        <w:rPr>
          <w:lang w:val="en-US"/>
        </w:rPr>
        <w:t>Offsides</w:t>
      </w:r>
      <w:r>
        <w:rPr>
          <w:lang w:val="en-US"/>
        </w:rPr>
        <w:t>;</w:t>
      </w:r>
    </w:p>
    <w:p w:rsidR="0036230F" w:rsidRPr="0036230F" w:rsidRDefault="0036230F" w:rsidP="0036230F">
      <w:pPr>
        <w:numPr>
          <w:ilvl w:val="0"/>
          <w:numId w:val="29"/>
        </w:numPr>
        <w:ind w:right="-1"/>
        <w:jc w:val="both"/>
        <w:rPr>
          <w:lang w:val="en-US"/>
        </w:rPr>
      </w:pPr>
      <w:r w:rsidRPr="0036230F">
        <w:rPr>
          <w:lang w:val="en-US"/>
        </w:rPr>
        <w:t>Substitutions</w:t>
      </w:r>
      <w:r>
        <w:rPr>
          <w:lang w:val="en-US"/>
        </w:rPr>
        <w:t>; and</w:t>
      </w:r>
    </w:p>
    <w:p w:rsidR="0036230F" w:rsidRPr="0036230F" w:rsidRDefault="0036230F" w:rsidP="0036230F">
      <w:pPr>
        <w:numPr>
          <w:ilvl w:val="0"/>
          <w:numId w:val="29"/>
        </w:numPr>
        <w:ind w:right="-1"/>
        <w:jc w:val="both"/>
        <w:rPr>
          <w:lang w:val="en-US"/>
        </w:rPr>
      </w:pPr>
      <w:r w:rsidRPr="0036230F">
        <w:rPr>
          <w:lang w:val="en-US"/>
        </w:rPr>
        <w:t xml:space="preserve">Plus many more; please see the </w:t>
      </w:r>
      <w:r>
        <w:rPr>
          <w:lang w:val="en-US"/>
        </w:rPr>
        <w:t>a</w:t>
      </w:r>
      <w:r w:rsidRPr="0036230F">
        <w:rPr>
          <w:lang w:val="en-US"/>
        </w:rPr>
        <w:t xml:space="preserve">ppendices </w:t>
      </w:r>
      <w:r>
        <w:rPr>
          <w:lang w:val="en-US"/>
        </w:rPr>
        <w:t xml:space="preserve">document </w:t>
      </w:r>
      <w:r w:rsidRPr="0036230F">
        <w:rPr>
          <w:lang w:val="en-US"/>
        </w:rPr>
        <w:t>for a full overview.</w:t>
      </w:r>
    </w:p>
    <w:p w:rsidR="0036230F" w:rsidRPr="0036230F" w:rsidRDefault="0036230F" w:rsidP="0036230F">
      <w:pPr>
        <w:ind w:right="-1"/>
        <w:jc w:val="both"/>
        <w:rPr>
          <w:lang w:val="en-US"/>
        </w:rPr>
      </w:pPr>
    </w:p>
    <w:p w:rsidR="0036230F" w:rsidRDefault="0036230F" w:rsidP="0036230F">
      <w:pPr>
        <w:ind w:right="-1"/>
        <w:jc w:val="both"/>
        <w:rPr>
          <w:lang w:val="en-US"/>
        </w:rPr>
      </w:pPr>
      <w:r w:rsidRPr="0036230F">
        <w:rPr>
          <w:lang w:val="en-US"/>
        </w:rPr>
        <w:t xml:space="preserve">This type of feed would allow for the following types of output: </w:t>
      </w:r>
    </w:p>
    <w:p w:rsidR="0036230F" w:rsidRPr="0036230F" w:rsidRDefault="0036230F" w:rsidP="0036230F">
      <w:pPr>
        <w:ind w:right="-1"/>
        <w:jc w:val="both"/>
        <w:rPr>
          <w:lang w:val="en-US"/>
        </w:rPr>
      </w:pPr>
    </w:p>
    <w:p w:rsidR="0036230F" w:rsidRPr="0036230F" w:rsidRDefault="0036230F" w:rsidP="0036230F">
      <w:pPr>
        <w:numPr>
          <w:ilvl w:val="0"/>
          <w:numId w:val="30"/>
        </w:numPr>
        <w:ind w:right="-1"/>
        <w:jc w:val="both"/>
        <w:rPr>
          <w:bCs/>
          <w:lang w:val="en-US"/>
        </w:rPr>
      </w:pPr>
      <w:r w:rsidRPr="0036230F">
        <w:rPr>
          <w:bCs/>
          <w:lang w:val="en-US"/>
        </w:rPr>
        <w:t>Heat maps</w:t>
      </w:r>
      <w:r>
        <w:rPr>
          <w:bCs/>
          <w:lang w:val="en-US"/>
        </w:rPr>
        <w:t>;</w:t>
      </w:r>
    </w:p>
    <w:p w:rsidR="0036230F" w:rsidRPr="0036230F" w:rsidRDefault="0036230F" w:rsidP="0036230F">
      <w:pPr>
        <w:numPr>
          <w:ilvl w:val="0"/>
          <w:numId w:val="30"/>
        </w:numPr>
        <w:ind w:right="-1"/>
        <w:jc w:val="both"/>
        <w:rPr>
          <w:bCs/>
          <w:lang w:val="en-US"/>
        </w:rPr>
      </w:pPr>
      <w:r>
        <w:rPr>
          <w:bCs/>
          <w:lang w:val="en-US"/>
        </w:rPr>
        <w:t>Touch m</w:t>
      </w:r>
      <w:r w:rsidRPr="0036230F">
        <w:rPr>
          <w:bCs/>
          <w:lang w:val="en-US"/>
        </w:rPr>
        <w:t>aps</w:t>
      </w:r>
      <w:r>
        <w:rPr>
          <w:bCs/>
          <w:lang w:val="en-US"/>
        </w:rPr>
        <w:t>;</w:t>
      </w:r>
    </w:p>
    <w:p w:rsidR="0036230F" w:rsidRPr="0036230F" w:rsidRDefault="0036230F" w:rsidP="0036230F">
      <w:pPr>
        <w:numPr>
          <w:ilvl w:val="0"/>
          <w:numId w:val="30"/>
        </w:numPr>
        <w:ind w:right="-1"/>
        <w:jc w:val="both"/>
        <w:rPr>
          <w:bCs/>
          <w:lang w:val="en-US"/>
        </w:rPr>
      </w:pPr>
      <w:r>
        <w:rPr>
          <w:bCs/>
          <w:lang w:val="en-US"/>
        </w:rPr>
        <w:t>Passing m</w:t>
      </w:r>
      <w:r w:rsidRPr="0036230F">
        <w:rPr>
          <w:bCs/>
          <w:lang w:val="en-US"/>
        </w:rPr>
        <w:t>atrices</w:t>
      </w:r>
      <w:r>
        <w:rPr>
          <w:bCs/>
          <w:lang w:val="en-US"/>
        </w:rPr>
        <w:t>; and</w:t>
      </w:r>
    </w:p>
    <w:p w:rsidR="0036230F" w:rsidRDefault="0036230F" w:rsidP="0036230F">
      <w:pPr>
        <w:numPr>
          <w:ilvl w:val="0"/>
          <w:numId w:val="30"/>
        </w:numPr>
        <w:ind w:right="-1"/>
        <w:jc w:val="both"/>
        <w:rPr>
          <w:bCs/>
          <w:lang w:val="en-US"/>
        </w:rPr>
      </w:pPr>
      <w:r w:rsidRPr="0036230F">
        <w:rPr>
          <w:bCs/>
          <w:lang w:val="en-US"/>
        </w:rPr>
        <w:t>Mapping attacking play and distribution</w:t>
      </w:r>
      <w:r>
        <w:rPr>
          <w:bCs/>
          <w:lang w:val="en-US"/>
        </w:rPr>
        <w:t>.</w:t>
      </w:r>
    </w:p>
    <w:p w:rsidR="0036230F" w:rsidRDefault="0036230F" w:rsidP="0036230F">
      <w:pPr>
        <w:ind w:right="-1"/>
        <w:jc w:val="both"/>
        <w:rPr>
          <w:bCs/>
          <w:lang w:val="en-US"/>
        </w:rPr>
      </w:pPr>
    </w:p>
    <w:p w:rsidR="006A29B5" w:rsidRDefault="006A29B5" w:rsidP="00A84568">
      <w:pPr>
        <w:ind w:right="-1"/>
      </w:pPr>
    </w:p>
    <w:p w:rsidR="006A29B5" w:rsidRDefault="006A29B5" w:rsidP="00A84568">
      <w:pPr>
        <w:ind w:right="-1"/>
      </w:pPr>
    </w:p>
    <w:p w:rsidR="006A29B5" w:rsidRDefault="006A29B5" w:rsidP="00A84568">
      <w:pPr>
        <w:ind w:right="-1"/>
      </w:pPr>
    </w:p>
    <w:p w:rsidR="006A29B5" w:rsidRDefault="006A29B5" w:rsidP="00A84568">
      <w:pPr>
        <w:ind w:right="-1"/>
      </w:pPr>
    </w:p>
    <w:p w:rsidR="006A29B5" w:rsidRDefault="006A29B5">
      <w:pPr>
        <w:spacing w:before="0" w:after="100"/>
        <w:ind w:left="907" w:hanging="567"/>
      </w:pPr>
      <w:r>
        <w:br w:type="page"/>
      </w:r>
    </w:p>
    <w:p w:rsidR="006A29B5" w:rsidRPr="00547550" w:rsidRDefault="006A29B5" w:rsidP="006A29B5">
      <w:pPr>
        <w:pStyle w:val="Heading1"/>
        <w:ind w:left="0" w:right="-1"/>
      </w:pPr>
      <w:bookmarkStart w:id="17" w:name="_Toc332784691"/>
      <w:r>
        <w:lastRenderedPageBreak/>
        <w:t>4.</w:t>
      </w:r>
      <w:r>
        <w:tab/>
        <w:t>Production details</w:t>
      </w:r>
      <w:bookmarkEnd w:id="17"/>
    </w:p>
    <w:p w:rsidR="006A29B5" w:rsidRDefault="006A29B5" w:rsidP="006A29B5">
      <w:pPr>
        <w:pStyle w:val="AppHead"/>
        <w:numPr>
          <w:ilvl w:val="0"/>
          <w:numId w:val="0"/>
        </w:numPr>
      </w:pPr>
      <w:bookmarkStart w:id="18" w:name="_Toc332784693"/>
      <w:r>
        <w:t xml:space="preserve">4.2 </w:t>
      </w:r>
      <w:r>
        <w:tab/>
        <w:t>Production headers</w:t>
      </w:r>
      <w:bookmarkEnd w:id="18"/>
    </w:p>
    <w:p w:rsidR="006A29B5" w:rsidRDefault="00CA4720" w:rsidP="006A29B5">
      <w:pPr>
        <w:ind w:right="-1"/>
      </w:pPr>
      <w:r>
        <w:t>All the feeds should include the production header in-line with the below:</w:t>
      </w:r>
    </w:p>
    <w:p w:rsidR="00CA4720" w:rsidRPr="00CA4720" w:rsidRDefault="00CA4720" w:rsidP="00CA4720">
      <w:pPr>
        <w:shd w:val="clear" w:color="auto" w:fill="FFFFFF"/>
        <w:spacing w:before="0" w:line="240" w:lineRule="auto"/>
        <w:rPr>
          <w:rFonts w:ascii="Courier New" w:eastAsia="Times New Roman" w:hAnsi="Courier New" w:cs="Courier New"/>
          <w:b/>
          <w:color w:val="008000"/>
          <w:szCs w:val="20"/>
          <w:lang w:eastAsia="en-GB"/>
        </w:rPr>
      </w:pPr>
    </w:p>
    <w:p w:rsidR="00CA4720" w:rsidRPr="00CA4720" w:rsidRDefault="00CA4720" w:rsidP="00CA4720">
      <w:pPr>
        <w:shd w:val="clear" w:color="auto" w:fill="FFFFFF"/>
        <w:spacing w:before="0" w:line="240" w:lineRule="auto"/>
        <w:rPr>
          <w:rFonts w:ascii="Courier New" w:eastAsia="Times New Roman" w:hAnsi="Courier New" w:cs="Courier New"/>
          <w:bCs/>
          <w:color w:val="000000"/>
          <w:szCs w:val="20"/>
          <w:lang w:eastAsia="en-GB"/>
        </w:rPr>
      </w:pPr>
      <w:proofErr w:type="gramStart"/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>&lt;!--</w:t>
      </w:r>
      <w:proofErr w:type="gramEnd"/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 xml:space="preserve"> Copyright 2001-2011 </w:t>
      </w:r>
      <w:proofErr w:type="spellStart"/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>Opta</w:t>
      </w:r>
      <w:proofErr w:type="spellEnd"/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 xml:space="preserve"> </w:t>
      </w:r>
      <w:proofErr w:type="spellStart"/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>Sportsdata</w:t>
      </w:r>
      <w:proofErr w:type="spellEnd"/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 xml:space="preserve"> Ltd. All rights reserved. --&gt;</w:t>
      </w:r>
    </w:p>
    <w:p w:rsidR="00CA4720" w:rsidRPr="00CA4720" w:rsidRDefault="00CA4720" w:rsidP="00CA4720">
      <w:pPr>
        <w:shd w:val="clear" w:color="auto" w:fill="FFFFFF"/>
        <w:spacing w:before="0" w:line="240" w:lineRule="auto"/>
        <w:rPr>
          <w:rFonts w:ascii="Courier New" w:eastAsia="Times New Roman" w:hAnsi="Courier New" w:cs="Courier New"/>
          <w:bCs/>
          <w:color w:val="000000"/>
          <w:szCs w:val="20"/>
          <w:lang w:eastAsia="en-GB"/>
        </w:rPr>
      </w:pPr>
    </w:p>
    <w:p w:rsidR="00CA4720" w:rsidRPr="00CA4720" w:rsidRDefault="00CA4720" w:rsidP="00CA4720">
      <w:pPr>
        <w:shd w:val="clear" w:color="auto" w:fill="FFFFFF"/>
        <w:spacing w:before="0" w:line="240" w:lineRule="auto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proofErr w:type="gramStart"/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>&lt;!--</w:t>
      </w:r>
      <w:proofErr w:type="gramEnd"/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 xml:space="preserve"> PRODUCTION HEADER</w:t>
      </w:r>
    </w:p>
    <w:p w:rsidR="00CA4720" w:rsidRPr="00CA4720" w:rsidRDefault="00CA4720" w:rsidP="00CA4720">
      <w:pPr>
        <w:shd w:val="clear" w:color="auto" w:fill="FFFFFF"/>
        <w:spacing w:before="0" w:line="240" w:lineRule="auto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 xml:space="preserve">     </w:t>
      </w:r>
      <w:proofErr w:type="gramStart"/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>produced</w:t>
      </w:r>
      <w:proofErr w:type="gramEnd"/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 xml:space="preserve"> on:        jobqueue03.sportingstatz.com</w:t>
      </w:r>
    </w:p>
    <w:p w:rsidR="00CA4720" w:rsidRPr="00CA4720" w:rsidRDefault="00CA4720" w:rsidP="00CA4720">
      <w:pPr>
        <w:shd w:val="clear" w:color="auto" w:fill="FFFFFF"/>
        <w:spacing w:before="0" w:line="240" w:lineRule="auto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 xml:space="preserve">     </w:t>
      </w:r>
      <w:proofErr w:type="gramStart"/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>production</w:t>
      </w:r>
      <w:proofErr w:type="gramEnd"/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 xml:space="preserve"> time:    20111018T134331,893Z</w:t>
      </w:r>
    </w:p>
    <w:p w:rsidR="00CA4720" w:rsidRPr="00CA4720" w:rsidRDefault="00CA4720" w:rsidP="00CA4720">
      <w:pPr>
        <w:shd w:val="clear" w:color="auto" w:fill="FFFFFF"/>
        <w:spacing w:before="0" w:line="240" w:lineRule="auto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 xml:space="preserve">     </w:t>
      </w:r>
      <w:proofErr w:type="gramStart"/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>production</w:t>
      </w:r>
      <w:proofErr w:type="gramEnd"/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 xml:space="preserve"> module:  Opta::Feed::XML::Soccer::F24</w:t>
      </w:r>
    </w:p>
    <w:p w:rsidR="00CA4720" w:rsidRPr="00CA4720" w:rsidRDefault="00CA4720" w:rsidP="00CA4720">
      <w:pPr>
        <w:shd w:val="clear" w:color="auto" w:fill="FFFFFF"/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>--&gt;</w:t>
      </w:r>
    </w:p>
    <w:p w:rsidR="00725557" w:rsidRDefault="00725557" w:rsidP="006A29B5">
      <w:pPr>
        <w:pStyle w:val="AppHead"/>
        <w:numPr>
          <w:ilvl w:val="0"/>
          <w:numId w:val="0"/>
        </w:numPr>
      </w:pPr>
      <w:bookmarkStart w:id="19" w:name="_Toc332784694"/>
    </w:p>
    <w:p w:rsidR="00725557" w:rsidRDefault="00725557" w:rsidP="006A29B5">
      <w:pPr>
        <w:pStyle w:val="AppHead"/>
        <w:numPr>
          <w:ilvl w:val="0"/>
          <w:numId w:val="0"/>
        </w:numPr>
      </w:pPr>
    </w:p>
    <w:p w:rsidR="006A29B5" w:rsidRDefault="006A29B5" w:rsidP="006A29B5">
      <w:pPr>
        <w:pStyle w:val="AppHead"/>
        <w:numPr>
          <w:ilvl w:val="0"/>
          <w:numId w:val="0"/>
        </w:numPr>
      </w:pPr>
      <w:r>
        <w:t xml:space="preserve">4.3 </w:t>
      </w:r>
      <w:r>
        <w:tab/>
        <w:t>Feed encoding</w:t>
      </w:r>
      <w:bookmarkEnd w:id="19"/>
    </w:p>
    <w:p w:rsidR="00CA4720" w:rsidRPr="00CA4720" w:rsidRDefault="006A29B5" w:rsidP="00CA4720">
      <w:pPr>
        <w:shd w:val="clear" w:color="auto" w:fill="FFFFFF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t>This feed is generated in UTF-8</w:t>
      </w:r>
      <w:r w:rsidR="00CA4720">
        <w:t xml:space="preserve">: </w:t>
      </w:r>
      <w:r w:rsidR="00CA4720" w:rsidRPr="00CA4720">
        <w:rPr>
          <w:rFonts w:ascii="Courier New" w:eastAsia="Times New Roman" w:hAnsi="Courier New" w:cs="Courier New"/>
          <w:color w:val="FF0000"/>
          <w:szCs w:val="20"/>
          <w:shd w:val="clear" w:color="auto" w:fill="FFFF00"/>
          <w:lang w:eastAsia="en-GB"/>
        </w:rPr>
        <w:t>&lt;</w:t>
      </w:r>
      <w:proofErr w:type="gramStart"/>
      <w:r w:rsidR="00CA4720" w:rsidRPr="00CA4720">
        <w:rPr>
          <w:rFonts w:ascii="Courier New" w:eastAsia="Times New Roman" w:hAnsi="Courier New" w:cs="Courier New"/>
          <w:color w:val="FF0000"/>
          <w:szCs w:val="20"/>
          <w:shd w:val="clear" w:color="auto" w:fill="FFFF00"/>
          <w:lang w:eastAsia="en-GB"/>
        </w:rPr>
        <w:t>?</w:t>
      </w:r>
      <w:r w:rsidR="00CA4720" w:rsidRPr="00CA4720">
        <w:rPr>
          <w:rFonts w:ascii="Courier New" w:eastAsia="Times New Roman" w:hAnsi="Courier New" w:cs="Courier New"/>
          <w:color w:val="0000FF"/>
          <w:szCs w:val="20"/>
          <w:lang w:eastAsia="en-GB"/>
        </w:rPr>
        <w:t>xml</w:t>
      </w:r>
      <w:proofErr w:type="gramEnd"/>
      <w:r w:rsidR="00CA4720" w:rsidRPr="00CA4720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</w:t>
      </w:r>
      <w:r w:rsidR="00CA4720" w:rsidRPr="00CA4720">
        <w:rPr>
          <w:rFonts w:ascii="Courier New" w:eastAsia="Times New Roman" w:hAnsi="Courier New" w:cs="Courier New"/>
          <w:color w:val="FF0000"/>
          <w:szCs w:val="20"/>
          <w:lang w:eastAsia="en-GB"/>
        </w:rPr>
        <w:t>version</w:t>
      </w:r>
      <w:r w:rsidR="00CA4720" w:rsidRPr="00CA4720">
        <w:rPr>
          <w:rFonts w:ascii="Courier New" w:eastAsia="Times New Roman" w:hAnsi="Courier New" w:cs="Courier New"/>
          <w:color w:val="000000"/>
          <w:szCs w:val="20"/>
          <w:lang w:eastAsia="en-GB"/>
        </w:rPr>
        <w:t>=</w:t>
      </w:r>
      <w:r w:rsidR="00CA4720" w:rsidRPr="00CA4720">
        <w:rPr>
          <w:rFonts w:ascii="Courier New" w:eastAsia="Times New Roman" w:hAnsi="Courier New" w:cs="Courier New"/>
          <w:b/>
          <w:bCs/>
          <w:color w:val="8000FF"/>
          <w:szCs w:val="20"/>
          <w:lang w:eastAsia="en-GB"/>
        </w:rPr>
        <w:t>"1.0"</w:t>
      </w:r>
      <w:r w:rsidR="00CA4720" w:rsidRPr="00CA4720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</w:t>
      </w:r>
      <w:r w:rsidR="00CA4720" w:rsidRPr="00CA4720">
        <w:rPr>
          <w:rFonts w:ascii="Courier New" w:eastAsia="Times New Roman" w:hAnsi="Courier New" w:cs="Courier New"/>
          <w:color w:val="FF0000"/>
          <w:szCs w:val="20"/>
          <w:lang w:eastAsia="en-GB"/>
        </w:rPr>
        <w:t>encoding</w:t>
      </w:r>
      <w:r w:rsidR="00CA4720" w:rsidRPr="00CA4720">
        <w:rPr>
          <w:rFonts w:ascii="Courier New" w:eastAsia="Times New Roman" w:hAnsi="Courier New" w:cs="Courier New"/>
          <w:color w:val="000000"/>
          <w:szCs w:val="20"/>
          <w:lang w:eastAsia="en-GB"/>
        </w:rPr>
        <w:t>=</w:t>
      </w:r>
      <w:r w:rsidR="00CA4720" w:rsidRPr="00CA4720">
        <w:rPr>
          <w:rFonts w:ascii="Courier New" w:eastAsia="Times New Roman" w:hAnsi="Courier New" w:cs="Courier New"/>
          <w:b/>
          <w:bCs/>
          <w:color w:val="8000FF"/>
          <w:szCs w:val="20"/>
          <w:lang w:eastAsia="en-GB"/>
        </w:rPr>
        <w:t>"UTF-8"</w:t>
      </w:r>
      <w:r w:rsidR="00CA4720" w:rsidRPr="00CA4720">
        <w:rPr>
          <w:rFonts w:ascii="Courier New" w:eastAsia="Times New Roman" w:hAnsi="Courier New" w:cs="Courier New"/>
          <w:color w:val="FF0000"/>
          <w:szCs w:val="20"/>
          <w:shd w:val="clear" w:color="auto" w:fill="FFFF00"/>
          <w:lang w:eastAsia="en-GB"/>
        </w:rPr>
        <w:t>?&gt;</w:t>
      </w:r>
    </w:p>
    <w:p w:rsidR="00725557" w:rsidRDefault="00725557" w:rsidP="006A29B5">
      <w:pPr>
        <w:pStyle w:val="AppHead"/>
        <w:numPr>
          <w:ilvl w:val="0"/>
          <w:numId w:val="0"/>
        </w:numPr>
      </w:pPr>
      <w:bookmarkStart w:id="20" w:name="_Toc332784697"/>
    </w:p>
    <w:p w:rsidR="00725557" w:rsidRDefault="00725557" w:rsidP="006A29B5">
      <w:pPr>
        <w:pStyle w:val="AppHead"/>
        <w:numPr>
          <w:ilvl w:val="0"/>
          <w:numId w:val="0"/>
        </w:numPr>
      </w:pPr>
    </w:p>
    <w:p w:rsidR="006A29B5" w:rsidRDefault="006A29B5" w:rsidP="006A29B5">
      <w:pPr>
        <w:pStyle w:val="AppHead"/>
        <w:numPr>
          <w:ilvl w:val="0"/>
          <w:numId w:val="0"/>
        </w:numPr>
      </w:pPr>
      <w:r>
        <w:t xml:space="preserve">4.6 </w:t>
      </w:r>
      <w:r>
        <w:tab/>
        <w:t>Copyright</w:t>
      </w:r>
      <w:bookmarkEnd w:id="20"/>
    </w:p>
    <w:p w:rsidR="006A29B5" w:rsidRDefault="006A29B5" w:rsidP="006A29B5">
      <w:pPr>
        <w:ind w:right="-1"/>
        <w:jc w:val="both"/>
      </w:pPr>
      <w:r w:rsidRPr="006A29B5">
        <w:t>The contents of this document may not be distributed, duplicated or made public in any way in parts or as a whole without prior w</w:t>
      </w:r>
      <w:r>
        <w:t>ritten consent of Opta Sports</w:t>
      </w:r>
      <w:r w:rsidRPr="006A29B5">
        <w:t xml:space="preserve">. </w:t>
      </w:r>
    </w:p>
    <w:p w:rsidR="00725557" w:rsidRDefault="00725557" w:rsidP="00AE00B9">
      <w:pPr>
        <w:pStyle w:val="Heading1"/>
        <w:ind w:left="0" w:right="-1"/>
      </w:pPr>
    </w:p>
    <w:p w:rsidR="00725557" w:rsidRDefault="00725557" w:rsidP="00AE00B9">
      <w:pPr>
        <w:pStyle w:val="Heading1"/>
        <w:ind w:left="0" w:right="-1"/>
      </w:pPr>
    </w:p>
    <w:p w:rsidR="00725557" w:rsidRDefault="00725557" w:rsidP="00AE00B9">
      <w:pPr>
        <w:pStyle w:val="Heading1"/>
        <w:ind w:left="0" w:right="-1"/>
      </w:pPr>
    </w:p>
    <w:p w:rsidR="00725557" w:rsidRDefault="00725557" w:rsidP="00AE00B9">
      <w:pPr>
        <w:pStyle w:val="Heading1"/>
        <w:ind w:left="0" w:right="-1"/>
      </w:pPr>
    </w:p>
    <w:p w:rsidR="00725557" w:rsidRDefault="00725557" w:rsidP="00AE00B9">
      <w:pPr>
        <w:pStyle w:val="Heading1"/>
        <w:ind w:left="0" w:right="-1"/>
      </w:pPr>
    </w:p>
    <w:p w:rsidR="00725557" w:rsidRDefault="00725557" w:rsidP="00AE00B9">
      <w:pPr>
        <w:pStyle w:val="Heading1"/>
        <w:ind w:left="0" w:right="-1"/>
      </w:pPr>
    </w:p>
    <w:p w:rsidR="00725557" w:rsidRDefault="00725557" w:rsidP="00AE00B9">
      <w:pPr>
        <w:pStyle w:val="Heading1"/>
        <w:ind w:left="0" w:right="-1"/>
      </w:pPr>
    </w:p>
    <w:p w:rsidR="00725557" w:rsidRDefault="00725557" w:rsidP="00AE00B9">
      <w:pPr>
        <w:pStyle w:val="Heading1"/>
        <w:ind w:left="0" w:right="-1"/>
      </w:pPr>
    </w:p>
    <w:p w:rsidR="00725557" w:rsidRDefault="00725557" w:rsidP="00AE00B9">
      <w:pPr>
        <w:pStyle w:val="Heading1"/>
        <w:ind w:left="0" w:right="-1"/>
      </w:pPr>
    </w:p>
    <w:p w:rsidR="00773219" w:rsidRDefault="00773219" w:rsidP="006A29B5">
      <w:pPr>
        <w:ind w:right="-1"/>
        <w:jc w:val="both"/>
        <w:sectPr w:rsidR="00773219" w:rsidSect="00A84568">
          <w:headerReference w:type="default" r:id="rId15"/>
          <w:footerReference w:type="default" r:id="rId16"/>
          <w:pgSz w:w="11906" w:h="16838"/>
          <w:pgMar w:top="1440" w:right="1416" w:bottom="1440" w:left="1418" w:header="708" w:footer="420" w:gutter="0"/>
          <w:pgNumType w:start="1"/>
          <w:cols w:space="708"/>
          <w:docGrid w:linePitch="360"/>
        </w:sectPr>
      </w:pPr>
    </w:p>
    <w:tbl>
      <w:tblPr>
        <w:tblpPr w:leftFromText="180" w:rightFromText="180" w:horzAnchor="margin" w:tblpY="788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085"/>
        <w:gridCol w:w="3119"/>
        <w:gridCol w:w="7796"/>
      </w:tblGrid>
      <w:tr w:rsidR="009827C7" w:rsidRPr="003E54C4" w:rsidTr="000626B3">
        <w:tc>
          <w:tcPr>
            <w:tcW w:w="3085" w:type="dxa"/>
            <w:shd w:val="clear" w:color="auto" w:fill="0081B3" w:themeFill="accent1" w:themeFillShade="BF"/>
          </w:tcPr>
          <w:p w:rsidR="009827C7" w:rsidRPr="003E54C4" w:rsidRDefault="009827C7" w:rsidP="000626B3">
            <w:pPr>
              <w:rPr>
                <w:b/>
                <w:color w:val="FFFFFF" w:themeColor="background1"/>
                <w:sz w:val="18"/>
              </w:rPr>
            </w:pPr>
            <w:r w:rsidRPr="003E54C4">
              <w:rPr>
                <w:b/>
                <w:color w:val="FFFFFF" w:themeColor="background1"/>
                <w:sz w:val="18"/>
              </w:rPr>
              <w:lastRenderedPageBreak/>
              <w:t>ELEMENT NAME</w:t>
            </w:r>
          </w:p>
        </w:tc>
        <w:tc>
          <w:tcPr>
            <w:tcW w:w="3119" w:type="dxa"/>
            <w:shd w:val="clear" w:color="auto" w:fill="0081B3" w:themeFill="accent1" w:themeFillShade="BF"/>
          </w:tcPr>
          <w:p w:rsidR="009827C7" w:rsidRPr="00C563BA" w:rsidRDefault="009827C7" w:rsidP="000626B3">
            <w:pPr>
              <w:rPr>
                <w:b/>
                <w:color w:val="009FD7" w:themeColor="accent3" w:themeShade="80"/>
                <w:sz w:val="18"/>
              </w:rPr>
            </w:pPr>
            <w:r w:rsidRPr="00C563BA">
              <w:rPr>
                <w:b/>
                <w:color w:val="FFFFFF" w:themeColor="background1"/>
                <w:sz w:val="18"/>
              </w:rPr>
              <w:t>NESTING STRUCTURE</w:t>
            </w:r>
            <w:r w:rsidR="00C563BA" w:rsidRPr="00C563BA">
              <w:rPr>
                <w:b/>
                <w:color w:val="FFFFFF" w:themeColor="background1"/>
                <w:sz w:val="18"/>
              </w:rPr>
              <w:t xml:space="preserve"> (child of)</w:t>
            </w:r>
          </w:p>
        </w:tc>
        <w:tc>
          <w:tcPr>
            <w:tcW w:w="7796" w:type="dxa"/>
            <w:shd w:val="clear" w:color="auto" w:fill="0081B3" w:themeFill="accent1" w:themeFillShade="BF"/>
          </w:tcPr>
          <w:p w:rsidR="009827C7" w:rsidRPr="003E54C4" w:rsidRDefault="009827C7" w:rsidP="000626B3">
            <w:pPr>
              <w:rPr>
                <w:b/>
                <w:color w:val="FFFFFF" w:themeColor="background1"/>
                <w:sz w:val="18"/>
              </w:rPr>
            </w:pPr>
            <w:r w:rsidRPr="003E54C4">
              <w:rPr>
                <w:b/>
                <w:color w:val="FFFFFF" w:themeColor="background1"/>
                <w:sz w:val="18"/>
              </w:rPr>
              <w:t>ELEMENT DESCRIPTION AND ATTRIBUTE DETAILS</w:t>
            </w:r>
          </w:p>
        </w:tc>
      </w:tr>
      <w:tr w:rsidR="009827C7" w:rsidRPr="003E54C4" w:rsidTr="000626B3">
        <w:trPr>
          <w:trHeight w:val="1534"/>
        </w:trPr>
        <w:tc>
          <w:tcPr>
            <w:tcW w:w="3085" w:type="dxa"/>
          </w:tcPr>
          <w:p w:rsidR="00CE17A8" w:rsidRDefault="00CE17A8" w:rsidP="000626B3">
            <w:pPr>
              <w:rPr>
                <w:rFonts w:ascii="Courier New" w:hAnsi="Courier New" w:cs="Courier New"/>
                <w:color w:val="0000FF"/>
                <w:sz w:val="16"/>
                <w:szCs w:val="20"/>
              </w:rPr>
            </w:pPr>
          </w:p>
          <w:p w:rsidR="009827C7" w:rsidRDefault="009827C7" w:rsidP="000626B3">
            <w:pPr>
              <w:rPr>
                <w:rFonts w:ascii="Courier New" w:hAnsi="Courier New" w:cs="Courier New"/>
                <w:color w:val="0000FF"/>
                <w:sz w:val="16"/>
                <w:szCs w:val="20"/>
              </w:rPr>
            </w:pPr>
            <w:r w:rsidRPr="00512E4A">
              <w:rPr>
                <w:rFonts w:ascii="Courier New" w:hAnsi="Courier New" w:cs="Courier New"/>
                <w:color w:val="0000FF"/>
                <w:sz w:val="16"/>
                <w:szCs w:val="20"/>
              </w:rPr>
              <w:t>&lt;</w:t>
            </w:r>
            <w:r w:rsidR="00CE17A8">
              <w:rPr>
                <w:rFonts w:ascii="Courier New" w:hAnsi="Courier New" w:cs="Courier New"/>
                <w:color w:val="0000FF"/>
                <w:sz w:val="16"/>
                <w:szCs w:val="20"/>
              </w:rPr>
              <w:t>Games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</w:rPr>
              <w:t>&gt;</w:t>
            </w:r>
          </w:p>
        </w:tc>
        <w:tc>
          <w:tcPr>
            <w:tcW w:w="3119" w:type="dxa"/>
          </w:tcPr>
          <w:p w:rsidR="00CE17A8" w:rsidRDefault="00CE17A8" w:rsidP="000626B3">
            <w:pPr>
              <w:rPr>
                <w:color w:val="009FD7" w:themeColor="accent3" w:themeShade="80"/>
                <w:sz w:val="16"/>
              </w:rPr>
            </w:pPr>
          </w:p>
          <w:p w:rsidR="009827C7" w:rsidRPr="00C563BA" w:rsidRDefault="009827C7" w:rsidP="000626B3">
            <w:pPr>
              <w:rPr>
                <w:color w:val="009FD7" w:themeColor="accent3" w:themeShade="80"/>
                <w:sz w:val="16"/>
              </w:rPr>
            </w:pPr>
            <w:r w:rsidRPr="00C563BA">
              <w:rPr>
                <w:color w:val="009FD7" w:themeColor="accent3" w:themeShade="80"/>
                <w:sz w:val="16"/>
              </w:rPr>
              <w:t>N/A</w:t>
            </w:r>
          </w:p>
        </w:tc>
        <w:tc>
          <w:tcPr>
            <w:tcW w:w="7796" w:type="dxa"/>
          </w:tcPr>
          <w:p w:rsidR="00CE17A8" w:rsidRDefault="00CE17A8" w:rsidP="000626B3">
            <w:pPr>
              <w:rPr>
                <w:i/>
                <w:sz w:val="16"/>
              </w:rPr>
            </w:pPr>
          </w:p>
          <w:p w:rsidR="009827C7" w:rsidRDefault="009827C7" w:rsidP="000626B3">
            <w:pPr>
              <w:rPr>
                <w:i/>
                <w:sz w:val="16"/>
              </w:rPr>
            </w:pPr>
            <w:r w:rsidRPr="00C563BA">
              <w:rPr>
                <w:i/>
                <w:sz w:val="16"/>
              </w:rPr>
              <w:t xml:space="preserve">Root element </w:t>
            </w:r>
          </w:p>
          <w:p w:rsidR="00CE17A8" w:rsidRDefault="00CE17A8" w:rsidP="000626B3">
            <w:pPr>
              <w:rPr>
                <w:i/>
                <w:sz w:val="16"/>
              </w:rPr>
            </w:pPr>
          </w:p>
          <w:tbl>
            <w:tblPr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2155"/>
              <w:gridCol w:w="972"/>
              <w:gridCol w:w="1400"/>
              <w:gridCol w:w="3025"/>
            </w:tblGrid>
            <w:tr w:rsidR="00CE17A8" w:rsidRPr="003E54C4" w:rsidTr="00CE17A8">
              <w:tc>
                <w:tcPr>
                  <w:tcW w:w="2155" w:type="dxa"/>
                  <w:shd w:val="clear" w:color="auto" w:fill="C8F0FF" w:themeFill="accent1" w:themeFillTint="33"/>
                </w:tcPr>
                <w:p w:rsidR="00CE17A8" w:rsidRPr="003E54C4" w:rsidRDefault="00CE17A8" w:rsidP="000F492C">
                  <w:pPr>
                    <w:framePr w:hSpace="180" w:wrap="around" w:hAnchor="margin" w:y="788"/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NAME</w:t>
                  </w:r>
                </w:p>
              </w:tc>
              <w:tc>
                <w:tcPr>
                  <w:tcW w:w="972" w:type="dxa"/>
                  <w:shd w:val="clear" w:color="auto" w:fill="C8F0FF" w:themeFill="accent1" w:themeFillTint="33"/>
                </w:tcPr>
                <w:p w:rsidR="00CE17A8" w:rsidRPr="003E54C4" w:rsidRDefault="00CE17A8" w:rsidP="000F492C">
                  <w:pPr>
                    <w:framePr w:hSpace="180" w:wrap="around" w:hAnchor="margin" w:y="788"/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VALUE(S)</w:t>
                  </w:r>
                </w:p>
              </w:tc>
              <w:tc>
                <w:tcPr>
                  <w:tcW w:w="1400" w:type="dxa"/>
                  <w:shd w:val="clear" w:color="auto" w:fill="C8F0FF" w:themeFill="accent1" w:themeFillTint="33"/>
                </w:tcPr>
                <w:p w:rsidR="00CE17A8" w:rsidRPr="003E54C4" w:rsidRDefault="00CE17A8" w:rsidP="000F492C">
                  <w:pPr>
                    <w:framePr w:hSpace="180" w:wrap="around" w:hAnchor="margin" w:y="788"/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DATA TYPE</w:t>
                  </w:r>
                </w:p>
              </w:tc>
              <w:tc>
                <w:tcPr>
                  <w:tcW w:w="3025" w:type="dxa"/>
                  <w:shd w:val="clear" w:color="auto" w:fill="C8F0FF" w:themeFill="accent1" w:themeFillTint="33"/>
                </w:tcPr>
                <w:p w:rsidR="00CE17A8" w:rsidRPr="003E54C4" w:rsidRDefault="00CE17A8" w:rsidP="000F492C">
                  <w:pPr>
                    <w:framePr w:hSpace="180" w:wrap="around" w:hAnchor="margin" w:y="788"/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DETAILS</w:t>
                  </w:r>
                </w:p>
              </w:tc>
            </w:tr>
            <w:tr w:rsidR="00CE17A8" w:rsidRPr="003E54C4" w:rsidTr="00CE17A8">
              <w:tc>
                <w:tcPr>
                  <w:tcW w:w="2155" w:type="dxa"/>
                  <w:vAlign w:val="center"/>
                </w:tcPr>
                <w:p w:rsidR="00CE17A8" w:rsidRPr="003E54C4" w:rsidRDefault="00CE17A8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8"/>
                    </w:rPr>
                    <w:t>timestamp</w:t>
                  </w:r>
                </w:p>
              </w:tc>
              <w:tc>
                <w:tcPr>
                  <w:tcW w:w="972" w:type="dxa"/>
                  <w:vAlign w:val="center"/>
                </w:tcPr>
                <w:p w:rsidR="00CE17A8" w:rsidRPr="003E54C4" w:rsidRDefault="00CE17A8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  <w:vAlign w:val="center"/>
                </w:tcPr>
                <w:p w:rsidR="00CE17A8" w:rsidRPr="003E54C4" w:rsidRDefault="00CA4720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sz w:val="16"/>
                    </w:rPr>
                    <w:t>Date-t</w:t>
                  </w:r>
                  <w:r w:rsidR="00CE17A8">
                    <w:rPr>
                      <w:sz w:val="16"/>
                    </w:rPr>
                    <w:t>ime</w:t>
                  </w:r>
                </w:p>
              </w:tc>
              <w:tc>
                <w:tcPr>
                  <w:tcW w:w="3025" w:type="dxa"/>
                  <w:vAlign w:val="center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2458"/>
                  </w:tblGrid>
                  <w:tr w:rsidR="00CE17A8" w:rsidRPr="00CE17A8">
                    <w:trPr>
                      <w:trHeight w:val="93"/>
                    </w:trPr>
                    <w:tc>
                      <w:tcPr>
                        <w:tcW w:w="0" w:type="auto"/>
                      </w:tcPr>
                      <w:p w:rsidR="00CE17A8" w:rsidRPr="00CE17A8" w:rsidRDefault="00CE17A8" w:rsidP="000F492C">
                        <w:pPr>
                          <w:framePr w:hSpace="180" w:wrap="around" w:hAnchor="margin" w:y="788"/>
                          <w:jc w:val="both"/>
                          <w:rPr>
                            <w:sz w:val="16"/>
                          </w:rPr>
                        </w:pPr>
                        <w:r w:rsidRPr="00CE17A8">
                          <w:rPr>
                            <w:sz w:val="16"/>
                          </w:rPr>
                          <w:t xml:space="preserve">Time and date of file production </w:t>
                        </w:r>
                      </w:p>
                    </w:tc>
                  </w:tr>
                </w:tbl>
                <w:p w:rsidR="00CE17A8" w:rsidRPr="003E54C4" w:rsidRDefault="00CE17A8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</w:p>
              </w:tc>
            </w:tr>
          </w:tbl>
          <w:p w:rsidR="00CE17A8" w:rsidRPr="00C563BA" w:rsidRDefault="00CE17A8" w:rsidP="000626B3">
            <w:pPr>
              <w:rPr>
                <w:i/>
                <w:sz w:val="16"/>
              </w:rPr>
            </w:pPr>
          </w:p>
        </w:tc>
      </w:tr>
      <w:tr w:rsidR="009827C7" w:rsidRPr="003E54C4" w:rsidTr="000626B3">
        <w:trPr>
          <w:trHeight w:val="6090"/>
        </w:trPr>
        <w:tc>
          <w:tcPr>
            <w:tcW w:w="3085" w:type="dxa"/>
          </w:tcPr>
          <w:p w:rsidR="009827C7" w:rsidRDefault="009827C7" w:rsidP="000626B3">
            <w:pPr>
              <w:rPr>
                <w:rFonts w:ascii="Courier New" w:hAnsi="Courier New" w:cs="Courier New"/>
                <w:color w:val="0000FF"/>
                <w:sz w:val="16"/>
                <w:szCs w:val="20"/>
              </w:rPr>
            </w:pPr>
          </w:p>
          <w:p w:rsidR="009827C7" w:rsidRPr="003E54C4" w:rsidRDefault="009827C7" w:rsidP="000626B3">
            <w:pPr>
              <w:rPr>
                <w:rFonts w:ascii="Courier New" w:hAnsi="Courier New" w:cs="Courier New"/>
                <w:color w:val="0000FF"/>
                <w:sz w:val="16"/>
                <w:szCs w:val="20"/>
              </w:rPr>
            </w:pPr>
            <w:r w:rsidRPr="003E54C4">
              <w:rPr>
                <w:rFonts w:ascii="Courier New" w:hAnsi="Courier New" w:cs="Courier New"/>
                <w:color w:val="0000FF"/>
                <w:sz w:val="16"/>
                <w:szCs w:val="20"/>
              </w:rPr>
              <w:t>&lt;</w:t>
            </w:r>
            <w:r w:rsidR="00CE17A8">
              <w:rPr>
                <w:rFonts w:ascii="Courier New" w:hAnsi="Courier New" w:cs="Courier New"/>
                <w:color w:val="0000FF"/>
                <w:sz w:val="16"/>
                <w:szCs w:val="20"/>
              </w:rPr>
              <w:t>Game</w:t>
            </w:r>
            <w:r w:rsidRPr="003E54C4">
              <w:rPr>
                <w:rFonts w:ascii="Courier New" w:hAnsi="Courier New" w:cs="Courier New"/>
                <w:color w:val="0000FF"/>
                <w:sz w:val="16"/>
                <w:szCs w:val="20"/>
              </w:rPr>
              <w:t>&gt;</w:t>
            </w:r>
          </w:p>
          <w:p w:rsidR="009827C7" w:rsidRPr="003E54C4" w:rsidRDefault="009827C7" w:rsidP="000626B3">
            <w:pPr>
              <w:rPr>
                <w:sz w:val="16"/>
              </w:rPr>
            </w:pPr>
          </w:p>
        </w:tc>
        <w:tc>
          <w:tcPr>
            <w:tcW w:w="3119" w:type="dxa"/>
          </w:tcPr>
          <w:p w:rsidR="009827C7" w:rsidRPr="00C563BA" w:rsidRDefault="009827C7" w:rsidP="000626B3">
            <w:pPr>
              <w:rPr>
                <w:color w:val="009FD7" w:themeColor="accent3" w:themeShade="80"/>
                <w:sz w:val="16"/>
              </w:rPr>
            </w:pPr>
          </w:p>
          <w:p w:rsidR="009827C7" w:rsidRPr="00C563BA" w:rsidRDefault="009827C7" w:rsidP="000626B3">
            <w:pPr>
              <w:rPr>
                <w:color w:val="009FD7" w:themeColor="accent3" w:themeShade="80"/>
                <w:sz w:val="16"/>
              </w:rPr>
            </w:pPr>
            <w:r w:rsidRPr="00C563BA">
              <w:rPr>
                <w:rFonts w:ascii="Courier New" w:hAnsi="Courier New" w:cs="Courier New"/>
                <w:color w:val="009FD7" w:themeColor="accent3" w:themeShade="80"/>
                <w:sz w:val="16"/>
                <w:szCs w:val="20"/>
              </w:rPr>
              <w:t>&lt;</w:t>
            </w:r>
            <w:r w:rsidR="00CE17A8">
              <w:rPr>
                <w:rFonts w:ascii="Courier New" w:hAnsi="Courier New" w:cs="Courier New"/>
                <w:color w:val="009FD7" w:themeColor="accent3" w:themeShade="80"/>
                <w:sz w:val="16"/>
                <w:szCs w:val="20"/>
              </w:rPr>
              <w:t>Game</w:t>
            </w:r>
            <w:r w:rsidR="00CA4720">
              <w:rPr>
                <w:rFonts w:ascii="Courier New" w:hAnsi="Courier New" w:cs="Courier New"/>
                <w:color w:val="009FD7" w:themeColor="accent3" w:themeShade="80"/>
                <w:sz w:val="16"/>
                <w:szCs w:val="20"/>
              </w:rPr>
              <w:t>s</w:t>
            </w:r>
            <w:r w:rsidRPr="00C563BA">
              <w:rPr>
                <w:rFonts w:ascii="Courier New" w:hAnsi="Courier New" w:cs="Courier New"/>
                <w:color w:val="009FD7" w:themeColor="accent3" w:themeShade="80"/>
                <w:sz w:val="16"/>
                <w:szCs w:val="20"/>
              </w:rPr>
              <w:t>&gt;</w:t>
            </w:r>
          </w:p>
        </w:tc>
        <w:tc>
          <w:tcPr>
            <w:tcW w:w="7796" w:type="dxa"/>
          </w:tcPr>
          <w:p w:rsidR="009827C7" w:rsidRDefault="009827C7" w:rsidP="000626B3">
            <w:pPr>
              <w:rPr>
                <w:sz w:val="16"/>
              </w:rPr>
            </w:pPr>
          </w:p>
          <w:p w:rsidR="009827C7" w:rsidRPr="00C563BA" w:rsidRDefault="00CE17A8" w:rsidP="000626B3">
            <w:pPr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The metadata for the match including information such as teams, competition, season </w:t>
            </w:r>
            <w:proofErr w:type="spellStart"/>
            <w:r>
              <w:rPr>
                <w:i/>
                <w:sz w:val="16"/>
              </w:rPr>
              <w:t>etc</w:t>
            </w:r>
            <w:proofErr w:type="spellEnd"/>
          </w:p>
          <w:p w:rsidR="009827C7" w:rsidRPr="003E54C4" w:rsidRDefault="009827C7" w:rsidP="000626B3">
            <w:pPr>
              <w:rPr>
                <w:sz w:val="16"/>
              </w:rPr>
            </w:pPr>
          </w:p>
          <w:tbl>
            <w:tblPr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2155"/>
              <w:gridCol w:w="972"/>
              <w:gridCol w:w="1400"/>
              <w:gridCol w:w="3025"/>
            </w:tblGrid>
            <w:tr w:rsidR="009827C7" w:rsidRPr="003E54C4" w:rsidTr="00CE17A8">
              <w:tc>
                <w:tcPr>
                  <w:tcW w:w="2155" w:type="dxa"/>
                  <w:shd w:val="clear" w:color="auto" w:fill="C8F0FF" w:themeFill="accent1" w:themeFillTint="33"/>
                </w:tcPr>
                <w:p w:rsidR="009827C7" w:rsidRPr="003E54C4" w:rsidRDefault="009827C7" w:rsidP="000F492C">
                  <w:pPr>
                    <w:framePr w:hSpace="180" w:wrap="around" w:hAnchor="margin" w:y="788"/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NAME</w:t>
                  </w:r>
                </w:p>
              </w:tc>
              <w:tc>
                <w:tcPr>
                  <w:tcW w:w="961" w:type="dxa"/>
                  <w:shd w:val="clear" w:color="auto" w:fill="C8F0FF" w:themeFill="accent1" w:themeFillTint="33"/>
                </w:tcPr>
                <w:p w:rsidR="009827C7" w:rsidRPr="003E54C4" w:rsidRDefault="009827C7" w:rsidP="000F492C">
                  <w:pPr>
                    <w:framePr w:hSpace="180" w:wrap="around" w:hAnchor="margin" w:y="788"/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VALUE(S)</w:t>
                  </w:r>
                </w:p>
              </w:tc>
              <w:tc>
                <w:tcPr>
                  <w:tcW w:w="1400" w:type="dxa"/>
                  <w:shd w:val="clear" w:color="auto" w:fill="C8F0FF" w:themeFill="accent1" w:themeFillTint="33"/>
                </w:tcPr>
                <w:p w:rsidR="009827C7" w:rsidRPr="003E54C4" w:rsidRDefault="009827C7" w:rsidP="000F492C">
                  <w:pPr>
                    <w:framePr w:hSpace="180" w:wrap="around" w:hAnchor="margin" w:y="788"/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DATA TYPE</w:t>
                  </w:r>
                </w:p>
              </w:tc>
              <w:tc>
                <w:tcPr>
                  <w:tcW w:w="3025" w:type="dxa"/>
                  <w:shd w:val="clear" w:color="auto" w:fill="C8F0FF" w:themeFill="accent1" w:themeFillTint="33"/>
                  <w:vAlign w:val="center"/>
                </w:tcPr>
                <w:p w:rsidR="009827C7" w:rsidRPr="003E54C4" w:rsidRDefault="009827C7" w:rsidP="000F492C">
                  <w:pPr>
                    <w:framePr w:hSpace="180" w:wrap="around" w:hAnchor="margin" w:y="788"/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DETAILS</w:t>
                  </w:r>
                </w:p>
              </w:tc>
            </w:tr>
            <w:tr w:rsidR="009827C7" w:rsidRPr="003E54C4" w:rsidTr="00CE17A8">
              <w:tc>
                <w:tcPr>
                  <w:tcW w:w="2155" w:type="dxa"/>
                </w:tcPr>
                <w:p w:rsidR="009827C7" w:rsidRPr="003E54C4" w:rsidRDefault="00CE17A8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8"/>
                    </w:rPr>
                    <w:t>id</w:t>
                  </w:r>
                </w:p>
              </w:tc>
              <w:tc>
                <w:tcPr>
                  <w:tcW w:w="961" w:type="dxa"/>
                </w:tcPr>
                <w:p w:rsidR="009827C7" w:rsidRPr="003E54C4" w:rsidRDefault="009827C7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</w:tcPr>
                <w:p w:rsidR="009827C7" w:rsidRPr="003E54C4" w:rsidRDefault="009827C7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Positive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9827C7" w:rsidRPr="00CE17A8" w:rsidRDefault="00CE17A8" w:rsidP="000F492C">
                  <w:pPr>
                    <w:pStyle w:val="Default"/>
                    <w:framePr w:hSpace="180" w:wrap="around" w:hAnchor="margin" w:y="788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CE17A8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The unique id for this game </w:t>
                  </w:r>
                </w:p>
              </w:tc>
            </w:tr>
            <w:tr w:rsidR="009827C7" w:rsidRPr="003E54C4" w:rsidTr="00CE17A8">
              <w:trPr>
                <w:trHeight w:val="172"/>
              </w:trPr>
              <w:tc>
                <w:tcPr>
                  <w:tcW w:w="2155" w:type="dxa"/>
                </w:tcPr>
                <w:p w:rsidR="009827C7" w:rsidRPr="003E54C4" w:rsidRDefault="00CE17A8" w:rsidP="000F492C">
                  <w:pPr>
                    <w:framePr w:hSpace="180" w:wrap="around" w:hAnchor="margin" w:y="788"/>
                    <w:rPr>
                      <w:rFonts w:ascii="Courier New" w:hAnsi="Courier New" w:cs="Courier New"/>
                      <w:color w:val="FF0000"/>
                      <w:sz w:val="16"/>
                      <w:szCs w:val="18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away_team_id</w:t>
                  </w:r>
                  <w:proofErr w:type="spellEnd"/>
                </w:p>
              </w:tc>
              <w:tc>
                <w:tcPr>
                  <w:tcW w:w="961" w:type="dxa"/>
                </w:tcPr>
                <w:p w:rsidR="009827C7" w:rsidRPr="003E54C4" w:rsidRDefault="009827C7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</w:tcPr>
                <w:p w:rsidR="009827C7" w:rsidRPr="003E54C4" w:rsidRDefault="009827C7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Positive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9827C7" w:rsidRPr="00CE17A8" w:rsidRDefault="00CE17A8" w:rsidP="000F492C">
                  <w:pPr>
                    <w:pStyle w:val="Default"/>
                    <w:framePr w:hSpace="180" w:wrap="around" w:hAnchor="margin" w:y="788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CE17A8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The unique id for the away team </w:t>
                  </w:r>
                </w:p>
              </w:tc>
            </w:tr>
            <w:tr w:rsidR="009827C7" w:rsidRPr="003E54C4" w:rsidTr="00CE17A8">
              <w:tc>
                <w:tcPr>
                  <w:tcW w:w="2155" w:type="dxa"/>
                </w:tcPr>
                <w:p w:rsidR="009827C7" w:rsidRPr="003E54C4" w:rsidRDefault="00CE17A8" w:rsidP="000F492C">
                  <w:pPr>
                    <w:framePr w:hSpace="180" w:wrap="around" w:hAnchor="margin" w:y="788"/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away_team_name</w:t>
                  </w:r>
                  <w:proofErr w:type="spellEnd"/>
                </w:p>
              </w:tc>
              <w:tc>
                <w:tcPr>
                  <w:tcW w:w="961" w:type="dxa"/>
                </w:tcPr>
                <w:p w:rsidR="009827C7" w:rsidRPr="003E54C4" w:rsidRDefault="009827C7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</w:tcPr>
                <w:p w:rsidR="009827C7" w:rsidRPr="003E54C4" w:rsidRDefault="00CA4720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sz w:val="16"/>
                    </w:rPr>
                    <w:t>String</w:t>
                  </w:r>
                </w:p>
              </w:tc>
              <w:tc>
                <w:tcPr>
                  <w:tcW w:w="3025" w:type="dxa"/>
                  <w:vAlign w:val="center"/>
                </w:tcPr>
                <w:p w:rsidR="009827C7" w:rsidRPr="00CE17A8" w:rsidRDefault="00CE17A8" w:rsidP="000F492C">
                  <w:pPr>
                    <w:pStyle w:val="Default"/>
                    <w:framePr w:hSpace="180" w:wrap="around" w:hAnchor="margin" w:y="788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CE17A8">
                    <w:rPr>
                      <w:rFonts w:cstheme="minorBidi"/>
                      <w:color w:val="4E4E4E"/>
                      <w:sz w:val="16"/>
                      <w:szCs w:val="22"/>
                    </w:rPr>
                    <w:t>The away team name</w:t>
                  </w:r>
                </w:p>
              </w:tc>
            </w:tr>
            <w:tr w:rsidR="00CE17A8" w:rsidRPr="003E54C4" w:rsidTr="00CE17A8">
              <w:tc>
                <w:tcPr>
                  <w:tcW w:w="2155" w:type="dxa"/>
                </w:tcPr>
                <w:p w:rsidR="00CE17A8" w:rsidRDefault="00CE17A8" w:rsidP="000F492C">
                  <w:pPr>
                    <w:framePr w:hSpace="180" w:wrap="around" w:hAnchor="margin" w:y="788"/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competition_id</w:t>
                  </w:r>
                  <w:proofErr w:type="spellEnd"/>
                </w:p>
              </w:tc>
              <w:tc>
                <w:tcPr>
                  <w:tcW w:w="961" w:type="dxa"/>
                </w:tcPr>
                <w:p w:rsidR="00CE17A8" w:rsidRPr="003E54C4" w:rsidRDefault="00CE17A8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</w:tcPr>
                <w:p w:rsidR="00CE17A8" w:rsidRPr="003E54C4" w:rsidRDefault="00CA4720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Positive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CE17A8" w:rsidRPr="00CE17A8" w:rsidRDefault="00CE17A8" w:rsidP="000F492C">
                  <w:pPr>
                    <w:pStyle w:val="Default"/>
                    <w:framePr w:hSpace="180" w:wrap="around" w:hAnchor="margin" w:y="788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CE17A8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Unique ID of the competition </w:t>
                  </w:r>
                </w:p>
              </w:tc>
            </w:tr>
            <w:tr w:rsidR="00CE17A8" w:rsidRPr="003E54C4" w:rsidTr="00CE17A8">
              <w:tc>
                <w:tcPr>
                  <w:tcW w:w="2155" w:type="dxa"/>
                </w:tcPr>
                <w:p w:rsidR="00CE17A8" w:rsidRDefault="00CE17A8" w:rsidP="000F492C">
                  <w:pPr>
                    <w:framePr w:hSpace="180" w:wrap="around" w:hAnchor="margin" w:y="788"/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competition_name</w:t>
                  </w:r>
                  <w:proofErr w:type="spellEnd"/>
                </w:p>
              </w:tc>
              <w:tc>
                <w:tcPr>
                  <w:tcW w:w="961" w:type="dxa"/>
                </w:tcPr>
                <w:p w:rsidR="00CE17A8" w:rsidRPr="003E54C4" w:rsidRDefault="00CE17A8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</w:tcPr>
                <w:p w:rsidR="00CE17A8" w:rsidRPr="003E54C4" w:rsidRDefault="00CA4720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sz w:val="16"/>
                    </w:rPr>
                    <w:t>String</w:t>
                  </w:r>
                </w:p>
              </w:tc>
              <w:tc>
                <w:tcPr>
                  <w:tcW w:w="3025" w:type="dxa"/>
                  <w:vAlign w:val="center"/>
                </w:tcPr>
                <w:p w:rsidR="00CE17A8" w:rsidRPr="00CE17A8" w:rsidRDefault="00CE17A8" w:rsidP="000F492C">
                  <w:pPr>
                    <w:pStyle w:val="Default"/>
                    <w:framePr w:hSpace="180" w:wrap="around" w:hAnchor="margin" w:y="788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CE17A8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Name of the competition </w:t>
                  </w:r>
                </w:p>
              </w:tc>
            </w:tr>
            <w:tr w:rsidR="00CE17A8" w:rsidRPr="003E54C4" w:rsidTr="00CE17A8">
              <w:tc>
                <w:tcPr>
                  <w:tcW w:w="2155" w:type="dxa"/>
                </w:tcPr>
                <w:p w:rsidR="00CE17A8" w:rsidRDefault="00CE17A8" w:rsidP="000F492C">
                  <w:pPr>
                    <w:framePr w:hSpace="180" w:wrap="around" w:hAnchor="margin" w:y="788"/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game_date</w:t>
                  </w:r>
                  <w:proofErr w:type="spellEnd"/>
                </w:p>
              </w:tc>
              <w:tc>
                <w:tcPr>
                  <w:tcW w:w="961" w:type="dxa"/>
                </w:tcPr>
                <w:p w:rsidR="00CE17A8" w:rsidRPr="003E54C4" w:rsidRDefault="00CE17A8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</w:tcPr>
                <w:p w:rsidR="00CE17A8" w:rsidRPr="003E54C4" w:rsidRDefault="00CA4720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sz w:val="16"/>
                    </w:rPr>
                    <w:t>Date-time</w:t>
                  </w:r>
                </w:p>
              </w:tc>
              <w:tc>
                <w:tcPr>
                  <w:tcW w:w="3025" w:type="dxa"/>
                  <w:vAlign w:val="center"/>
                </w:tcPr>
                <w:p w:rsidR="00CE17A8" w:rsidRPr="003E54C4" w:rsidRDefault="00CE17A8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sz w:val="16"/>
                    </w:rPr>
                    <w:t>Date and time of kick off (UK time)</w:t>
                  </w:r>
                </w:p>
              </w:tc>
            </w:tr>
            <w:tr w:rsidR="00CE17A8" w:rsidRPr="003E54C4" w:rsidTr="00CE17A8">
              <w:tc>
                <w:tcPr>
                  <w:tcW w:w="2155" w:type="dxa"/>
                </w:tcPr>
                <w:p w:rsidR="00CE17A8" w:rsidRDefault="00CE17A8" w:rsidP="000F492C">
                  <w:pPr>
                    <w:framePr w:hSpace="180" w:wrap="around" w:hAnchor="margin" w:y="788"/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home_team_id</w:t>
                  </w:r>
                  <w:proofErr w:type="spellEnd"/>
                </w:p>
              </w:tc>
              <w:tc>
                <w:tcPr>
                  <w:tcW w:w="961" w:type="dxa"/>
                </w:tcPr>
                <w:p w:rsidR="00CE17A8" w:rsidRPr="003E54C4" w:rsidRDefault="00CE17A8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</w:tcPr>
                <w:p w:rsidR="00CE17A8" w:rsidRPr="003E54C4" w:rsidRDefault="00CA4720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Positive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CE17A8" w:rsidRPr="00CE17A8" w:rsidRDefault="00CE17A8" w:rsidP="000F492C">
                  <w:pPr>
                    <w:pStyle w:val="Default"/>
                    <w:framePr w:hSpace="180" w:wrap="around" w:hAnchor="margin" w:y="788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CE17A8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Unique team id of the home team </w:t>
                  </w:r>
                </w:p>
              </w:tc>
            </w:tr>
            <w:tr w:rsidR="00CE17A8" w:rsidRPr="003E54C4" w:rsidTr="00CE17A8">
              <w:tc>
                <w:tcPr>
                  <w:tcW w:w="2155" w:type="dxa"/>
                </w:tcPr>
                <w:p w:rsidR="00CE17A8" w:rsidRDefault="00CE17A8" w:rsidP="000F492C">
                  <w:pPr>
                    <w:framePr w:hSpace="180" w:wrap="around" w:hAnchor="margin" w:y="788"/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home_team_name</w:t>
                  </w:r>
                  <w:proofErr w:type="spellEnd"/>
                </w:p>
              </w:tc>
              <w:tc>
                <w:tcPr>
                  <w:tcW w:w="961" w:type="dxa"/>
                </w:tcPr>
                <w:p w:rsidR="00CE17A8" w:rsidRPr="003E54C4" w:rsidRDefault="00CE17A8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</w:tcPr>
                <w:p w:rsidR="00CE17A8" w:rsidRPr="003E54C4" w:rsidRDefault="00CA4720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sz w:val="16"/>
                    </w:rPr>
                    <w:t>String</w:t>
                  </w:r>
                </w:p>
              </w:tc>
              <w:tc>
                <w:tcPr>
                  <w:tcW w:w="3025" w:type="dxa"/>
                  <w:vAlign w:val="center"/>
                </w:tcPr>
                <w:p w:rsidR="00CE17A8" w:rsidRPr="003E54C4" w:rsidRDefault="00CE17A8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sz w:val="16"/>
                    </w:rPr>
                    <w:t>The home team name</w:t>
                  </w:r>
                </w:p>
              </w:tc>
            </w:tr>
            <w:tr w:rsidR="00CE17A8" w:rsidRPr="003E54C4" w:rsidTr="000626B3">
              <w:tc>
                <w:tcPr>
                  <w:tcW w:w="2155" w:type="dxa"/>
                  <w:vAlign w:val="center"/>
                </w:tcPr>
                <w:p w:rsidR="00CE17A8" w:rsidRDefault="00CE17A8" w:rsidP="000F492C">
                  <w:pPr>
                    <w:framePr w:hSpace="180" w:wrap="around" w:hAnchor="margin" w:y="788"/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matchday</w:t>
                  </w:r>
                </w:p>
              </w:tc>
              <w:tc>
                <w:tcPr>
                  <w:tcW w:w="961" w:type="dxa"/>
                  <w:vAlign w:val="center"/>
                </w:tcPr>
                <w:p w:rsidR="00CE17A8" w:rsidRPr="003E54C4" w:rsidRDefault="00CE17A8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  <w:vAlign w:val="center"/>
                </w:tcPr>
                <w:p w:rsidR="00CE17A8" w:rsidRPr="003E54C4" w:rsidRDefault="00CA4720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sz w:val="16"/>
                    </w:rPr>
                    <w:t>Non-negative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CE17A8" w:rsidRPr="003E54C4" w:rsidRDefault="00CE17A8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sz w:val="16"/>
                    </w:rPr>
                    <w:t>The matchday relating to the match</w:t>
                  </w:r>
                </w:p>
              </w:tc>
            </w:tr>
            <w:tr w:rsidR="00CE17A8" w:rsidRPr="003E54C4" w:rsidTr="00CE17A8">
              <w:tc>
                <w:tcPr>
                  <w:tcW w:w="2155" w:type="dxa"/>
                </w:tcPr>
                <w:p w:rsidR="00CE17A8" w:rsidRDefault="00CE17A8" w:rsidP="000F492C">
                  <w:pPr>
                    <w:framePr w:hSpace="180" w:wrap="around" w:hAnchor="margin" w:y="788"/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period_1_start</w:t>
                  </w:r>
                </w:p>
              </w:tc>
              <w:tc>
                <w:tcPr>
                  <w:tcW w:w="961" w:type="dxa"/>
                </w:tcPr>
                <w:p w:rsidR="00CE17A8" w:rsidRPr="003E54C4" w:rsidRDefault="00CE17A8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</w:tcPr>
                <w:p w:rsidR="00CE17A8" w:rsidRPr="003E54C4" w:rsidRDefault="00CA4720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sz w:val="16"/>
                    </w:rPr>
                    <w:t>Date-time</w:t>
                  </w:r>
                </w:p>
              </w:tc>
              <w:tc>
                <w:tcPr>
                  <w:tcW w:w="3025" w:type="dxa"/>
                  <w:vAlign w:val="center"/>
                </w:tcPr>
                <w:p w:rsidR="00CE17A8" w:rsidRPr="00CE17A8" w:rsidRDefault="00CE17A8" w:rsidP="000F492C">
                  <w:pPr>
                    <w:pStyle w:val="Default"/>
                    <w:framePr w:hSpace="180" w:wrap="around" w:hAnchor="margin" w:y="788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CE17A8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Start time in 24hr of the first half </w:t>
                  </w:r>
                </w:p>
              </w:tc>
            </w:tr>
            <w:tr w:rsidR="00CE17A8" w:rsidRPr="003E54C4" w:rsidTr="00CE17A8">
              <w:tc>
                <w:tcPr>
                  <w:tcW w:w="2155" w:type="dxa"/>
                </w:tcPr>
                <w:p w:rsidR="00CE17A8" w:rsidRDefault="00CE17A8" w:rsidP="000F492C">
                  <w:pPr>
                    <w:framePr w:hSpace="180" w:wrap="around" w:hAnchor="margin" w:y="788"/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period_2_start</w:t>
                  </w:r>
                </w:p>
              </w:tc>
              <w:tc>
                <w:tcPr>
                  <w:tcW w:w="961" w:type="dxa"/>
                </w:tcPr>
                <w:p w:rsidR="00CE17A8" w:rsidRPr="003E54C4" w:rsidRDefault="00CE17A8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</w:tcPr>
                <w:p w:rsidR="00CE17A8" w:rsidRPr="003E54C4" w:rsidRDefault="00CA4720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sz w:val="16"/>
                    </w:rPr>
                    <w:t>Date-time</w:t>
                  </w:r>
                </w:p>
              </w:tc>
              <w:tc>
                <w:tcPr>
                  <w:tcW w:w="3025" w:type="dxa"/>
                  <w:vAlign w:val="center"/>
                </w:tcPr>
                <w:p w:rsidR="00CE17A8" w:rsidRPr="00CE17A8" w:rsidRDefault="00CE17A8" w:rsidP="000F492C">
                  <w:pPr>
                    <w:pStyle w:val="Default"/>
                    <w:framePr w:hSpace="180" w:wrap="around" w:hAnchor="margin" w:y="788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CE17A8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Start time in 24hr of the second half </w:t>
                  </w:r>
                </w:p>
              </w:tc>
            </w:tr>
            <w:tr w:rsidR="00CE17A8" w:rsidRPr="003E54C4" w:rsidTr="00CE17A8">
              <w:tc>
                <w:tcPr>
                  <w:tcW w:w="2155" w:type="dxa"/>
                </w:tcPr>
                <w:p w:rsidR="00CE17A8" w:rsidRDefault="00CE17A8" w:rsidP="000F492C">
                  <w:pPr>
                    <w:framePr w:hSpace="180" w:wrap="around" w:hAnchor="margin" w:y="788"/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period_3_start</w:t>
                  </w:r>
                </w:p>
              </w:tc>
              <w:tc>
                <w:tcPr>
                  <w:tcW w:w="961" w:type="dxa"/>
                </w:tcPr>
                <w:p w:rsidR="00CE17A8" w:rsidRPr="003E54C4" w:rsidRDefault="00CE17A8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</w:tcPr>
                <w:p w:rsidR="00CE17A8" w:rsidRPr="003E54C4" w:rsidRDefault="00CA4720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sz w:val="16"/>
                    </w:rPr>
                    <w:t>Date-time</w:t>
                  </w:r>
                </w:p>
              </w:tc>
              <w:tc>
                <w:tcPr>
                  <w:tcW w:w="3025" w:type="dxa"/>
                  <w:vAlign w:val="center"/>
                </w:tcPr>
                <w:p w:rsidR="00CE17A8" w:rsidRPr="00CE17A8" w:rsidRDefault="00CE17A8" w:rsidP="000F492C">
                  <w:pPr>
                    <w:pStyle w:val="Default"/>
                    <w:framePr w:hSpace="180" w:wrap="around" w:hAnchor="margin" w:y="788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CE17A8">
                    <w:rPr>
                      <w:rFonts w:cstheme="minorBidi"/>
                      <w:color w:val="4E4E4E"/>
                      <w:sz w:val="16"/>
                      <w:szCs w:val="22"/>
                    </w:rPr>
                    <w:t>Start time in 24hr of the first half of extra time (if applicable)</w:t>
                  </w:r>
                </w:p>
              </w:tc>
            </w:tr>
            <w:tr w:rsidR="00CE17A8" w:rsidRPr="003E54C4" w:rsidTr="00CE17A8">
              <w:trPr>
                <w:trHeight w:val="371"/>
              </w:trPr>
              <w:tc>
                <w:tcPr>
                  <w:tcW w:w="2155" w:type="dxa"/>
                </w:tcPr>
                <w:p w:rsidR="00CE17A8" w:rsidRDefault="00CE17A8" w:rsidP="000F492C">
                  <w:pPr>
                    <w:framePr w:hSpace="180" w:wrap="around" w:hAnchor="margin" w:y="788"/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period_4_start</w:t>
                  </w:r>
                </w:p>
              </w:tc>
              <w:tc>
                <w:tcPr>
                  <w:tcW w:w="961" w:type="dxa"/>
                </w:tcPr>
                <w:p w:rsidR="00CE17A8" w:rsidRPr="003E54C4" w:rsidRDefault="00CE17A8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</w:tcPr>
                <w:p w:rsidR="00CE17A8" w:rsidRPr="003E54C4" w:rsidRDefault="00CA4720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sz w:val="16"/>
                    </w:rPr>
                    <w:t>Date-time</w:t>
                  </w:r>
                </w:p>
              </w:tc>
              <w:tc>
                <w:tcPr>
                  <w:tcW w:w="3025" w:type="dxa"/>
                  <w:vAlign w:val="center"/>
                </w:tcPr>
                <w:p w:rsidR="00CE17A8" w:rsidRPr="00CE17A8" w:rsidRDefault="00CE17A8" w:rsidP="000F492C">
                  <w:pPr>
                    <w:pStyle w:val="Default"/>
                    <w:framePr w:hSpace="180" w:wrap="around" w:hAnchor="margin" w:y="788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CE17A8">
                    <w:rPr>
                      <w:rFonts w:cstheme="minorBidi"/>
                      <w:color w:val="4E4E4E"/>
                      <w:sz w:val="16"/>
                      <w:szCs w:val="22"/>
                    </w:rPr>
                    <w:t>Start time in 24hr of the second half of extra time (if applicable)</w:t>
                  </w:r>
                </w:p>
              </w:tc>
            </w:tr>
            <w:tr w:rsidR="00CE17A8" w:rsidRPr="003E54C4" w:rsidTr="00CE17A8">
              <w:tc>
                <w:tcPr>
                  <w:tcW w:w="2155" w:type="dxa"/>
                </w:tcPr>
                <w:p w:rsidR="00CE17A8" w:rsidRDefault="00CE17A8" w:rsidP="000F492C">
                  <w:pPr>
                    <w:framePr w:hSpace="180" w:wrap="around" w:hAnchor="margin" w:y="788"/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period_5_start</w:t>
                  </w:r>
                </w:p>
              </w:tc>
              <w:tc>
                <w:tcPr>
                  <w:tcW w:w="961" w:type="dxa"/>
                </w:tcPr>
                <w:p w:rsidR="00CE17A8" w:rsidRPr="003E54C4" w:rsidRDefault="00CE17A8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</w:tcPr>
                <w:p w:rsidR="00CE17A8" w:rsidRPr="003E54C4" w:rsidRDefault="00CA4720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sz w:val="16"/>
                    </w:rPr>
                    <w:t>Date-time</w:t>
                  </w:r>
                </w:p>
              </w:tc>
              <w:tc>
                <w:tcPr>
                  <w:tcW w:w="3025" w:type="dxa"/>
                  <w:vAlign w:val="center"/>
                </w:tcPr>
                <w:p w:rsidR="00CE17A8" w:rsidRPr="00CE17A8" w:rsidRDefault="00CE17A8" w:rsidP="000F492C">
                  <w:pPr>
                    <w:pStyle w:val="Default"/>
                    <w:framePr w:hSpace="180" w:wrap="around" w:hAnchor="margin" w:y="788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CE17A8">
                    <w:rPr>
                      <w:rFonts w:cstheme="minorBidi"/>
                      <w:color w:val="4E4E4E"/>
                      <w:sz w:val="16"/>
                      <w:szCs w:val="22"/>
                    </w:rPr>
                    <w:t>Start time i</w:t>
                  </w:r>
                  <w:r>
                    <w:rPr>
                      <w:rFonts w:cstheme="minorBidi"/>
                      <w:color w:val="4E4E4E"/>
                      <w:sz w:val="16"/>
                      <w:szCs w:val="22"/>
                    </w:rPr>
                    <w:t>n 24hr of the penalty shoot-</w:t>
                  </w:r>
                  <w:r w:rsidRPr="00CE17A8">
                    <w:rPr>
                      <w:rFonts w:cstheme="minorBidi"/>
                      <w:color w:val="4E4E4E"/>
                      <w:sz w:val="16"/>
                      <w:szCs w:val="22"/>
                    </w:rPr>
                    <w:t>out (if applicable)</w:t>
                  </w:r>
                </w:p>
              </w:tc>
            </w:tr>
            <w:tr w:rsidR="00CE17A8" w:rsidRPr="003E54C4" w:rsidTr="00CE17A8">
              <w:tc>
                <w:tcPr>
                  <w:tcW w:w="2155" w:type="dxa"/>
                </w:tcPr>
                <w:p w:rsidR="00CE17A8" w:rsidRDefault="00CE17A8" w:rsidP="000F492C">
                  <w:pPr>
                    <w:framePr w:hSpace="180" w:wrap="around" w:hAnchor="margin" w:y="788"/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season_id</w:t>
                  </w:r>
                  <w:proofErr w:type="spellEnd"/>
                </w:p>
              </w:tc>
              <w:tc>
                <w:tcPr>
                  <w:tcW w:w="961" w:type="dxa"/>
                </w:tcPr>
                <w:p w:rsidR="00CE17A8" w:rsidRPr="003E54C4" w:rsidRDefault="00CE17A8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</w:tcPr>
                <w:p w:rsidR="00CE17A8" w:rsidRPr="003E54C4" w:rsidRDefault="00CA4720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sz w:val="16"/>
                    </w:rPr>
                    <w:t>Positive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CE17A8" w:rsidRPr="00CE17A8" w:rsidRDefault="00CE17A8" w:rsidP="000F492C">
                  <w:pPr>
                    <w:pStyle w:val="Default"/>
                    <w:framePr w:hSpace="180" w:wrap="around" w:hAnchor="margin" w:y="788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CE17A8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Unique ID for the season </w:t>
                  </w:r>
                </w:p>
              </w:tc>
            </w:tr>
            <w:tr w:rsidR="00CE17A8" w:rsidRPr="003E54C4" w:rsidTr="00CE17A8">
              <w:tc>
                <w:tcPr>
                  <w:tcW w:w="2155" w:type="dxa"/>
                </w:tcPr>
                <w:p w:rsidR="00CE17A8" w:rsidRDefault="00CE17A8" w:rsidP="000F492C">
                  <w:pPr>
                    <w:framePr w:hSpace="180" w:wrap="around" w:hAnchor="margin" w:y="788"/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season_name</w:t>
                  </w:r>
                  <w:proofErr w:type="spellEnd"/>
                </w:p>
              </w:tc>
              <w:tc>
                <w:tcPr>
                  <w:tcW w:w="961" w:type="dxa"/>
                </w:tcPr>
                <w:p w:rsidR="00CE17A8" w:rsidRPr="003E54C4" w:rsidRDefault="00CE17A8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</w:tcPr>
                <w:p w:rsidR="00CE17A8" w:rsidRPr="003E54C4" w:rsidRDefault="00CA4720" w:rsidP="000F492C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sz w:val="16"/>
                    </w:rPr>
                    <w:t>String</w:t>
                  </w:r>
                </w:p>
              </w:tc>
              <w:tc>
                <w:tcPr>
                  <w:tcW w:w="3025" w:type="dxa"/>
                  <w:vAlign w:val="center"/>
                </w:tcPr>
                <w:p w:rsidR="00CE17A8" w:rsidRPr="00CE17A8" w:rsidRDefault="00CE17A8" w:rsidP="000F492C">
                  <w:pPr>
                    <w:pStyle w:val="Default"/>
                    <w:framePr w:hSpace="180" w:wrap="around" w:hAnchor="margin" w:y="788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CE17A8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Season name </w:t>
                  </w:r>
                </w:p>
              </w:tc>
            </w:tr>
          </w:tbl>
          <w:p w:rsidR="009827C7" w:rsidRPr="003E54C4" w:rsidRDefault="009827C7" w:rsidP="000626B3">
            <w:pPr>
              <w:rPr>
                <w:sz w:val="16"/>
              </w:rPr>
            </w:pPr>
          </w:p>
        </w:tc>
      </w:tr>
    </w:tbl>
    <w:p w:rsidR="00CA4720" w:rsidRDefault="000626B3">
      <w:r w:rsidRPr="000626B3">
        <w:rPr>
          <w:rFonts w:cs="Arial"/>
          <w:b/>
          <w:color w:val="00AEEF"/>
          <w:sz w:val="32"/>
          <w:szCs w:val="28"/>
        </w:rPr>
        <w:t>5.</w:t>
      </w:r>
      <w:r w:rsidRPr="000626B3">
        <w:rPr>
          <w:rFonts w:cs="Arial"/>
          <w:b/>
          <w:color w:val="00AEEF"/>
          <w:sz w:val="32"/>
          <w:szCs w:val="28"/>
        </w:rPr>
        <w:tab/>
      </w:r>
      <w:r>
        <w:rPr>
          <w:rFonts w:cs="Arial"/>
          <w:b/>
          <w:color w:val="00AEEF"/>
          <w:sz w:val="32"/>
          <w:szCs w:val="28"/>
        </w:rPr>
        <w:t>Element, attribute and value descriptions</w:t>
      </w:r>
      <w:r w:rsidRPr="000626B3">
        <w:t xml:space="preserve"> </w:t>
      </w:r>
      <w:r w:rsidR="00CA4720">
        <w:br w:type="page"/>
      </w: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085"/>
        <w:gridCol w:w="3119"/>
        <w:gridCol w:w="7796"/>
      </w:tblGrid>
      <w:tr w:rsidR="001516C6" w:rsidRPr="003E54C4" w:rsidTr="008C59B0">
        <w:tc>
          <w:tcPr>
            <w:tcW w:w="3085" w:type="dxa"/>
            <w:shd w:val="clear" w:color="auto" w:fill="0081B3" w:themeFill="accent1" w:themeFillShade="BF"/>
          </w:tcPr>
          <w:p w:rsidR="001516C6" w:rsidRPr="003E54C4" w:rsidRDefault="001516C6" w:rsidP="008C59B0">
            <w:pPr>
              <w:rPr>
                <w:b/>
                <w:color w:val="FFFFFF" w:themeColor="background1"/>
                <w:sz w:val="18"/>
              </w:rPr>
            </w:pPr>
            <w:r w:rsidRPr="003E54C4">
              <w:rPr>
                <w:b/>
                <w:color w:val="FFFFFF" w:themeColor="background1"/>
                <w:sz w:val="18"/>
              </w:rPr>
              <w:lastRenderedPageBreak/>
              <w:t>ELEMENT NAME</w:t>
            </w:r>
          </w:p>
        </w:tc>
        <w:tc>
          <w:tcPr>
            <w:tcW w:w="3119" w:type="dxa"/>
            <w:shd w:val="clear" w:color="auto" w:fill="0081B3" w:themeFill="accent1" w:themeFillShade="BF"/>
          </w:tcPr>
          <w:p w:rsidR="001516C6" w:rsidRPr="00C563BA" w:rsidRDefault="001516C6" w:rsidP="008C59B0">
            <w:pPr>
              <w:rPr>
                <w:b/>
                <w:color w:val="009FD7" w:themeColor="accent3" w:themeShade="80"/>
                <w:sz w:val="18"/>
              </w:rPr>
            </w:pPr>
            <w:r w:rsidRPr="00C563BA">
              <w:rPr>
                <w:b/>
                <w:color w:val="FFFFFF" w:themeColor="background1"/>
                <w:sz w:val="18"/>
              </w:rPr>
              <w:t>NESTING STRUCTURE (child of)</w:t>
            </w:r>
          </w:p>
        </w:tc>
        <w:tc>
          <w:tcPr>
            <w:tcW w:w="7796" w:type="dxa"/>
            <w:shd w:val="clear" w:color="auto" w:fill="0081B3" w:themeFill="accent1" w:themeFillShade="BF"/>
          </w:tcPr>
          <w:p w:rsidR="001516C6" w:rsidRPr="003E54C4" w:rsidRDefault="001516C6" w:rsidP="008C59B0">
            <w:pPr>
              <w:rPr>
                <w:b/>
                <w:color w:val="FFFFFF" w:themeColor="background1"/>
                <w:sz w:val="18"/>
              </w:rPr>
            </w:pPr>
            <w:r w:rsidRPr="003E54C4">
              <w:rPr>
                <w:b/>
                <w:color w:val="FFFFFF" w:themeColor="background1"/>
                <w:sz w:val="18"/>
              </w:rPr>
              <w:t>ELEMENT DESCRIPTION AND ATTRIBUTE DETAILS</w:t>
            </w:r>
          </w:p>
        </w:tc>
      </w:tr>
      <w:tr w:rsidR="00766943" w:rsidRPr="003E54C4" w:rsidTr="008F01C1">
        <w:trPr>
          <w:trHeight w:val="7913"/>
        </w:trPr>
        <w:tc>
          <w:tcPr>
            <w:tcW w:w="3085" w:type="dxa"/>
          </w:tcPr>
          <w:p w:rsidR="001516C6" w:rsidRDefault="001516C6" w:rsidP="001516C6">
            <w:pPr>
              <w:rPr>
                <w:rFonts w:ascii="Courier New" w:hAnsi="Courier New" w:cs="Courier New"/>
                <w:color w:val="0000FF"/>
                <w:sz w:val="16"/>
                <w:szCs w:val="20"/>
              </w:rPr>
            </w:pPr>
          </w:p>
          <w:p w:rsidR="001516C6" w:rsidRPr="003E54C4" w:rsidRDefault="001516C6" w:rsidP="001516C6">
            <w:pPr>
              <w:rPr>
                <w:rFonts w:ascii="Courier New" w:hAnsi="Courier New" w:cs="Courier New"/>
                <w:color w:val="0000FF"/>
                <w:sz w:val="16"/>
                <w:szCs w:val="20"/>
              </w:rPr>
            </w:pPr>
            <w:r w:rsidRPr="003E54C4">
              <w:rPr>
                <w:rFonts w:ascii="Courier New" w:hAnsi="Courier New" w:cs="Courier New"/>
                <w:color w:val="0000FF"/>
                <w:sz w:val="16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</w:rPr>
              <w:t>Event</w:t>
            </w:r>
            <w:r w:rsidRPr="003E54C4">
              <w:rPr>
                <w:rFonts w:ascii="Courier New" w:hAnsi="Courier New" w:cs="Courier New"/>
                <w:color w:val="0000FF"/>
                <w:sz w:val="16"/>
                <w:szCs w:val="20"/>
              </w:rPr>
              <w:t>&gt;</w:t>
            </w:r>
          </w:p>
          <w:p w:rsidR="00766943" w:rsidRPr="003E54C4" w:rsidRDefault="00766943" w:rsidP="001516C6">
            <w:pPr>
              <w:shd w:val="clear" w:color="auto" w:fill="FFFFFF"/>
              <w:rPr>
                <w:rFonts w:ascii="Courier New" w:hAnsi="Courier New" w:cs="Courier New"/>
                <w:color w:val="0000FF"/>
                <w:sz w:val="16"/>
                <w:szCs w:val="20"/>
              </w:rPr>
            </w:pPr>
          </w:p>
        </w:tc>
        <w:tc>
          <w:tcPr>
            <w:tcW w:w="3119" w:type="dxa"/>
          </w:tcPr>
          <w:p w:rsidR="001516C6" w:rsidRDefault="001516C6" w:rsidP="001516C6">
            <w:pPr>
              <w:rPr>
                <w:rFonts w:ascii="Courier New" w:hAnsi="Courier New" w:cs="Courier New"/>
                <w:color w:val="009FD7" w:themeColor="accent3" w:themeShade="80"/>
                <w:sz w:val="16"/>
                <w:szCs w:val="20"/>
              </w:rPr>
            </w:pPr>
          </w:p>
          <w:p w:rsidR="00766943" w:rsidRPr="00C563BA" w:rsidRDefault="001516C6" w:rsidP="001516C6">
            <w:pPr>
              <w:rPr>
                <w:rFonts w:ascii="Courier New" w:hAnsi="Courier New" w:cs="Courier New"/>
                <w:color w:val="009FD7" w:themeColor="accent3" w:themeShade="80"/>
                <w:sz w:val="16"/>
                <w:szCs w:val="20"/>
              </w:rPr>
            </w:pPr>
            <w:r w:rsidRPr="00C563BA">
              <w:rPr>
                <w:rFonts w:ascii="Courier New" w:hAnsi="Courier New" w:cs="Courier New"/>
                <w:color w:val="009FD7" w:themeColor="accent3" w:themeShade="80"/>
                <w:sz w:val="16"/>
                <w:szCs w:val="20"/>
              </w:rPr>
              <w:t>&lt;</w:t>
            </w:r>
            <w:r>
              <w:rPr>
                <w:rFonts w:ascii="Courier New" w:hAnsi="Courier New" w:cs="Courier New"/>
                <w:color w:val="009FD7" w:themeColor="accent3" w:themeShade="80"/>
                <w:sz w:val="16"/>
                <w:szCs w:val="20"/>
              </w:rPr>
              <w:t>Game</w:t>
            </w:r>
            <w:r w:rsidRPr="00C563BA">
              <w:rPr>
                <w:rFonts w:ascii="Courier New" w:hAnsi="Courier New" w:cs="Courier New"/>
                <w:color w:val="009FD7" w:themeColor="accent3" w:themeShade="80"/>
                <w:sz w:val="16"/>
                <w:szCs w:val="20"/>
              </w:rPr>
              <w:t>&gt;</w:t>
            </w:r>
          </w:p>
        </w:tc>
        <w:tc>
          <w:tcPr>
            <w:tcW w:w="7796" w:type="dxa"/>
          </w:tcPr>
          <w:p w:rsidR="001516C6" w:rsidRDefault="001516C6" w:rsidP="001516C6">
            <w:pPr>
              <w:rPr>
                <w:i/>
                <w:sz w:val="16"/>
              </w:rPr>
            </w:pPr>
          </w:p>
          <w:p w:rsidR="00766943" w:rsidRDefault="001516C6" w:rsidP="001516C6">
            <w:pPr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The individual match </w:t>
            </w:r>
            <w:r w:rsidR="00CA35DC">
              <w:rPr>
                <w:i/>
                <w:sz w:val="16"/>
              </w:rPr>
              <w:t>events that are recorded and then qualified by Opta</w:t>
            </w:r>
          </w:p>
          <w:p w:rsidR="001516C6" w:rsidRDefault="001516C6" w:rsidP="001516C6">
            <w:pPr>
              <w:rPr>
                <w:i/>
                <w:sz w:val="16"/>
              </w:rPr>
            </w:pPr>
          </w:p>
          <w:tbl>
            <w:tblPr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2155"/>
              <w:gridCol w:w="972"/>
              <w:gridCol w:w="1400"/>
              <w:gridCol w:w="3025"/>
            </w:tblGrid>
            <w:tr w:rsidR="001516C6" w:rsidRPr="003E54C4" w:rsidTr="005A10AC">
              <w:tc>
                <w:tcPr>
                  <w:tcW w:w="2155" w:type="dxa"/>
                  <w:shd w:val="clear" w:color="auto" w:fill="C8F0FF" w:themeFill="accent1" w:themeFillTint="33"/>
                </w:tcPr>
                <w:p w:rsidR="001516C6" w:rsidRPr="003E54C4" w:rsidRDefault="001516C6" w:rsidP="008C59B0">
                  <w:pPr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NAME</w:t>
                  </w:r>
                </w:p>
              </w:tc>
              <w:tc>
                <w:tcPr>
                  <w:tcW w:w="972" w:type="dxa"/>
                  <w:shd w:val="clear" w:color="auto" w:fill="C8F0FF" w:themeFill="accent1" w:themeFillTint="33"/>
                </w:tcPr>
                <w:p w:rsidR="001516C6" w:rsidRPr="003E54C4" w:rsidRDefault="001516C6" w:rsidP="008C59B0">
                  <w:pPr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VALUE(S)</w:t>
                  </w:r>
                </w:p>
              </w:tc>
              <w:tc>
                <w:tcPr>
                  <w:tcW w:w="1400" w:type="dxa"/>
                  <w:shd w:val="clear" w:color="auto" w:fill="C8F0FF" w:themeFill="accent1" w:themeFillTint="33"/>
                </w:tcPr>
                <w:p w:rsidR="001516C6" w:rsidRPr="003E54C4" w:rsidRDefault="001516C6" w:rsidP="008C59B0">
                  <w:pPr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DATA TYPE</w:t>
                  </w:r>
                </w:p>
              </w:tc>
              <w:tc>
                <w:tcPr>
                  <w:tcW w:w="3025" w:type="dxa"/>
                  <w:shd w:val="clear" w:color="auto" w:fill="C8F0FF" w:themeFill="accent1" w:themeFillTint="33"/>
                  <w:vAlign w:val="center"/>
                </w:tcPr>
                <w:p w:rsidR="001516C6" w:rsidRPr="003E54C4" w:rsidRDefault="001516C6" w:rsidP="005A10AC">
                  <w:pPr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DETAILS</w:t>
                  </w:r>
                </w:p>
              </w:tc>
            </w:tr>
            <w:tr w:rsidR="001516C6" w:rsidRPr="003E54C4" w:rsidTr="000626B3">
              <w:tc>
                <w:tcPr>
                  <w:tcW w:w="2155" w:type="dxa"/>
                  <w:vAlign w:val="center"/>
                </w:tcPr>
                <w:p w:rsidR="001516C6" w:rsidRPr="003E54C4" w:rsidRDefault="001516C6" w:rsidP="000626B3">
                  <w:pPr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8"/>
                    </w:rPr>
                    <w:t>id</w:t>
                  </w:r>
                </w:p>
              </w:tc>
              <w:tc>
                <w:tcPr>
                  <w:tcW w:w="972" w:type="dxa"/>
                  <w:vAlign w:val="center"/>
                </w:tcPr>
                <w:p w:rsidR="001516C6" w:rsidRPr="003E54C4" w:rsidRDefault="001516C6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  <w:vAlign w:val="center"/>
                </w:tcPr>
                <w:p w:rsidR="001516C6" w:rsidRPr="003E54C4" w:rsidRDefault="001516C6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Positive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1516C6" w:rsidRPr="005A10AC" w:rsidRDefault="00CA35DC" w:rsidP="000626B3">
                  <w:pPr>
                    <w:pStyle w:val="Default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5A10AC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The unique id for this event within Opta’s entire database of all events in all games </w:t>
                  </w:r>
                </w:p>
              </w:tc>
            </w:tr>
            <w:tr w:rsidR="001516C6" w:rsidRPr="003E54C4" w:rsidTr="000626B3">
              <w:trPr>
                <w:trHeight w:val="172"/>
              </w:trPr>
              <w:tc>
                <w:tcPr>
                  <w:tcW w:w="2155" w:type="dxa"/>
                  <w:vAlign w:val="center"/>
                </w:tcPr>
                <w:p w:rsidR="001516C6" w:rsidRPr="003E54C4" w:rsidRDefault="00CA35DC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8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event_id</w:t>
                  </w:r>
                  <w:proofErr w:type="spellEnd"/>
                </w:p>
              </w:tc>
              <w:tc>
                <w:tcPr>
                  <w:tcW w:w="972" w:type="dxa"/>
                  <w:vAlign w:val="center"/>
                </w:tcPr>
                <w:p w:rsidR="001516C6" w:rsidRPr="003E54C4" w:rsidRDefault="001516C6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  <w:vAlign w:val="center"/>
                </w:tcPr>
                <w:p w:rsidR="001516C6" w:rsidRPr="003E54C4" w:rsidRDefault="001516C6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Positive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1516C6" w:rsidRPr="005A10AC" w:rsidRDefault="00CA35DC" w:rsidP="000626B3">
                  <w:pPr>
                    <w:pStyle w:val="Default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5A10AC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The unique id for this event within this game for each team – used as a reference for </w:t>
                  </w:r>
                  <w:proofErr w:type="spellStart"/>
                  <w:r w:rsidR="005A10AC" w:rsidRPr="005A10AC">
                    <w:rPr>
                      <w:rFonts w:cstheme="minorBidi"/>
                      <w:color w:val="4E4E4E"/>
                      <w:sz w:val="16"/>
                      <w:szCs w:val="22"/>
                    </w:rPr>
                    <w:t>qualifier_id</w:t>
                  </w:r>
                  <w:proofErr w:type="spellEnd"/>
                  <w:r w:rsidR="005A10AC" w:rsidRPr="005A10AC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 values</w:t>
                  </w:r>
                </w:p>
              </w:tc>
            </w:tr>
            <w:tr w:rsidR="001516C6" w:rsidRPr="003E54C4" w:rsidTr="000626B3">
              <w:tc>
                <w:tcPr>
                  <w:tcW w:w="2155" w:type="dxa"/>
                  <w:vAlign w:val="center"/>
                </w:tcPr>
                <w:p w:rsidR="001516C6" w:rsidRPr="003E54C4" w:rsidRDefault="00CA35DC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type_id</w:t>
                  </w:r>
                  <w:proofErr w:type="spellEnd"/>
                </w:p>
              </w:tc>
              <w:tc>
                <w:tcPr>
                  <w:tcW w:w="972" w:type="dxa"/>
                  <w:vAlign w:val="center"/>
                </w:tcPr>
                <w:p w:rsidR="001516C6" w:rsidRPr="003E54C4" w:rsidRDefault="001516C6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  <w:vAlign w:val="center"/>
                </w:tcPr>
                <w:p w:rsidR="001516C6" w:rsidRPr="003E54C4" w:rsidRDefault="005A10AC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Positive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1516C6" w:rsidRPr="00CE17A8" w:rsidRDefault="005A10AC" w:rsidP="000626B3">
                  <w:pPr>
                    <w:pStyle w:val="Default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5A10AC">
                    <w:rPr>
                      <w:rFonts w:cstheme="minorBidi"/>
                      <w:color w:val="4E4E4E"/>
                      <w:sz w:val="16"/>
                      <w:szCs w:val="22"/>
                    </w:rPr>
                    <w:t>The type of event – see appendix 1 in appendices document</w:t>
                  </w:r>
                </w:p>
              </w:tc>
            </w:tr>
            <w:tr w:rsidR="001516C6" w:rsidRPr="003E54C4" w:rsidTr="000626B3">
              <w:trPr>
                <w:trHeight w:val="1114"/>
              </w:trPr>
              <w:tc>
                <w:tcPr>
                  <w:tcW w:w="2155" w:type="dxa"/>
                  <w:vAlign w:val="center"/>
                </w:tcPr>
                <w:p w:rsidR="001516C6" w:rsidRDefault="00CA35DC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period_id</w:t>
                  </w:r>
                  <w:proofErr w:type="spellEnd"/>
                </w:p>
              </w:tc>
              <w:tc>
                <w:tcPr>
                  <w:tcW w:w="972" w:type="dxa"/>
                  <w:vAlign w:val="center"/>
                </w:tcPr>
                <w:p w:rsidR="001516C6" w:rsidRPr="003E54C4" w:rsidRDefault="001516C6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  <w:vAlign w:val="center"/>
                </w:tcPr>
                <w:p w:rsidR="001516C6" w:rsidRPr="003E54C4" w:rsidRDefault="001516C6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Positive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1516C6" w:rsidRPr="00CE17A8" w:rsidRDefault="005A10AC" w:rsidP="000626B3">
                  <w:pPr>
                    <w:pStyle w:val="Default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>
                    <w:rPr>
                      <w:rFonts w:cstheme="minorBidi"/>
                      <w:color w:val="4E4E4E"/>
                      <w:sz w:val="16"/>
                      <w:szCs w:val="22"/>
                    </w:rPr>
                    <w:t>See all of these in appendix 9 in the appendices document. 1 = first half, 2 = second half</w:t>
                  </w:r>
                  <w:proofErr w:type="gramStart"/>
                  <w:r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, </w:t>
                  </w:r>
                  <w:r w:rsidR="001516C6" w:rsidRPr="00CE17A8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 </w:t>
                  </w:r>
                  <w:r>
                    <w:rPr>
                      <w:rFonts w:cstheme="minorBidi"/>
                      <w:color w:val="4E4E4E"/>
                      <w:sz w:val="16"/>
                      <w:szCs w:val="22"/>
                    </w:rPr>
                    <w:t>3</w:t>
                  </w:r>
                  <w:proofErr w:type="gramEnd"/>
                  <w:r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 = first half extra time, 4 = second half extra time, 5 = penalty shoot-out.</w:t>
                  </w:r>
                </w:p>
              </w:tc>
            </w:tr>
            <w:tr w:rsidR="001516C6" w:rsidRPr="003E54C4" w:rsidTr="000626B3">
              <w:tc>
                <w:tcPr>
                  <w:tcW w:w="2155" w:type="dxa"/>
                  <w:vAlign w:val="center"/>
                </w:tcPr>
                <w:p w:rsidR="001516C6" w:rsidRDefault="00CA35DC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972" w:type="dxa"/>
                  <w:vAlign w:val="center"/>
                </w:tcPr>
                <w:p w:rsidR="001516C6" w:rsidRPr="003E54C4" w:rsidRDefault="001516C6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  <w:vAlign w:val="center"/>
                </w:tcPr>
                <w:p w:rsidR="001516C6" w:rsidRPr="003E54C4" w:rsidRDefault="005A10AC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Non-negative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1516C6" w:rsidRPr="00CE17A8" w:rsidRDefault="005A10AC" w:rsidP="000626B3">
                  <w:pPr>
                    <w:pStyle w:val="Default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>
                    <w:rPr>
                      <w:rFonts w:cstheme="minorBidi"/>
                      <w:color w:val="4E4E4E"/>
                      <w:sz w:val="16"/>
                      <w:szCs w:val="22"/>
                    </w:rPr>
                    <w:t>Game time minutes</w:t>
                  </w:r>
                  <w:r w:rsidR="001516C6" w:rsidRPr="00CE17A8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 </w:t>
                  </w:r>
                </w:p>
              </w:tc>
            </w:tr>
            <w:tr w:rsidR="001516C6" w:rsidRPr="003E54C4" w:rsidTr="000626B3">
              <w:tc>
                <w:tcPr>
                  <w:tcW w:w="2155" w:type="dxa"/>
                  <w:vAlign w:val="center"/>
                </w:tcPr>
                <w:p w:rsidR="001516C6" w:rsidRDefault="00CA35DC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sec</w:t>
                  </w:r>
                </w:p>
              </w:tc>
              <w:tc>
                <w:tcPr>
                  <w:tcW w:w="972" w:type="dxa"/>
                  <w:vAlign w:val="center"/>
                </w:tcPr>
                <w:p w:rsidR="001516C6" w:rsidRPr="003E54C4" w:rsidRDefault="001516C6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  <w:vAlign w:val="center"/>
                </w:tcPr>
                <w:p w:rsidR="001516C6" w:rsidRPr="003E54C4" w:rsidRDefault="005A10AC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Non-negative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1516C6" w:rsidRPr="003E54C4" w:rsidRDefault="005A10AC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Game time seconds</w:t>
                  </w:r>
                </w:p>
              </w:tc>
            </w:tr>
            <w:tr w:rsidR="001516C6" w:rsidRPr="003E54C4" w:rsidTr="000626B3">
              <w:tc>
                <w:tcPr>
                  <w:tcW w:w="2155" w:type="dxa"/>
                  <w:vAlign w:val="center"/>
                </w:tcPr>
                <w:p w:rsidR="001516C6" w:rsidRDefault="00CA35DC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team_id</w:t>
                  </w:r>
                  <w:proofErr w:type="spellEnd"/>
                </w:p>
              </w:tc>
              <w:tc>
                <w:tcPr>
                  <w:tcW w:w="972" w:type="dxa"/>
                  <w:vAlign w:val="center"/>
                </w:tcPr>
                <w:p w:rsidR="001516C6" w:rsidRPr="003E54C4" w:rsidRDefault="001516C6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  <w:vAlign w:val="center"/>
                </w:tcPr>
                <w:p w:rsidR="001516C6" w:rsidRPr="003E54C4" w:rsidRDefault="001516C6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Positive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1516C6" w:rsidRPr="00CE17A8" w:rsidRDefault="005A10AC" w:rsidP="000626B3">
                  <w:pPr>
                    <w:pStyle w:val="Default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>
                    <w:rPr>
                      <w:rFonts w:cstheme="minorBidi"/>
                      <w:color w:val="4E4E4E"/>
                      <w:sz w:val="16"/>
                      <w:szCs w:val="22"/>
                    </w:rPr>
                    <w:t>The unique ID of the team related to the event</w:t>
                  </w:r>
                </w:p>
              </w:tc>
            </w:tr>
            <w:tr w:rsidR="00CA35DC" w:rsidRPr="003E54C4" w:rsidTr="000626B3">
              <w:tc>
                <w:tcPr>
                  <w:tcW w:w="2155" w:type="dxa"/>
                  <w:vAlign w:val="center"/>
                </w:tcPr>
                <w:p w:rsidR="00CA35DC" w:rsidRDefault="00CA35DC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player_id</w:t>
                  </w:r>
                  <w:proofErr w:type="spellEnd"/>
                </w:p>
              </w:tc>
              <w:tc>
                <w:tcPr>
                  <w:tcW w:w="972" w:type="dxa"/>
                  <w:vAlign w:val="center"/>
                </w:tcPr>
                <w:p w:rsidR="00CA35DC" w:rsidRPr="003E54C4" w:rsidRDefault="009233DF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  <w:vAlign w:val="center"/>
                </w:tcPr>
                <w:p w:rsidR="00CA35DC" w:rsidRDefault="009233DF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Positive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CA35DC" w:rsidRDefault="005A10AC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The unique ID of the player related to the event</w:t>
                  </w:r>
                </w:p>
              </w:tc>
            </w:tr>
            <w:tr w:rsidR="001516C6" w:rsidRPr="003E54C4" w:rsidTr="000626B3">
              <w:tc>
                <w:tcPr>
                  <w:tcW w:w="2155" w:type="dxa"/>
                  <w:vAlign w:val="center"/>
                </w:tcPr>
                <w:p w:rsidR="001516C6" w:rsidRDefault="00CA35DC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outcome</w:t>
                  </w:r>
                </w:p>
              </w:tc>
              <w:tc>
                <w:tcPr>
                  <w:tcW w:w="972" w:type="dxa"/>
                  <w:vAlign w:val="center"/>
                </w:tcPr>
                <w:p w:rsidR="001516C6" w:rsidRPr="003E54C4" w:rsidRDefault="005A10AC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0 or 1</w:t>
                  </w:r>
                </w:p>
              </w:tc>
              <w:tc>
                <w:tcPr>
                  <w:tcW w:w="1400" w:type="dxa"/>
                  <w:vAlign w:val="center"/>
                </w:tcPr>
                <w:p w:rsidR="001516C6" w:rsidRPr="003E54C4" w:rsidRDefault="005A10AC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Boolean</w:t>
                  </w:r>
                </w:p>
              </w:tc>
              <w:tc>
                <w:tcPr>
                  <w:tcW w:w="3025" w:type="dxa"/>
                  <w:vAlign w:val="center"/>
                </w:tcPr>
                <w:p w:rsidR="001516C6" w:rsidRPr="003E54C4" w:rsidRDefault="005A10AC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Boolean operator – see full list of definitions in appendix 7 in the appendices document</w:t>
                  </w:r>
                </w:p>
              </w:tc>
            </w:tr>
            <w:tr w:rsidR="00CA35DC" w:rsidRPr="003E54C4" w:rsidTr="000626B3">
              <w:tc>
                <w:tcPr>
                  <w:tcW w:w="2155" w:type="dxa"/>
                  <w:vAlign w:val="center"/>
                </w:tcPr>
                <w:p w:rsidR="00CA35DC" w:rsidRDefault="00CA35DC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assist</w:t>
                  </w:r>
                </w:p>
              </w:tc>
              <w:tc>
                <w:tcPr>
                  <w:tcW w:w="972" w:type="dxa"/>
                  <w:vAlign w:val="center"/>
                </w:tcPr>
                <w:p w:rsidR="00CA35DC" w:rsidRPr="003E54C4" w:rsidRDefault="00E451B0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1</w:t>
                  </w:r>
                </w:p>
              </w:tc>
              <w:tc>
                <w:tcPr>
                  <w:tcW w:w="1400" w:type="dxa"/>
                  <w:vAlign w:val="center"/>
                </w:tcPr>
                <w:p w:rsidR="00CA35DC" w:rsidRDefault="009233DF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Positive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CA35DC" w:rsidRPr="005A10AC" w:rsidRDefault="005A10AC" w:rsidP="000626B3">
                  <w:pPr>
                    <w:pStyle w:val="Default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5A10AC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Will only appear on an event if this event led directly to a goal </w:t>
                  </w:r>
                </w:p>
              </w:tc>
            </w:tr>
            <w:tr w:rsidR="00CA35DC" w:rsidRPr="003E54C4" w:rsidTr="000626B3">
              <w:tc>
                <w:tcPr>
                  <w:tcW w:w="2155" w:type="dxa"/>
                  <w:vAlign w:val="center"/>
                </w:tcPr>
                <w:p w:rsidR="00CA35DC" w:rsidRDefault="00CA35DC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keypass</w:t>
                  </w:r>
                </w:p>
              </w:tc>
              <w:tc>
                <w:tcPr>
                  <w:tcW w:w="972" w:type="dxa"/>
                  <w:vAlign w:val="center"/>
                </w:tcPr>
                <w:p w:rsidR="00CA35DC" w:rsidRPr="003E54C4" w:rsidRDefault="00E451B0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1</w:t>
                  </w:r>
                </w:p>
              </w:tc>
              <w:tc>
                <w:tcPr>
                  <w:tcW w:w="1400" w:type="dxa"/>
                  <w:vAlign w:val="center"/>
                </w:tcPr>
                <w:p w:rsidR="00CA35DC" w:rsidRDefault="009233DF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Positive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CA35DC" w:rsidRPr="005A10AC" w:rsidRDefault="005A10AC" w:rsidP="0036230F">
                  <w:pPr>
                    <w:pStyle w:val="Default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5A10AC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Will only appear on an event if this event led directly to a shot off target, blocked or saved </w:t>
                  </w:r>
                </w:p>
              </w:tc>
            </w:tr>
          </w:tbl>
          <w:p w:rsidR="001516C6" w:rsidRDefault="001516C6" w:rsidP="001516C6">
            <w:pPr>
              <w:rPr>
                <w:i/>
                <w:sz w:val="16"/>
              </w:rPr>
            </w:pPr>
          </w:p>
          <w:p w:rsidR="008F01C1" w:rsidRDefault="008F01C1" w:rsidP="001516C6">
            <w:pPr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  <w:r w:rsidRPr="009233DF">
              <w:rPr>
                <w:i/>
                <w:sz w:val="16"/>
              </w:rPr>
              <w:t>ontinued</w:t>
            </w:r>
            <w:r>
              <w:rPr>
                <w:i/>
                <w:sz w:val="16"/>
              </w:rPr>
              <w:t xml:space="preserve"> overleaf…</w:t>
            </w:r>
          </w:p>
          <w:p w:rsidR="008F01C1" w:rsidRPr="00C563BA" w:rsidRDefault="008F01C1" w:rsidP="001516C6">
            <w:pPr>
              <w:rPr>
                <w:i/>
                <w:sz w:val="16"/>
              </w:rPr>
            </w:pPr>
          </w:p>
        </w:tc>
      </w:tr>
    </w:tbl>
    <w:p w:rsidR="009233DF" w:rsidRDefault="009827C7">
      <w:pPr>
        <w:spacing w:before="0" w:after="100"/>
        <w:ind w:left="907" w:hanging="567"/>
      </w:pPr>
      <w:r>
        <w:br w:type="page"/>
      </w: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085"/>
        <w:gridCol w:w="3119"/>
        <w:gridCol w:w="7796"/>
      </w:tblGrid>
      <w:tr w:rsidR="009233DF" w:rsidRPr="003E54C4" w:rsidTr="008C59B0">
        <w:tc>
          <w:tcPr>
            <w:tcW w:w="3085" w:type="dxa"/>
            <w:shd w:val="clear" w:color="auto" w:fill="0081B3" w:themeFill="accent1" w:themeFillShade="BF"/>
          </w:tcPr>
          <w:p w:rsidR="009233DF" w:rsidRPr="003E54C4" w:rsidRDefault="009233DF" w:rsidP="008C59B0">
            <w:pPr>
              <w:rPr>
                <w:b/>
                <w:color w:val="FFFFFF" w:themeColor="background1"/>
                <w:sz w:val="18"/>
              </w:rPr>
            </w:pPr>
            <w:r w:rsidRPr="003E54C4">
              <w:rPr>
                <w:b/>
                <w:color w:val="FFFFFF" w:themeColor="background1"/>
                <w:sz w:val="18"/>
              </w:rPr>
              <w:lastRenderedPageBreak/>
              <w:t>ELEMENT NAME</w:t>
            </w:r>
          </w:p>
        </w:tc>
        <w:tc>
          <w:tcPr>
            <w:tcW w:w="3119" w:type="dxa"/>
            <w:shd w:val="clear" w:color="auto" w:fill="0081B3" w:themeFill="accent1" w:themeFillShade="BF"/>
          </w:tcPr>
          <w:p w:rsidR="009233DF" w:rsidRPr="00C563BA" w:rsidRDefault="009233DF" w:rsidP="008C59B0">
            <w:pPr>
              <w:rPr>
                <w:b/>
                <w:color w:val="009FD7" w:themeColor="accent3" w:themeShade="80"/>
                <w:sz w:val="18"/>
              </w:rPr>
            </w:pPr>
            <w:r w:rsidRPr="00C563BA">
              <w:rPr>
                <w:b/>
                <w:color w:val="FFFFFF" w:themeColor="background1"/>
                <w:sz w:val="18"/>
              </w:rPr>
              <w:t>NESTING STRUCTURE (child of)</w:t>
            </w:r>
          </w:p>
        </w:tc>
        <w:tc>
          <w:tcPr>
            <w:tcW w:w="7796" w:type="dxa"/>
            <w:shd w:val="clear" w:color="auto" w:fill="0081B3" w:themeFill="accent1" w:themeFillShade="BF"/>
          </w:tcPr>
          <w:p w:rsidR="009233DF" w:rsidRPr="003E54C4" w:rsidRDefault="009233DF" w:rsidP="008C59B0">
            <w:pPr>
              <w:rPr>
                <w:b/>
                <w:color w:val="FFFFFF" w:themeColor="background1"/>
                <w:sz w:val="18"/>
              </w:rPr>
            </w:pPr>
            <w:r w:rsidRPr="003E54C4">
              <w:rPr>
                <w:b/>
                <w:color w:val="FFFFFF" w:themeColor="background1"/>
                <w:sz w:val="18"/>
              </w:rPr>
              <w:t>ELEMENT DESCRIPTION AND ATTRIBUTE DETAILS</w:t>
            </w:r>
          </w:p>
        </w:tc>
      </w:tr>
      <w:tr w:rsidR="009233DF" w:rsidRPr="003E54C4" w:rsidTr="0036230F">
        <w:trPr>
          <w:trHeight w:val="4511"/>
        </w:trPr>
        <w:tc>
          <w:tcPr>
            <w:tcW w:w="3085" w:type="dxa"/>
            <w:shd w:val="clear" w:color="auto" w:fill="auto"/>
          </w:tcPr>
          <w:p w:rsidR="009233DF" w:rsidRDefault="009233DF" w:rsidP="008C59B0">
            <w:pPr>
              <w:rPr>
                <w:b/>
                <w:color w:val="FFFFFF" w:themeColor="background1"/>
                <w:sz w:val="18"/>
              </w:rPr>
            </w:pPr>
          </w:p>
          <w:p w:rsidR="009233DF" w:rsidRPr="003E54C4" w:rsidRDefault="009233DF" w:rsidP="009233DF">
            <w:pPr>
              <w:rPr>
                <w:rFonts w:ascii="Courier New" w:hAnsi="Courier New" w:cs="Courier New"/>
                <w:color w:val="0000FF"/>
                <w:sz w:val="16"/>
                <w:szCs w:val="20"/>
              </w:rPr>
            </w:pPr>
            <w:r w:rsidRPr="003E54C4">
              <w:rPr>
                <w:rFonts w:ascii="Courier New" w:hAnsi="Courier New" w:cs="Courier New"/>
                <w:color w:val="0000FF"/>
                <w:sz w:val="16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</w:rPr>
              <w:t>Event</w:t>
            </w:r>
            <w:r w:rsidRPr="003E54C4">
              <w:rPr>
                <w:rFonts w:ascii="Courier New" w:hAnsi="Courier New" w:cs="Courier New"/>
                <w:color w:val="0000FF"/>
                <w:sz w:val="16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</w:rPr>
              <w:t xml:space="preserve"> </w:t>
            </w:r>
            <w:r w:rsidRPr="009233DF">
              <w:rPr>
                <w:i/>
                <w:sz w:val="16"/>
              </w:rPr>
              <w:t>continued</w:t>
            </w:r>
          </w:p>
          <w:p w:rsidR="009233DF" w:rsidRPr="003E54C4" w:rsidRDefault="009233DF" w:rsidP="008C59B0">
            <w:pPr>
              <w:rPr>
                <w:b/>
                <w:color w:val="FFFFFF" w:themeColor="background1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:rsidR="009233DF" w:rsidRDefault="009233DF" w:rsidP="008C59B0">
            <w:pPr>
              <w:rPr>
                <w:b/>
                <w:color w:val="FFFFFF" w:themeColor="background1"/>
                <w:sz w:val="18"/>
              </w:rPr>
            </w:pPr>
          </w:p>
          <w:p w:rsidR="009233DF" w:rsidRPr="00C563BA" w:rsidRDefault="009233DF" w:rsidP="008C59B0">
            <w:pPr>
              <w:rPr>
                <w:b/>
                <w:color w:val="FFFFFF" w:themeColor="background1"/>
                <w:sz w:val="18"/>
              </w:rPr>
            </w:pPr>
            <w:r w:rsidRPr="00C563BA">
              <w:rPr>
                <w:rFonts w:ascii="Courier New" w:hAnsi="Courier New" w:cs="Courier New"/>
                <w:color w:val="009FD7" w:themeColor="accent3" w:themeShade="80"/>
                <w:sz w:val="16"/>
                <w:szCs w:val="20"/>
              </w:rPr>
              <w:t>&lt;</w:t>
            </w:r>
            <w:r>
              <w:rPr>
                <w:rFonts w:ascii="Courier New" w:hAnsi="Courier New" w:cs="Courier New"/>
                <w:color w:val="009FD7" w:themeColor="accent3" w:themeShade="80"/>
                <w:sz w:val="16"/>
                <w:szCs w:val="20"/>
              </w:rPr>
              <w:t>Game</w:t>
            </w:r>
            <w:r w:rsidRPr="00C563BA">
              <w:rPr>
                <w:rFonts w:ascii="Courier New" w:hAnsi="Courier New" w:cs="Courier New"/>
                <w:color w:val="009FD7" w:themeColor="accent3" w:themeShade="80"/>
                <w:sz w:val="16"/>
                <w:szCs w:val="20"/>
              </w:rPr>
              <w:t>&gt;</w:t>
            </w:r>
          </w:p>
        </w:tc>
        <w:tc>
          <w:tcPr>
            <w:tcW w:w="7796" w:type="dxa"/>
            <w:shd w:val="clear" w:color="auto" w:fill="auto"/>
          </w:tcPr>
          <w:p w:rsidR="009233DF" w:rsidRDefault="009233DF" w:rsidP="008C59B0">
            <w:pPr>
              <w:rPr>
                <w:b/>
                <w:color w:val="FFFFFF" w:themeColor="background1"/>
                <w:sz w:val="18"/>
              </w:rPr>
            </w:pPr>
          </w:p>
          <w:p w:rsidR="009233DF" w:rsidRDefault="009233DF" w:rsidP="008C59B0">
            <w:pPr>
              <w:rPr>
                <w:i/>
                <w:sz w:val="16"/>
              </w:rPr>
            </w:pPr>
            <w:r w:rsidRPr="009233DF">
              <w:rPr>
                <w:i/>
                <w:sz w:val="16"/>
              </w:rPr>
              <w:t>&lt;Event&gt; continued</w:t>
            </w:r>
            <w:r>
              <w:rPr>
                <w:i/>
                <w:sz w:val="16"/>
              </w:rPr>
              <w:t>…</w:t>
            </w:r>
          </w:p>
          <w:p w:rsidR="009233DF" w:rsidRPr="009233DF" w:rsidRDefault="009233DF" w:rsidP="008C59B0">
            <w:pPr>
              <w:rPr>
                <w:i/>
                <w:sz w:val="16"/>
              </w:rPr>
            </w:pPr>
          </w:p>
          <w:tbl>
            <w:tblPr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2155"/>
              <w:gridCol w:w="972"/>
              <w:gridCol w:w="1400"/>
              <w:gridCol w:w="3025"/>
            </w:tblGrid>
            <w:tr w:rsidR="009233DF" w:rsidRPr="003E54C4" w:rsidTr="008C59B0">
              <w:tc>
                <w:tcPr>
                  <w:tcW w:w="2155" w:type="dxa"/>
                  <w:shd w:val="clear" w:color="auto" w:fill="C8F0FF" w:themeFill="accent1" w:themeFillTint="33"/>
                </w:tcPr>
                <w:p w:rsidR="009233DF" w:rsidRPr="003E54C4" w:rsidRDefault="009233DF" w:rsidP="008C59B0">
                  <w:pPr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NAME</w:t>
                  </w:r>
                </w:p>
              </w:tc>
              <w:tc>
                <w:tcPr>
                  <w:tcW w:w="972" w:type="dxa"/>
                  <w:shd w:val="clear" w:color="auto" w:fill="C8F0FF" w:themeFill="accent1" w:themeFillTint="33"/>
                </w:tcPr>
                <w:p w:rsidR="009233DF" w:rsidRPr="003E54C4" w:rsidRDefault="009233DF" w:rsidP="008C59B0">
                  <w:pPr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VALUE(S)</w:t>
                  </w:r>
                </w:p>
              </w:tc>
              <w:tc>
                <w:tcPr>
                  <w:tcW w:w="1400" w:type="dxa"/>
                  <w:shd w:val="clear" w:color="auto" w:fill="C8F0FF" w:themeFill="accent1" w:themeFillTint="33"/>
                </w:tcPr>
                <w:p w:rsidR="009233DF" w:rsidRPr="003E54C4" w:rsidRDefault="009233DF" w:rsidP="008C59B0">
                  <w:pPr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DATA TYPE</w:t>
                  </w:r>
                </w:p>
              </w:tc>
              <w:tc>
                <w:tcPr>
                  <w:tcW w:w="3025" w:type="dxa"/>
                  <w:shd w:val="clear" w:color="auto" w:fill="C8F0FF" w:themeFill="accent1" w:themeFillTint="33"/>
                  <w:vAlign w:val="center"/>
                </w:tcPr>
                <w:p w:rsidR="009233DF" w:rsidRPr="003E54C4" w:rsidRDefault="009233DF" w:rsidP="008C59B0">
                  <w:pPr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DETAILS</w:t>
                  </w:r>
                </w:p>
              </w:tc>
            </w:tr>
            <w:tr w:rsidR="009233DF" w:rsidRPr="005A10AC" w:rsidTr="000626B3">
              <w:tc>
                <w:tcPr>
                  <w:tcW w:w="2155" w:type="dxa"/>
                  <w:vAlign w:val="center"/>
                </w:tcPr>
                <w:p w:rsidR="009233DF" w:rsidRDefault="009233DF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972" w:type="dxa"/>
                  <w:vAlign w:val="center"/>
                </w:tcPr>
                <w:p w:rsidR="009233DF" w:rsidRPr="003E54C4" w:rsidRDefault="009233DF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0 - 100</w:t>
                  </w:r>
                </w:p>
              </w:tc>
              <w:tc>
                <w:tcPr>
                  <w:tcW w:w="1400" w:type="dxa"/>
                  <w:vAlign w:val="center"/>
                </w:tcPr>
                <w:p w:rsidR="009233DF" w:rsidRPr="003E54C4" w:rsidRDefault="009233DF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Non-negative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9233DF" w:rsidRPr="005A10AC" w:rsidRDefault="009233DF" w:rsidP="000626B3">
                  <w:pPr>
                    <w:pStyle w:val="Default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5A10AC">
                    <w:rPr>
                      <w:rFonts w:cstheme="minorBidi"/>
                      <w:color w:val="4E4E4E"/>
                      <w:sz w:val="16"/>
                      <w:szCs w:val="22"/>
                    </w:rPr>
                    <w:t>This is the length of the pitch where 0 is always the defensive goal line and 100 is the attacking goal line. This is true for both teams in both halves. All coordinates are always display</w:t>
                  </w:r>
                  <w:r>
                    <w:rPr>
                      <w:rFonts w:cstheme="minorBidi"/>
                      <w:color w:val="4E4E4E"/>
                      <w:sz w:val="16"/>
                      <w:szCs w:val="22"/>
                    </w:rPr>
                    <w:t>ed</w:t>
                  </w:r>
                  <w:r w:rsidRPr="005A10AC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 as if both teams are playing left to right. See Appendix 10</w:t>
                  </w:r>
                </w:p>
              </w:tc>
            </w:tr>
            <w:tr w:rsidR="009233DF" w:rsidRPr="005A10AC" w:rsidTr="000626B3">
              <w:tc>
                <w:tcPr>
                  <w:tcW w:w="2155" w:type="dxa"/>
                  <w:vAlign w:val="center"/>
                </w:tcPr>
                <w:p w:rsidR="009233DF" w:rsidRDefault="009233DF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y</w:t>
                  </w:r>
                </w:p>
              </w:tc>
              <w:tc>
                <w:tcPr>
                  <w:tcW w:w="972" w:type="dxa"/>
                  <w:vAlign w:val="center"/>
                </w:tcPr>
                <w:p w:rsidR="009233DF" w:rsidRPr="003E54C4" w:rsidRDefault="009233DF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0 - 100</w:t>
                  </w:r>
                </w:p>
              </w:tc>
              <w:tc>
                <w:tcPr>
                  <w:tcW w:w="1400" w:type="dxa"/>
                  <w:vAlign w:val="center"/>
                </w:tcPr>
                <w:p w:rsidR="009233DF" w:rsidRPr="003E54C4" w:rsidRDefault="009233DF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Non-negative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9233DF" w:rsidRPr="005A10AC" w:rsidRDefault="009233DF" w:rsidP="000626B3">
                  <w:pPr>
                    <w:pStyle w:val="Default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5A10AC">
                    <w:rPr>
                      <w:rFonts w:cstheme="minorBidi"/>
                      <w:color w:val="4E4E4E"/>
                      <w:sz w:val="16"/>
                      <w:szCs w:val="22"/>
                    </w:rPr>
                    <w:t>This is the width of the pitch where the right hand touch line (nearest the TV camera) is 0 and the left hand touch line (furthest away) is 100. See Appendix 10</w:t>
                  </w:r>
                </w:p>
              </w:tc>
            </w:tr>
            <w:tr w:rsidR="009233DF" w:rsidRPr="00CE17A8" w:rsidTr="000626B3">
              <w:tc>
                <w:tcPr>
                  <w:tcW w:w="2155" w:type="dxa"/>
                  <w:vAlign w:val="center"/>
                </w:tcPr>
                <w:p w:rsidR="009233DF" w:rsidRDefault="009233DF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timestamp</w:t>
                  </w:r>
                </w:p>
              </w:tc>
              <w:tc>
                <w:tcPr>
                  <w:tcW w:w="972" w:type="dxa"/>
                  <w:vAlign w:val="center"/>
                </w:tcPr>
                <w:p w:rsidR="009233DF" w:rsidRPr="003E54C4" w:rsidRDefault="009233DF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  <w:vAlign w:val="center"/>
                </w:tcPr>
                <w:p w:rsidR="009233DF" w:rsidRPr="003E54C4" w:rsidRDefault="009233DF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Date-time</w:t>
                  </w:r>
                </w:p>
              </w:tc>
              <w:tc>
                <w:tcPr>
                  <w:tcW w:w="3025" w:type="dxa"/>
                  <w:vAlign w:val="center"/>
                </w:tcPr>
                <w:p w:rsidR="009233DF" w:rsidRPr="00CE17A8" w:rsidRDefault="009233DF" w:rsidP="000626B3">
                  <w:pPr>
                    <w:pStyle w:val="Default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5A10AC">
                    <w:rPr>
                      <w:rFonts w:cstheme="minorBidi"/>
                      <w:color w:val="4E4E4E"/>
                      <w:sz w:val="16"/>
                      <w:szCs w:val="22"/>
                    </w:rPr>
                    <w:t>The UK time / date at which this event was initially entered into Opta’s database</w:t>
                  </w:r>
                </w:p>
              </w:tc>
            </w:tr>
            <w:tr w:rsidR="009233DF" w:rsidRPr="00CE17A8" w:rsidTr="000626B3">
              <w:tc>
                <w:tcPr>
                  <w:tcW w:w="2155" w:type="dxa"/>
                  <w:vAlign w:val="center"/>
                </w:tcPr>
                <w:p w:rsidR="009233DF" w:rsidRDefault="009233DF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last_modified</w:t>
                  </w:r>
                  <w:proofErr w:type="spellEnd"/>
                </w:p>
              </w:tc>
              <w:tc>
                <w:tcPr>
                  <w:tcW w:w="972" w:type="dxa"/>
                  <w:vAlign w:val="center"/>
                </w:tcPr>
                <w:p w:rsidR="009233DF" w:rsidRPr="003E54C4" w:rsidRDefault="009233DF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  <w:vAlign w:val="center"/>
                </w:tcPr>
                <w:p w:rsidR="009233DF" w:rsidRPr="003E54C4" w:rsidRDefault="009233DF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Date-time</w:t>
                  </w:r>
                </w:p>
              </w:tc>
              <w:tc>
                <w:tcPr>
                  <w:tcW w:w="3025" w:type="dxa"/>
                  <w:vAlign w:val="center"/>
                </w:tcPr>
                <w:p w:rsidR="009233DF" w:rsidRPr="00CE17A8" w:rsidRDefault="009233DF" w:rsidP="000626B3">
                  <w:pPr>
                    <w:pStyle w:val="Default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5A10AC">
                    <w:rPr>
                      <w:rFonts w:cstheme="minorBidi"/>
                      <w:color w:val="4E4E4E"/>
                      <w:sz w:val="16"/>
                      <w:szCs w:val="22"/>
                    </w:rPr>
                    <w:t>The UK time / date at which this event was last modified by Opta’s analysts</w:t>
                  </w:r>
                </w:p>
              </w:tc>
            </w:tr>
          </w:tbl>
          <w:p w:rsidR="009233DF" w:rsidRPr="003E54C4" w:rsidRDefault="009233DF" w:rsidP="008C59B0">
            <w:pPr>
              <w:rPr>
                <w:b/>
                <w:color w:val="FFFFFF" w:themeColor="background1"/>
                <w:sz w:val="18"/>
              </w:rPr>
            </w:pPr>
          </w:p>
        </w:tc>
      </w:tr>
      <w:tr w:rsidR="009233DF" w:rsidRPr="003E54C4" w:rsidTr="0036230F">
        <w:trPr>
          <w:trHeight w:val="2972"/>
        </w:trPr>
        <w:tc>
          <w:tcPr>
            <w:tcW w:w="3085" w:type="dxa"/>
            <w:shd w:val="clear" w:color="auto" w:fill="auto"/>
          </w:tcPr>
          <w:p w:rsidR="009233DF" w:rsidRDefault="009233DF" w:rsidP="008C59B0">
            <w:pPr>
              <w:rPr>
                <w:rFonts w:ascii="Courier New" w:hAnsi="Courier New" w:cs="Courier New"/>
                <w:color w:val="0000FF"/>
                <w:sz w:val="16"/>
                <w:szCs w:val="20"/>
              </w:rPr>
            </w:pPr>
          </w:p>
          <w:p w:rsidR="009233DF" w:rsidRPr="009233DF" w:rsidRDefault="009233DF" w:rsidP="008C59B0">
            <w:pPr>
              <w:rPr>
                <w:rFonts w:ascii="Courier New" w:hAnsi="Courier New" w:cs="Courier New"/>
                <w:color w:val="009FD7" w:themeColor="accent3" w:themeShade="80"/>
                <w:sz w:val="16"/>
                <w:szCs w:val="20"/>
              </w:rPr>
            </w:pPr>
            <w:r w:rsidRPr="009233DF">
              <w:rPr>
                <w:rFonts w:ascii="Courier New" w:hAnsi="Courier New" w:cs="Courier New"/>
                <w:color w:val="0000FF"/>
                <w:sz w:val="16"/>
                <w:szCs w:val="20"/>
              </w:rPr>
              <w:t>&lt;Q&gt;</w:t>
            </w:r>
          </w:p>
        </w:tc>
        <w:tc>
          <w:tcPr>
            <w:tcW w:w="3119" w:type="dxa"/>
            <w:shd w:val="clear" w:color="auto" w:fill="auto"/>
          </w:tcPr>
          <w:p w:rsidR="009233DF" w:rsidRDefault="009233DF" w:rsidP="008C59B0">
            <w:pPr>
              <w:rPr>
                <w:rFonts w:ascii="Courier New" w:hAnsi="Courier New" w:cs="Courier New"/>
                <w:color w:val="009FD7" w:themeColor="accent3" w:themeShade="80"/>
                <w:sz w:val="16"/>
                <w:szCs w:val="20"/>
              </w:rPr>
            </w:pPr>
          </w:p>
          <w:p w:rsidR="009233DF" w:rsidRPr="009233DF" w:rsidRDefault="009233DF" w:rsidP="008C59B0">
            <w:pPr>
              <w:rPr>
                <w:rFonts w:ascii="Courier New" w:hAnsi="Courier New" w:cs="Courier New"/>
                <w:color w:val="009FD7" w:themeColor="accent3" w:themeShade="80"/>
                <w:sz w:val="16"/>
                <w:szCs w:val="20"/>
              </w:rPr>
            </w:pPr>
            <w:r w:rsidRPr="009233DF">
              <w:rPr>
                <w:rFonts w:ascii="Courier New" w:hAnsi="Courier New" w:cs="Courier New"/>
                <w:color w:val="009FD7" w:themeColor="accent3" w:themeShade="80"/>
                <w:sz w:val="16"/>
                <w:szCs w:val="20"/>
              </w:rPr>
              <w:t>&lt;Event&gt;</w:t>
            </w:r>
          </w:p>
        </w:tc>
        <w:tc>
          <w:tcPr>
            <w:tcW w:w="7796" w:type="dxa"/>
            <w:shd w:val="clear" w:color="auto" w:fill="auto"/>
          </w:tcPr>
          <w:p w:rsidR="009233DF" w:rsidRDefault="009233DF" w:rsidP="008C59B0">
            <w:pPr>
              <w:rPr>
                <w:b/>
                <w:color w:val="FFFFFF" w:themeColor="background1"/>
                <w:sz w:val="18"/>
              </w:rPr>
            </w:pPr>
          </w:p>
          <w:p w:rsidR="009233DF" w:rsidRDefault="009233DF" w:rsidP="008C59B0">
            <w:pPr>
              <w:rPr>
                <w:i/>
                <w:sz w:val="16"/>
              </w:rPr>
            </w:pPr>
            <w:r>
              <w:rPr>
                <w:i/>
                <w:sz w:val="16"/>
              </w:rPr>
              <w:t>The set of qualification attributes that explain and add depth to the events</w:t>
            </w:r>
          </w:p>
          <w:p w:rsidR="009233DF" w:rsidRDefault="009233DF" w:rsidP="008C59B0">
            <w:pPr>
              <w:rPr>
                <w:i/>
                <w:sz w:val="16"/>
              </w:rPr>
            </w:pPr>
          </w:p>
          <w:tbl>
            <w:tblPr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2155"/>
              <w:gridCol w:w="972"/>
              <w:gridCol w:w="1400"/>
              <w:gridCol w:w="3025"/>
            </w:tblGrid>
            <w:tr w:rsidR="009233DF" w:rsidRPr="003E54C4" w:rsidTr="008C59B0">
              <w:tc>
                <w:tcPr>
                  <w:tcW w:w="2155" w:type="dxa"/>
                  <w:shd w:val="clear" w:color="auto" w:fill="C8F0FF" w:themeFill="accent1" w:themeFillTint="33"/>
                </w:tcPr>
                <w:p w:rsidR="009233DF" w:rsidRPr="003E54C4" w:rsidRDefault="009233DF" w:rsidP="008C59B0">
                  <w:pPr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NAME</w:t>
                  </w:r>
                </w:p>
              </w:tc>
              <w:tc>
                <w:tcPr>
                  <w:tcW w:w="972" w:type="dxa"/>
                  <w:shd w:val="clear" w:color="auto" w:fill="C8F0FF" w:themeFill="accent1" w:themeFillTint="33"/>
                </w:tcPr>
                <w:p w:rsidR="009233DF" w:rsidRPr="003E54C4" w:rsidRDefault="009233DF" w:rsidP="008C59B0">
                  <w:pPr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VALUE(S)</w:t>
                  </w:r>
                </w:p>
              </w:tc>
              <w:tc>
                <w:tcPr>
                  <w:tcW w:w="1400" w:type="dxa"/>
                  <w:shd w:val="clear" w:color="auto" w:fill="C8F0FF" w:themeFill="accent1" w:themeFillTint="33"/>
                </w:tcPr>
                <w:p w:rsidR="009233DF" w:rsidRPr="003E54C4" w:rsidRDefault="009233DF" w:rsidP="008C59B0">
                  <w:pPr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DATA TYPE</w:t>
                  </w:r>
                </w:p>
              </w:tc>
              <w:tc>
                <w:tcPr>
                  <w:tcW w:w="3025" w:type="dxa"/>
                  <w:shd w:val="clear" w:color="auto" w:fill="C8F0FF" w:themeFill="accent1" w:themeFillTint="33"/>
                  <w:vAlign w:val="center"/>
                </w:tcPr>
                <w:p w:rsidR="009233DF" w:rsidRPr="003E54C4" w:rsidRDefault="009233DF" w:rsidP="008C59B0">
                  <w:pPr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DETAILS</w:t>
                  </w:r>
                </w:p>
              </w:tc>
            </w:tr>
            <w:tr w:rsidR="009233DF" w:rsidRPr="005A10AC" w:rsidTr="000626B3">
              <w:tc>
                <w:tcPr>
                  <w:tcW w:w="2155" w:type="dxa"/>
                  <w:vAlign w:val="center"/>
                </w:tcPr>
                <w:p w:rsidR="009233DF" w:rsidRDefault="009233DF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id</w:t>
                  </w:r>
                </w:p>
              </w:tc>
              <w:tc>
                <w:tcPr>
                  <w:tcW w:w="972" w:type="dxa"/>
                  <w:vAlign w:val="center"/>
                </w:tcPr>
                <w:p w:rsidR="009233DF" w:rsidRPr="003E54C4" w:rsidRDefault="009233DF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  <w:vAlign w:val="center"/>
                </w:tcPr>
                <w:p w:rsidR="009233DF" w:rsidRPr="003E54C4" w:rsidRDefault="00A51BD0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Positive</w:t>
                  </w:r>
                  <w:r w:rsidR="009233DF">
                    <w:rPr>
                      <w:sz w:val="16"/>
                    </w:rPr>
                    <w:t xml:space="preserve">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9233DF" w:rsidRPr="00A51BD0" w:rsidRDefault="00A51BD0" w:rsidP="000626B3">
                  <w:pPr>
                    <w:pStyle w:val="Default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A51BD0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The unique </w:t>
                  </w:r>
                  <w:r w:rsidR="00EE2DC5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ID </w:t>
                  </w:r>
                  <w:r w:rsidRPr="00A51BD0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of this qualifier within Opta’s entire database of all events and games </w:t>
                  </w:r>
                </w:p>
              </w:tc>
            </w:tr>
            <w:tr w:rsidR="009233DF" w:rsidRPr="005A10AC" w:rsidTr="000626B3">
              <w:tc>
                <w:tcPr>
                  <w:tcW w:w="2155" w:type="dxa"/>
                  <w:vAlign w:val="center"/>
                </w:tcPr>
                <w:p w:rsidR="009233DF" w:rsidRDefault="009233DF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qualifier_id</w:t>
                  </w:r>
                  <w:proofErr w:type="spellEnd"/>
                </w:p>
              </w:tc>
              <w:tc>
                <w:tcPr>
                  <w:tcW w:w="972" w:type="dxa"/>
                  <w:vAlign w:val="center"/>
                </w:tcPr>
                <w:p w:rsidR="009233DF" w:rsidRPr="003E54C4" w:rsidRDefault="009233DF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  <w:vAlign w:val="center"/>
                </w:tcPr>
                <w:p w:rsidR="009233DF" w:rsidRPr="003E54C4" w:rsidRDefault="00A51BD0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Positive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A51BD0" w:rsidRPr="00A51BD0" w:rsidRDefault="00A51BD0" w:rsidP="000626B3">
                  <w:pPr>
                    <w:pStyle w:val="Default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A51BD0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ID for the type of qualifier. </w:t>
                  </w:r>
                </w:p>
                <w:p w:rsidR="009233DF" w:rsidRPr="005A10AC" w:rsidRDefault="00A51BD0" w:rsidP="000626B3">
                  <w:pPr>
                    <w:pStyle w:val="Default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A51BD0">
                    <w:rPr>
                      <w:rFonts w:cstheme="minorBidi"/>
                      <w:color w:val="4E4E4E"/>
                      <w:sz w:val="16"/>
                      <w:szCs w:val="22"/>
                    </w:rPr>
                    <w:t>See appendix 2 in the appendices document</w:t>
                  </w:r>
                </w:p>
              </w:tc>
            </w:tr>
            <w:tr w:rsidR="009233DF" w:rsidRPr="00CE17A8" w:rsidTr="000626B3">
              <w:tc>
                <w:tcPr>
                  <w:tcW w:w="2155" w:type="dxa"/>
                  <w:vAlign w:val="center"/>
                </w:tcPr>
                <w:p w:rsidR="009233DF" w:rsidRDefault="009233DF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value</w:t>
                  </w:r>
                </w:p>
              </w:tc>
              <w:tc>
                <w:tcPr>
                  <w:tcW w:w="972" w:type="dxa"/>
                  <w:vAlign w:val="center"/>
                </w:tcPr>
                <w:p w:rsidR="009233DF" w:rsidRPr="003E54C4" w:rsidRDefault="009233DF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  <w:vAlign w:val="center"/>
                </w:tcPr>
                <w:p w:rsidR="009233DF" w:rsidRPr="003E54C4" w:rsidRDefault="00A51BD0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Non-negative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9233DF" w:rsidRPr="00A51BD0" w:rsidRDefault="00A51BD0" w:rsidP="000626B3">
                  <w:pPr>
                    <w:pStyle w:val="Default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A51BD0">
                    <w:rPr>
                      <w:rFonts w:cstheme="minorBidi"/>
                      <w:color w:val="4E4E4E"/>
                      <w:sz w:val="16"/>
                      <w:szCs w:val="22"/>
                    </w:rPr>
                    <w:t>Value of the qualifier. See appendix 2 in the appendices document</w:t>
                  </w:r>
                </w:p>
              </w:tc>
            </w:tr>
          </w:tbl>
          <w:p w:rsidR="009233DF" w:rsidRPr="003E54C4" w:rsidRDefault="009233DF" w:rsidP="008C59B0">
            <w:pPr>
              <w:rPr>
                <w:b/>
                <w:color w:val="FFFFFF" w:themeColor="background1"/>
                <w:sz w:val="18"/>
              </w:rPr>
            </w:pPr>
          </w:p>
        </w:tc>
      </w:tr>
    </w:tbl>
    <w:p w:rsidR="00773219" w:rsidRDefault="00773219" w:rsidP="006A29B5">
      <w:pPr>
        <w:ind w:right="-1"/>
        <w:jc w:val="both"/>
      </w:pPr>
    </w:p>
    <w:sectPr w:rsidR="00773219" w:rsidSect="000626B3">
      <w:pgSz w:w="16838" w:h="11906" w:orient="landscape"/>
      <w:pgMar w:top="1418" w:right="1440" w:bottom="1416" w:left="1440" w:header="708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BCF" w:rsidRDefault="00A46BCF" w:rsidP="00547550">
      <w:r>
        <w:separator/>
      </w:r>
    </w:p>
  </w:endnote>
  <w:endnote w:type="continuationSeparator" w:id="0">
    <w:p w:rsidR="00A46BCF" w:rsidRDefault="00A46BCF" w:rsidP="00547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(none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9B0" w:rsidRDefault="008C59B0">
    <w:pPr>
      <w:pStyle w:val="Footer"/>
    </w:pPr>
    <w:r w:rsidRPr="00757A37">
      <w:rPr>
        <w:noProof/>
        <w:lang w:eastAsia="en-GB"/>
      </w:rPr>
      <w:drawing>
        <wp:anchor distT="0" distB="0" distL="114300" distR="114300" simplePos="0" relativeHeight="251664896" behindDoc="1" locked="1" layoutInCell="1" allowOverlap="1" wp14:anchorId="7FFB0D36" wp14:editId="5D36DEAE">
          <wp:simplePos x="0" y="0"/>
          <wp:positionH relativeFrom="page">
            <wp:posOffset>5631180</wp:posOffset>
          </wp:positionH>
          <wp:positionV relativeFrom="page">
            <wp:posOffset>9843770</wp:posOffset>
          </wp:positionV>
          <wp:extent cx="1411550" cy="238539"/>
          <wp:effectExtent l="1905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1550" cy="2385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57A37">
      <w:rPr>
        <w:noProof/>
        <w:lang w:eastAsia="en-GB"/>
      </w:rPr>
      <w:drawing>
        <wp:anchor distT="0" distB="0" distL="114300" distR="114300" simplePos="0" relativeHeight="251651584" behindDoc="1" locked="1" layoutInCell="1" allowOverlap="1" wp14:anchorId="1D09A20A" wp14:editId="159A1188">
          <wp:simplePos x="0" y="0"/>
          <wp:positionH relativeFrom="page">
            <wp:posOffset>798195</wp:posOffset>
          </wp:positionH>
          <wp:positionV relativeFrom="page">
            <wp:posOffset>9747885</wp:posOffset>
          </wp:positionV>
          <wp:extent cx="1109980" cy="484505"/>
          <wp:effectExtent l="1905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980" cy="484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215" behindDoc="1" locked="1" layoutInCell="1" allowOverlap="1" wp14:anchorId="529F5536" wp14:editId="4594EB68">
              <wp:simplePos x="0" y="0"/>
              <wp:positionH relativeFrom="page">
                <wp:posOffset>0</wp:posOffset>
              </wp:positionH>
              <wp:positionV relativeFrom="page">
                <wp:posOffset>9507220</wp:posOffset>
              </wp:positionV>
              <wp:extent cx="7560310" cy="853440"/>
              <wp:effectExtent l="0" t="1270" r="2540" b="2540"/>
              <wp:wrapNone/>
              <wp:docPr id="1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853440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0;margin-top:748.6pt;width:595.3pt;height:67.2pt;z-index:-2516592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" fillcolor="#00aeef" stroked="f" strokecolor="#f2f2f2 [3041]" strokeweight="3pt">
              <v:shadow color="#005677 [1604]" opacity=".5" offset="1pt"/>
              <w10:wrap anchorx="page" anchory="page"/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83" w:type="dxa"/>
      <w:tblInd w:w="139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94"/>
      <w:gridCol w:w="489"/>
    </w:tblGrid>
    <w:tr w:rsidR="008C59B0" w:rsidTr="000626B3">
      <w:trPr>
        <w:trHeight w:hRule="exact" w:val="465"/>
      </w:trPr>
      <w:tc>
        <w:tcPr>
          <w:tcW w:w="7994" w:type="dxa"/>
          <w:vAlign w:val="bottom"/>
        </w:tcPr>
        <w:p w:rsidR="008C59B0" w:rsidRPr="008B0E49" w:rsidRDefault="00A46BCF" w:rsidP="001E264E">
          <w:pPr>
            <w:pStyle w:val="Footer"/>
          </w:pPr>
          <w:r>
            <w:fldChar w:fldCharType="begin"/>
          </w:r>
          <w:r>
            <w:instrText xml:space="preserve"> STYLEREF  ~DocTitle </w:instrText>
          </w:r>
          <w:r>
            <w:fldChar w:fldCharType="separate"/>
          </w:r>
          <w:r w:rsidR="00C21F81">
            <w:rPr>
              <w:noProof/>
            </w:rPr>
            <w:t>F24: Feed specification document</w:t>
          </w:r>
          <w:r>
            <w:rPr>
              <w:noProof/>
            </w:rPr>
            <w:fldChar w:fldCharType="end"/>
          </w:r>
          <w:r w:rsidR="008C59B0">
            <w:t xml:space="preserve"> | </w:t>
          </w:r>
          <w:r w:rsidR="008C59B0">
            <w:fldChar w:fldCharType="begin"/>
          </w:r>
          <w:r w:rsidR="008C59B0">
            <w:instrText xml:space="preserve"> STYLEREF  ~DocDate </w:instrText>
          </w:r>
          <w:r w:rsidR="008C59B0">
            <w:rPr>
              <w:noProof/>
            </w:rPr>
            <w:fldChar w:fldCharType="end"/>
          </w:r>
        </w:p>
      </w:tc>
      <w:tc>
        <w:tcPr>
          <w:tcW w:w="489" w:type="dxa"/>
          <w:vAlign w:val="bottom"/>
        </w:tcPr>
        <w:p w:rsidR="008C59B0" w:rsidRPr="00730FAC" w:rsidRDefault="008C59B0" w:rsidP="001E264E">
          <w:pPr>
            <w:pStyle w:val="PageNumber"/>
          </w:pPr>
        </w:p>
      </w:tc>
    </w:tr>
  </w:tbl>
  <w:p w:rsidR="008C59B0" w:rsidRPr="00E11852" w:rsidRDefault="008C59B0" w:rsidP="001E264E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704320" behindDoc="1" locked="1" layoutInCell="1" allowOverlap="1" wp14:anchorId="75A73213" wp14:editId="2A38FC96">
              <wp:simplePos x="0" y="0"/>
              <wp:positionH relativeFrom="page">
                <wp:posOffset>1697990</wp:posOffset>
              </wp:positionH>
              <wp:positionV relativeFrom="page">
                <wp:posOffset>10006330</wp:posOffset>
              </wp:positionV>
              <wp:extent cx="5896610" cy="0"/>
              <wp:effectExtent l="21590" t="24130" r="15875" b="23495"/>
              <wp:wrapNone/>
              <wp:docPr id="15" name="AutoShap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9661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AEE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4" o:spid="_x0000_s1026" type="#_x0000_t32" style="position:absolute;margin-left:133.7pt;margin-top:787.9pt;width:464.3pt;height:0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" strokecolor="#00aeef" strokeweight="2.5pt">
              <w10:wrap anchorx="page" anchory="page"/>
              <w10:anchorlock/>
            </v:shape>
          </w:pict>
        </mc:Fallback>
      </mc:AlternateContent>
    </w:r>
    <w:r w:rsidRPr="00480CC3">
      <w:rPr>
        <w:noProof/>
        <w:lang w:eastAsia="en-GB"/>
      </w:rPr>
      <w:drawing>
        <wp:anchor distT="0" distB="0" distL="114300" distR="114300" simplePos="0" relativeHeight="251680256" behindDoc="1" locked="1" layoutInCell="1" allowOverlap="1" wp14:anchorId="673EDFBB" wp14:editId="7219EF95">
          <wp:simplePos x="0" y="0"/>
          <wp:positionH relativeFrom="page">
            <wp:posOffset>523875</wp:posOffset>
          </wp:positionH>
          <wp:positionV relativeFrom="page">
            <wp:posOffset>9928225</wp:posOffset>
          </wp:positionV>
          <wp:extent cx="1085850" cy="477520"/>
          <wp:effectExtent l="19050" t="0" r="0" b="0"/>
          <wp:wrapNone/>
          <wp:docPr id="4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477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94"/>
      <w:gridCol w:w="489"/>
    </w:tblGrid>
    <w:tr w:rsidR="008C59B0" w:rsidTr="008471ED">
      <w:trPr>
        <w:trHeight w:hRule="exact" w:val="465"/>
      </w:trPr>
      <w:tc>
        <w:tcPr>
          <w:tcW w:w="7994" w:type="dxa"/>
          <w:vAlign w:val="bottom"/>
        </w:tcPr>
        <w:p w:rsidR="008C59B0" w:rsidRPr="008B0E49" w:rsidRDefault="00A46BCF" w:rsidP="00A84568">
          <w:pPr>
            <w:pStyle w:val="Footer"/>
            <w:ind w:left="1440"/>
          </w:pPr>
          <w:r>
            <w:fldChar w:fldCharType="begin"/>
          </w:r>
          <w:r>
            <w:instrText xml:space="preserve"> STYLEREF  ~DocTitle </w:instrText>
          </w:r>
          <w:r>
            <w:fldChar w:fldCharType="separate"/>
          </w:r>
          <w:r w:rsidR="00C21F81">
            <w:rPr>
              <w:noProof/>
            </w:rPr>
            <w:t>F24: Feed specification document</w:t>
          </w:r>
          <w:r>
            <w:rPr>
              <w:noProof/>
            </w:rPr>
            <w:fldChar w:fldCharType="end"/>
          </w:r>
          <w:r w:rsidR="008C59B0">
            <w:t xml:space="preserve"> | </w:t>
          </w:r>
          <w:r w:rsidR="008C59B0">
            <w:fldChar w:fldCharType="begin"/>
          </w:r>
          <w:r w:rsidR="008C59B0">
            <w:instrText xml:space="preserve"> STYLEREF  ~DocDate </w:instrText>
          </w:r>
          <w:r w:rsidR="008C59B0">
            <w:rPr>
              <w:noProof/>
            </w:rPr>
            <w:fldChar w:fldCharType="end"/>
          </w:r>
        </w:p>
      </w:tc>
      <w:tc>
        <w:tcPr>
          <w:tcW w:w="489" w:type="dxa"/>
          <w:vAlign w:val="bottom"/>
        </w:tcPr>
        <w:p w:rsidR="008C59B0" w:rsidRPr="00730FAC" w:rsidRDefault="008C59B0" w:rsidP="002432B3">
          <w:pPr>
            <w:pStyle w:val="PageNumb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21F81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8C59B0" w:rsidRPr="00E11852" w:rsidRDefault="008C59B0" w:rsidP="00E11852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700224" behindDoc="1" locked="1" layoutInCell="1" allowOverlap="1" wp14:anchorId="04012566" wp14:editId="3B047F10">
              <wp:simplePos x="0" y="0"/>
              <wp:positionH relativeFrom="page">
                <wp:posOffset>1697990</wp:posOffset>
              </wp:positionH>
              <wp:positionV relativeFrom="page">
                <wp:posOffset>10006330</wp:posOffset>
              </wp:positionV>
              <wp:extent cx="5896610" cy="0"/>
              <wp:effectExtent l="21590" t="24130" r="15875" b="23495"/>
              <wp:wrapNone/>
              <wp:docPr id="13" name="AutoShap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9661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AEE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8" o:spid="_x0000_s1026" type="#_x0000_t32" style="position:absolute;margin-left:133.7pt;margin-top:787.9pt;width:464.3pt;height:0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" strokecolor="#00aeef" strokeweight="2.5pt">
              <w10:wrap anchorx="page" anchory="page"/>
              <w10:anchorlock/>
            </v:shape>
          </w:pict>
        </mc:Fallback>
      </mc:AlternateContent>
    </w:r>
    <w:r w:rsidRPr="00480CC3">
      <w:rPr>
        <w:noProof/>
        <w:lang w:eastAsia="en-GB"/>
      </w:rPr>
      <w:drawing>
        <wp:anchor distT="0" distB="0" distL="114300" distR="114300" simplePos="0" relativeHeight="251638272" behindDoc="1" locked="1" layoutInCell="1" allowOverlap="1" wp14:anchorId="368B6DD1" wp14:editId="1E00BF13">
          <wp:simplePos x="0" y="0"/>
          <wp:positionH relativeFrom="page">
            <wp:posOffset>523875</wp:posOffset>
          </wp:positionH>
          <wp:positionV relativeFrom="page">
            <wp:posOffset>9928225</wp:posOffset>
          </wp:positionV>
          <wp:extent cx="1085850" cy="477520"/>
          <wp:effectExtent l="19050" t="0" r="0" b="0"/>
          <wp:wrapNone/>
          <wp:docPr id="2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477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BCF" w:rsidRPr="007675FF" w:rsidRDefault="00A46BCF" w:rsidP="007675FF">
      <w:pPr>
        <w:pStyle w:val="Footer"/>
      </w:pPr>
    </w:p>
  </w:footnote>
  <w:footnote w:type="continuationSeparator" w:id="0">
    <w:p w:rsidR="00A46BCF" w:rsidRDefault="00A46BCF" w:rsidP="005475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9B0" w:rsidRDefault="008C59B0" w:rsidP="00A91898">
    <w:pPr>
      <w:pStyle w:val="Header"/>
      <w:tabs>
        <w:tab w:val="clear" w:pos="9026"/>
        <w:tab w:val="right" w:pos="9923"/>
      </w:tabs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1" locked="1" layoutInCell="1" allowOverlap="1" wp14:anchorId="7F4FB000" wp14:editId="2F1FF898">
              <wp:simplePos x="0" y="0"/>
              <wp:positionH relativeFrom="page">
                <wp:posOffset>0</wp:posOffset>
              </wp:positionH>
              <wp:positionV relativeFrom="page">
                <wp:posOffset>3369310</wp:posOffset>
              </wp:positionV>
              <wp:extent cx="7560310" cy="233045"/>
              <wp:effectExtent l="0" t="0" r="2540" b="0"/>
              <wp:wrapNone/>
              <wp:docPr id="1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33045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0;margin-top:265.3pt;width:595.3pt;height:18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" fillcolor="#00aeef" stroked="f" strokecolor="#f2f2f2 [3041]" strokeweight="3pt">
              <v:shadow color="#005677 [1604]" opacity=".5" offset="1pt"/>
              <w10:wrap anchorx="page" anchory="page"/>
              <w10:anchorlock/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7890BE26" wp14:editId="63DBBD53">
              <wp:simplePos x="0" y="0"/>
              <wp:positionH relativeFrom="page">
                <wp:posOffset>0</wp:posOffset>
              </wp:positionH>
              <wp:positionV relativeFrom="page">
                <wp:posOffset>466725</wp:posOffset>
              </wp:positionV>
              <wp:extent cx="7560310" cy="233045"/>
              <wp:effectExtent l="0" t="0" r="2540" b="0"/>
              <wp:wrapNone/>
              <wp:docPr id="1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33045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0;margin-top:36.75pt;width:595.3pt;height:18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" fillcolor="#00aeef" stroked="f" strokecolor="#f2f2f2 [3041]" strokeweight="3pt">
              <v:shadow color="#005677 [1604]" opacity=".5" offset="1pt"/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9B0" w:rsidRDefault="008C59B0" w:rsidP="001E264E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702272" behindDoc="0" locked="1" layoutInCell="1" allowOverlap="1" wp14:anchorId="689598FB" wp14:editId="4E1ACFEA">
              <wp:simplePos x="0" y="0"/>
              <wp:positionH relativeFrom="column">
                <wp:posOffset>3733165</wp:posOffset>
              </wp:positionH>
              <wp:positionV relativeFrom="paragraph">
                <wp:posOffset>-3590925</wp:posOffset>
              </wp:positionV>
              <wp:extent cx="5818505" cy="5932805"/>
              <wp:effectExtent l="0" t="0" r="0" b="48895"/>
              <wp:wrapNone/>
              <wp:docPr id="16" name="AutoShap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3500000">
                        <a:off x="0" y="0"/>
                        <a:ext cx="5818505" cy="5932805"/>
                      </a:xfrm>
                      <a:custGeom>
                        <a:avLst/>
                        <a:gdLst>
                          <a:gd name="G0" fmla="+- 6982 0 0"/>
                          <a:gd name="G1" fmla="+- -8884627 0 0"/>
                          <a:gd name="G2" fmla="+- 0 0 -8884627"/>
                          <a:gd name="T0" fmla="*/ 0 256 1"/>
                          <a:gd name="T1" fmla="*/ 180 256 1"/>
                          <a:gd name="G3" fmla="+- -8884627 T0 T1"/>
                          <a:gd name="T2" fmla="*/ 0 256 1"/>
                          <a:gd name="T3" fmla="*/ 90 256 1"/>
                          <a:gd name="G4" fmla="+- -8884627 T2 T3"/>
                          <a:gd name="G5" fmla="*/ G4 2 1"/>
                          <a:gd name="T4" fmla="*/ 90 256 1"/>
                          <a:gd name="T5" fmla="*/ 0 256 1"/>
                          <a:gd name="G6" fmla="+- -8884627 T4 T5"/>
                          <a:gd name="G7" fmla="*/ G6 2 1"/>
                          <a:gd name="G8" fmla="abs -8884627"/>
                          <a:gd name="T6" fmla="*/ 0 256 1"/>
                          <a:gd name="T7" fmla="*/ 90 256 1"/>
                          <a:gd name="G9" fmla="+- G8 T6 T7"/>
                          <a:gd name="G10" fmla="?: G9 G7 G5"/>
                          <a:gd name="T8" fmla="*/ 0 256 1"/>
                          <a:gd name="T9" fmla="*/ 360 256 1"/>
                          <a:gd name="G11" fmla="+- G10 T8 T9"/>
                          <a:gd name="G12" fmla="?: G10 G11 G10"/>
                          <a:gd name="T10" fmla="*/ 0 256 1"/>
                          <a:gd name="T11" fmla="*/ 360 256 1"/>
                          <a:gd name="G13" fmla="+- G12 T10 T11"/>
                          <a:gd name="G14" fmla="?: G12 G13 G12"/>
                          <a:gd name="G15" fmla="+- 0 0 G14"/>
                          <a:gd name="G16" fmla="+- 10800 0 0"/>
                          <a:gd name="G17" fmla="+- 10800 0 6982"/>
                          <a:gd name="G18" fmla="*/ 6982 1 2"/>
                          <a:gd name="G19" fmla="+- G18 5400 0"/>
                          <a:gd name="G20" fmla="cos G19 -8884627"/>
                          <a:gd name="G21" fmla="sin G19 -8884627"/>
                          <a:gd name="G22" fmla="+- G20 10800 0"/>
                          <a:gd name="G23" fmla="+- G21 10800 0"/>
                          <a:gd name="G24" fmla="+- 10800 0 G20"/>
                          <a:gd name="G25" fmla="+- 6982 10800 0"/>
                          <a:gd name="G26" fmla="?: G9 G17 G25"/>
                          <a:gd name="G27" fmla="?: G9 0 21600"/>
                          <a:gd name="G28" fmla="cos 10800 -8884627"/>
                          <a:gd name="G29" fmla="sin 10800 -8884627"/>
                          <a:gd name="G30" fmla="sin 6982 -8884627"/>
                          <a:gd name="G31" fmla="+- G28 10800 0"/>
                          <a:gd name="G32" fmla="+- G29 10800 0"/>
                          <a:gd name="G33" fmla="+- G30 10800 0"/>
                          <a:gd name="G34" fmla="?: G4 0 G31"/>
                          <a:gd name="G35" fmla="?: -8884627 G34 0"/>
                          <a:gd name="G36" fmla="?: G6 G35 G31"/>
                          <a:gd name="G37" fmla="+- 21600 0 G36"/>
                          <a:gd name="G38" fmla="?: G4 0 G33"/>
                          <a:gd name="G39" fmla="?: -8884627 G38 G32"/>
                          <a:gd name="G40" fmla="?: G6 G39 0"/>
                          <a:gd name="G41" fmla="?: G4 G32 21600"/>
                          <a:gd name="G42" fmla="?: G6 G41 G33"/>
                          <a:gd name="T12" fmla="*/ 10800 w 21600"/>
                          <a:gd name="T13" fmla="*/ 0 h 21600"/>
                          <a:gd name="T14" fmla="*/ 4451 w 21600"/>
                          <a:gd name="T15" fmla="*/ 4575 h 21600"/>
                          <a:gd name="T16" fmla="*/ 10800 w 21600"/>
                          <a:gd name="T17" fmla="*/ 3818 h 21600"/>
                          <a:gd name="T18" fmla="*/ 17149 w 21600"/>
                          <a:gd name="T19" fmla="*/ 4575 h 21600"/>
                          <a:gd name="T20" fmla="*/ G36 w 21600"/>
                          <a:gd name="T21" fmla="*/ G40 h 21600"/>
                          <a:gd name="T22" fmla="*/ G37 w 21600"/>
                          <a:gd name="T23" fmla="*/ G42 h 21600"/>
                        </a:gdLst>
                        <a:ahLst/>
                        <a:cxnLst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</a:cxnLst>
                        <a:rect l="T20" t="T21" r="T22" b="T23"/>
                        <a:pathLst>
                          <a:path w="21600" h="21600">
                            <a:moveTo>
                              <a:pt x="5814" y="5912"/>
                            </a:moveTo>
                            <a:cubicBezTo>
                              <a:pt x="7127" y="4572"/>
                              <a:pt x="8924" y="3817"/>
                              <a:pt x="10800" y="3818"/>
                            </a:cubicBezTo>
                            <a:cubicBezTo>
                              <a:pt x="12675" y="3818"/>
                              <a:pt x="14472" y="4572"/>
                              <a:pt x="15785" y="5912"/>
                            </a:cubicBezTo>
                            <a:lnTo>
                              <a:pt x="18512" y="3239"/>
                            </a:lnTo>
                            <a:cubicBezTo>
                              <a:pt x="16480" y="1167"/>
                              <a:pt x="13701" y="-1"/>
                              <a:pt x="10799" y="0"/>
                            </a:cubicBezTo>
                            <a:cubicBezTo>
                              <a:pt x="7898" y="0"/>
                              <a:pt x="5119" y="1167"/>
                              <a:pt x="3087" y="3239"/>
                            </a:cubicBezTo>
                            <a:close/>
                          </a:path>
                        </a:pathLst>
                      </a:custGeom>
                      <a:solidFill>
                        <a:srgbClr val="E7F6F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63" o:spid="_x0000_s1026" style="position:absolute;margin-left:293.95pt;margin-top:-282.75pt;width:458.15pt;height:467.15pt;rotation:-135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" path="m5814,5912c7127,4572,8924,3817,10800,3818v1875,,3672,754,4985,2094l18512,3239c16480,1167,13701,-1,10799,,7898,,5119,1167,3087,3239l5814,5912xe" fillcolor="#e7f6fd" stroked="f">
              <v:stroke joinstyle="miter"/>
              <v:path o:connecttype="custom" o:connectlocs="2909253,0;1198989,1256601;2909253,1048678;4619516,1256601" o:connectangles="0,0,0,0" textboxrect="1633,0,19967,7108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9B0" w:rsidRDefault="008C59B0" w:rsidP="00547550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97152" behindDoc="0" locked="1" layoutInCell="1" allowOverlap="1" wp14:anchorId="31B49F11" wp14:editId="794713BB">
              <wp:simplePos x="0" y="0"/>
              <wp:positionH relativeFrom="column">
                <wp:posOffset>6878320</wp:posOffset>
              </wp:positionH>
              <wp:positionV relativeFrom="paragraph">
                <wp:posOffset>-3418205</wp:posOffset>
              </wp:positionV>
              <wp:extent cx="5818505" cy="5932805"/>
              <wp:effectExtent l="0" t="0" r="0" b="29845"/>
              <wp:wrapNone/>
              <wp:docPr id="14" name="AutoShap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3500000">
                        <a:off x="0" y="0"/>
                        <a:ext cx="5818505" cy="5932805"/>
                      </a:xfrm>
                      <a:custGeom>
                        <a:avLst/>
                        <a:gdLst>
                          <a:gd name="G0" fmla="+- 6982 0 0"/>
                          <a:gd name="G1" fmla="+- -8884627 0 0"/>
                          <a:gd name="G2" fmla="+- 0 0 -8884627"/>
                          <a:gd name="T0" fmla="*/ 0 256 1"/>
                          <a:gd name="T1" fmla="*/ 180 256 1"/>
                          <a:gd name="G3" fmla="+- -8884627 T0 T1"/>
                          <a:gd name="T2" fmla="*/ 0 256 1"/>
                          <a:gd name="T3" fmla="*/ 90 256 1"/>
                          <a:gd name="G4" fmla="+- -8884627 T2 T3"/>
                          <a:gd name="G5" fmla="*/ G4 2 1"/>
                          <a:gd name="T4" fmla="*/ 90 256 1"/>
                          <a:gd name="T5" fmla="*/ 0 256 1"/>
                          <a:gd name="G6" fmla="+- -8884627 T4 T5"/>
                          <a:gd name="G7" fmla="*/ G6 2 1"/>
                          <a:gd name="G8" fmla="abs -8884627"/>
                          <a:gd name="T6" fmla="*/ 0 256 1"/>
                          <a:gd name="T7" fmla="*/ 90 256 1"/>
                          <a:gd name="G9" fmla="+- G8 T6 T7"/>
                          <a:gd name="G10" fmla="?: G9 G7 G5"/>
                          <a:gd name="T8" fmla="*/ 0 256 1"/>
                          <a:gd name="T9" fmla="*/ 360 256 1"/>
                          <a:gd name="G11" fmla="+- G10 T8 T9"/>
                          <a:gd name="G12" fmla="?: G10 G11 G10"/>
                          <a:gd name="T10" fmla="*/ 0 256 1"/>
                          <a:gd name="T11" fmla="*/ 360 256 1"/>
                          <a:gd name="G13" fmla="+- G12 T10 T11"/>
                          <a:gd name="G14" fmla="?: G12 G13 G12"/>
                          <a:gd name="G15" fmla="+- 0 0 G14"/>
                          <a:gd name="G16" fmla="+- 10800 0 0"/>
                          <a:gd name="G17" fmla="+- 10800 0 6982"/>
                          <a:gd name="G18" fmla="*/ 6982 1 2"/>
                          <a:gd name="G19" fmla="+- G18 5400 0"/>
                          <a:gd name="G20" fmla="cos G19 -8884627"/>
                          <a:gd name="G21" fmla="sin G19 -8884627"/>
                          <a:gd name="G22" fmla="+- G20 10800 0"/>
                          <a:gd name="G23" fmla="+- G21 10800 0"/>
                          <a:gd name="G24" fmla="+- 10800 0 G20"/>
                          <a:gd name="G25" fmla="+- 6982 10800 0"/>
                          <a:gd name="G26" fmla="?: G9 G17 G25"/>
                          <a:gd name="G27" fmla="?: G9 0 21600"/>
                          <a:gd name="G28" fmla="cos 10800 -8884627"/>
                          <a:gd name="G29" fmla="sin 10800 -8884627"/>
                          <a:gd name="G30" fmla="sin 6982 -8884627"/>
                          <a:gd name="G31" fmla="+- G28 10800 0"/>
                          <a:gd name="G32" fmla="+- G29 10800 0"/>
                          <a:gd name="G33" fmla="+- G30 10800 0"/>
                          <a:gd name="G34" fmla="?: G4 0 G31"/>
                          <a:gd name="G35" fmla="?: -8884627 G34 0"/>
                          <a:gd name="G36" fmla="?: G6 G35 G31"/>
                          <a:gd name="G37" fmla="+- 21600 0 G36"/>
                          <a:gd name="G38" fmla="?: G4 0 G33"/>
                          <a:gd name="G39" fmla="?: -8884627 G38 G32"/>
                          <a:gd name="G40" fmla="?: G6 G39 0"/>
                          <a:gd name="G41" fmla="?: G4 G32 21600"/>
                          <a:gd name="G42" fmla="?: G6 G41 G33"/>
                          <a:gd name="T12" fmla="*/ 10800 w 21600"/>
                          <a:gd name="T13" fmla="*/ 0 h 21600"/>
                          <a:gd name="T14" fmla="*/ 4451 w 21600"/>
                          <a:gd name="T15" fmla="*/ 4575 h 21600"/>
                          <a:gd name="T16" fmla="*/ 10800 w 21600"/>
                          <a:gd name="T17" fmla="*/ 3818 h 21600"/>
                          <a:gd name="T18" fmla="*/ 17149 w 21600"/>
                          <a:gd name="T19" fmla="*/ 4575 h 21600"/>
                          <a:gd name="T20" fmla="*/ G36 w 21600"/>
                          <a:gd name="T21" fmla="*/ G40 h 21600"/>
                          <a:gd name="T22" fmla="*/ G37 w 21600"/>
                          <a:gd name="T23" fmla="*/ G42 h 21600"/>
                        </a:gdLst>
                        <a:ahLst/>
                        <a:cxnLst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</a:cxnLst>
                        <a:rect l="T20" t="T21" r="T22" b="T23"/>
                        <a:pathLst>
                          <a:path w="21600" h="21600">
                            <a:moveTo>
                              <a:pt x="5814" y="5912"/>
                            </a:moveTo>
                            <a:cubicBezTo>
                              <a:pt x="7127" y="4572"/>
                              <a:pt x="8924" y="3817"/>
                              <a:pt x="10800" y="3818"/>
                            </a:cubicBezTo>
                            <a:cubicBezTo>
                              <a:pt x="12675" y="3818"/>
                              <a:pt x="14472" y="4572"/>
                              <a:pt x="15785" y="5912"/>
                            </a:cubicBezTo>
                            <a:lnTo>
                              <a:pt x="18512" y="3239"/>
                            </a:lnTo>
                            <a:cubicBezTo>
                              <a:pt x="16480" y="1167"/>
                              <a:pt x="13701" y="-1"/>
                              <a:pt x="10799" y="0"/>
                            </a:cubicBezTo>
                            <a:cubicBezTo>
                              <a:pt x="7898" y="0"/>
                              <a:pt x="5119" y="1167"/>
                              <a:pt x="3087" y="3239"/>
                            </a:cubicBezTo>
                            <a:close/>
                          </a:path>
                        </a:pathLst>
                      </a:custGeom>
                      <a:solidFill>
                        <a:srgbClr val="E7F6F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7" o:spid="_x0000_s1026" style="position:absolute;margin-left:541.6pt;margin-top:-269.15pt;width:458.15pt;height:467.15pt;rotation:-135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" path="m5814,5912c7127,4572,8924,3817,10800,3818v1875,,3672,754,4985,2094l18512,3239c16480,1167,13701,-1,10799,,7898,,5119,1167,3087,3239l5814,5912xe" fillcolor="#e7f6fd" stroked="f">
              <v:stroke joinstyle="miter"/>
              <v:path o:connecttype="custom" o:connectlocs="2909253,0;1198989,1256601;2909253,1048678;4619516,1256601" o:connectangles="0,0,0,0" textboxrect="1633,0,19967,7108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)"/>
      <w:lvlJc w:val="left"/>
      <w:pPr>
        <w:tabs>
          <w:tab w:val="num" w:pos="644"/>
        </w:tabs>
        <w:ind w:left="644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Outline"/>
    <w:lvl w:ilvl="0">
      <w:start w:val="1"/>
      <w:numFmt w:val="decimal"/>
      <w:pStyle w:val="StyleHeader2TopSinglesolidlineViolet1ptLinewidth1"/>
      <w:lvlText w:val="%1."/>
      <w:lvlJc w:val="left"/>
      <w:pPr>
        <w:tabs>
          <w:tab w:val="num" w:pos="0"/>
        </w:tabs>
      </w:pPr>
    </w:lvl>
    <w:lvl w:ilvl="1">
      <w:start w:val="1"/>
      <w:numFmt w:val="decimal"/>
      <w:lvlText w:val="%1.%2."/>
      <w:lvlJc w:val="left"/>
      <w:pPr>
        <w:tabs>
          <w:tab w:val="num" w:pos="0"/>
        </w:tabs>
      </w:pPr>
    </w:lvl>
    <w:lvl w:ilvl="2">
      <w:start w:val="1"/>
      <w:numFmt w:val="decimal"/>
      <w:lvlText w:val="%1.%2.%3."/>
      <w:lvlJc w:val="left"/>
      <w:pPr>
        <w:tabs>
          <w:tab w:val="num" w:pos="0"/>
        </w:tabs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</w:pPr>
    </w:lvl>
  </w:abstractNum>
  <w:abstractNum w:abstractNumId="5">
    <w:nsid w:val="019C6077"/>
    <w:multiLevelType w:val="multilevel"/>
    <w:tmpl w:val="D6D8B8E6"/>
    <w:lvl w:ilvl="0">
      <w:start w:val="1"/>
      <w:numFmt w:val="decimal"/>
      <w:lvlRestart w:val="0"/>
      <w:isLgl/>
      <w:lvlText w:val="%1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AEEF"/>
        <w:sz w:val="40"/>
      </w:rPr>
    </w:lvl>
    <w:lvl w:ilvl="1">
      <w:start w:val="1"/>
      <w:numFmt w:val="decimal"/>
      <w:isLgl/>
      <w:lvlText w:val="%1.%2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2">
      <w:start w:val="1"/>
      <w:numFmt w:val="decimal"/>
      <w:isLgl/>
      <w:lvlText w:val="%1.%2.%3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3">
      <w:start w:val="1"/>
      <w:numFmt w:val="decimal"/>
      <w:isLgl/>
      <w:lvlText w:val="%1.%2.%3.%4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45D027E"/>
    <w:multiLevelType w:val="multilevel"/>
    <w:tmpl w:val="39D619CC"/>
    <w:lvl w:ilvl="0">
      <w:start w:val="1"/>
      <w:numFmt w:val="decimal"/>
      <w:lvlRestart w:val="0"/>
      <w:isLgl/>
      <w:lvlText w:val="%1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AEEF"/>
        <w:sz w:val="40"/>
      </w:rPr>
    </w:lvl>
    <w:lvl w:ilvl="1">
      <w:start w:val="1"/>
      <w:numFmt w:val="decimal"/>
      <w:isLgl/>
      <w:lvlText w:val="%1.%2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2">
      <w:start w:val="1"/>
      <w:numFmt w:val="decimal"/>
      <w:isLgl/>
      <w:lvlText w:val="%1.%2.%3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3">
      <w:start w:val="1"/>
      <w:numFmt w:val="decimal"/>
      <w:isLgl/>
      <w:lvlText w:val="%1.%2.%3.%4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049D3342"/>
    <w:multiLevelType w:val="multilevel"/>
    <w:tmpl w:val="C9F2FDD2"/>
    <w:lvl w:ilvl="0">
      <w:start w:val="1"/>
      <w:numFmt w:val="decimal"/>
      <w:lvlText w:val="%1"/>
      <w:lvlJc w:val="right"/>
      <w:pPr>
        <w:ind w:left="0" w:hanging="142"/>
      </w:pPr>
      <w:rPr>
        <w:rFonts w:hint="default"/>
        <w:color w:val="00AEEF"/>
        <w:sz w:val="40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42"/>
      </w:pPr>
      <w:rPr>
        <w:rFonts w:hint="default"/>
        <w:color w:val="00AEEF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42"/>
      </w:pPr>
      <w:rPr>
        <w:rFonts w:hint="default"/>
        <w:color w:val="00AEEF"/>
      </w:rPr>
    </w:lvl>
    <w:lvl w:ilvl="3">
      <w:start w:val="1"/>
      <w:numFmt w:val="decimal"/>
      <w:lvlText w:val="%1.%2.%3.%4"/>
      <w:lvlJc w:val="right"/>
      <w:pPr>
        <w:tabs>
          <w:tab w:val="num" w:pos="0"/>
        </w:tabs>
        <w:ind w:left="0" w:hanging="142"/>
      </w:pPr>
      <w:rPr>
        <w:rFonts w:hint="default"/>
        <w:color w:val="00AEEF"/>
      </w:rPr>
    </w:lvl>
    <w:lvl w:ilvl="4">
      <w:start w:val="1"/>
      <w:numFmt w:val="decimal"/>
      <w:lvlText w:val="%1.%2.%3.%4.%5"/>
      <w:lvlJc w:val="left"/>
      <w:pPr>
        <w:ind w:left="-908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135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362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589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816" w:hanging="227"/>
      </w:pPr>
      <w:rPr>
        <w:rFonts w:hint="default"/>
      </w:rPr>
    </w:lvl>
  </w:abstractNum>
  <w:abstractNum w:abstractNumId="8">
    <w:nsid w:val="07713BD9"/>
    <w:multiLevelType w:val="hybridMultilevel"/>
    <w:tmpl w:val="74401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666DC0"/>
    <w:multiLevelType w:val="hybridMultilevel"/>
    <w:tmpl w:val="38E4F9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5F50A02"/>
    <w:multiLevelType w:val="multilevel"/>
    <w:tmpl w:val="C0680C44"/>
    <w:lvl w:ilvl="0">
      <w:start w:val="1"/>
      <w:numFmt w:val="upperLetter"/>
      <w:pStyle w:val="AppHead"/>
      <w:lvlText w:val="%1."/>
      <w:lvlJc w:val="left"/>
      <w:pPr>
        <w:tabs>
          <w:tab w:val="num" w:pos="397"/>
        </w:tabs>
        <w:ind w:left="0" w:firstLine="397"/>
      </w:pPr>
      <w:rPr>
        <w:rFonts w:hint="default"/>
        <w:color w:val="00B0F0"/>
      </w:rPr>
    </w:lvl>
    <w:lvl w:ilvl="1">
      <w:start w:val="1"/>
      <w:numFmt w:val="lowerLetter"/>
      <w:lvlText w:val="%2."/>
      <w:lvlJc w:val="left"/>
      <w:pPr>
        <w:ind w:left="193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7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72" w:hanging="180"/>
      </w:pPr>
      <w:rPr>
        <w:rFonts w:hint="default"/>
      </w:rPr>
    </w:lvl>
  </w:abstractNum>
  <w:abstractNum w:abstractNumId="11">
    <w:nsid w:val="174B5CD4"/>
    <w:multiLevelType w:val="multilevel"/>
    <w:tmpl w:val="1C58A338"/>
    <w:lvl w:ilvl="0">
      <w:start w:val="1"/>
      <w:numFmt w:val="decimal"/>
      <w:lvlRestart w:val="0"/>
      <w:isLgl/>
      <w:lvlText w:val="%1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AEEF"/>
        <w:sz w:val="40"/>
      </w:rPr>
    </w:lvl>
    <w:lvl w:ilvl="1">
      <w:start w:val="1"/>
      <w:numFmt w:val="decimal"/>
      <w:isLgl/>
      <w:lvlText w:val="%1.%2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2">
      <w:start w:val="1"/>
      <w:numFmt w:val="decimal"/>
      <w:isLgl/>
      <w:lvlText w:val="%1.%2.%3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3">
      <w:start w:val="1"/>
      <w:numFmt w:val="decimal"/>
      <w:isLgl/>
      <w:lvlText w:val="%1.%2.%3.%4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BA42082"/>
    <w:multiLevelType w:val="multilevel"/>
    <w:tmpl w:val="94C4AD9E"/>
    <w:lvl w:ilvl="0">
      <w:start w:val="1"/>
      <w:numFmt w:val="decimal"/>
      <w:lvlRestart w:val="0"/>
      <w:isLgl/>
      <w:lvlText w:val="%1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AEEF"/>
        <w:sz w:val="40"/>
      </w:rPr>
    </w:lvl>
    <w:lvl w:ilvl="1">
      <w:start w:val="1"/>
      <w:numFmt w:val="decimal"/>
      <w:isLgl/>
      <w:lvlText w:val="%1.%2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2">
      <w:start w:val="1"/>
      <w:numFmt w:val="decimal"/>
      <w:isLgl/>
      <w:lvlText w:val="%1.%2.%3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3">
      <w:start w:val="1"/>
      <w:numFmt w:val="decimal"/>
      <w:isLgl/>
      <w:lvlText w:val="%1.%2.%3.%4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1F99564A"/>
    <w:multiLevelType w:val="multilevel"/>
    <w:tmpl w:val="FFE24242"/>
    <w:lvl w:ilvl="0">
      <w:start w:val="1"/>
      <w:numFmt w:val="decimal"/>
      <w:lvlRestart w:val="0"/>
      <w:isLgl/>
      <w:lvlText w:val="%1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AEEF"/>
        <w:sz w:val="40"/>
      </w:rPr>
    </w:lvl>
    <w:lvl w:ilvl="1">
      <w:start w:val="1"/>
      <w:numFmt w:val="decimal"/>
      <w:isLgl/>
      <w:lvlText w:val="%1.%2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2">
      <w:start w:val="1"/>
      <w:numFmt w:val="decimal"/>
      <w:isLgl/>
      <w:lvlText w:val="%1.%2.%3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3">
      <w:start w:val="1"/>
      <w:numFmt w:val="decimal"/>
      <w:isLgl/>
      <w:lvlText w:val="%1.%2.%3.%4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B8E311E"/>
    <w:multiLevelType w:val="hybridMultilevel"/>
    <w:tmpl w:val="F9B080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0C65AC5"/>
    <w:multiLevelType w:val="hybridMultilevel"/>
    <w:tmpl w:val="E7982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BC392B"/>
    <w:multiLevelType w:val="hybridMultilevel"/>
    <w:tmpl w:val="ECB212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D7537F"/>
    <w:multiLevelType w:val="multilevel"/>
    <w:tmpl w:val="890279EA"/>
    <w:lvl w:ilvl="0">
      <w:start w:val="1"/>
      <w:numFmt w:val="decimal"/>
      <w:lvlRestart w:val="0"/>
      <w:isLgl/>
      <w:lvlText w:val="%1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AEEF"/>
        <w:sz w:val="40"/>
      </w:rPr>
    </w:lvl>
    <w:lvl w:ilvl="1">
      <w:start w:val="1"/>
      <w:numFmt w:val="decimal"/>
      <w:isLgl/>
      <w:lvlText w:val="%1.%2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2">
      <w:start w:val="1"/>
      <w:numFmt w:val="decimal"/>
      <w:isLgl/>
      <w:lvlText w:val="%1.%2.%3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3">
      <w:start w:val="1"/>
      <w:numFmt w:val="decimal"/>
      <w:isLgl/>
      <w:lvlText w:val="%1.%2.%3.%4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E99431B"/>
    <w:multiLevelType w:val="multilevel"/>
    <w:tmpl w:val="A97EDFA0"/>
    <w:lvl w:ilvl="0">
      <w:start w:val="1"/>
      <w:numFmt w:val="decimal"/>
      <w:lvlRestart w:val="0"/>
      <w:isLgl/>
      <w:lvlText w:val="%1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AEEF"/>
        <w:sz w:val="40"/>
      </w:rPr>
    </w:lvl>
    <w:lvl w:ilvl="1">
      <w:start w:val="1"/>
      <w:numFmt w:val="decimal"/>
      <w:isLgl/>
      <w:lvlText w:val="%1.%2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2">
      <w:start w:val="1"/>
      <w:numFmt w:val="decimal"/>
      <w:isLgl/>
      <w:lvlText w:val="%1.%2.%3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3">
      <w:start w:val="1"/>
      <w:numFmt w:val="decimal"/>
      <w:isLgl/>
      <w:lvlText w:val="%1.%2.%3.%4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ECF4663"/>
    <w:multiLevelType w:val="hybridMultilevel"/>
    <w:tmpl w:val="F12CA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106901"/>
    <w:multiLevelType w:val="hybridMultilevel"/>
    <w:tmpl w:val="408EF1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4A7814BC"/>
    <w:multiLevelType w:val="hybridMultilevel"/>
    <w:tmpl w:val="6DDC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D51B08"/>
    <w:multiLevelType w:val="hybridMultilevel"/>
    <w:tmpl w:val="7E04E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4462DD"/>
    <w:multiLevelType w:val="multilevel"/>
    <w:tmpl w:val="FDB8059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6D006225"/>
    <w:multiLevelType w:val="hybridMultilevel"/>
    <w:tmpl w:val="C14CF7E2"/>
    <w:lvl w:ilvl="0" w:tplc="30FCC2A6">
      <w:start w:val="1"/>
      <w:numFmt w:val="bullet"/>
      <w:pStyle w:val="Table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640E3D"/>
    <w:multiLevelType w:val="multilevel"/>
    <w:tmpl w:val="09A8B0D8"/>
    <w:lvl w:ilvl="0">
      <w:start w:val="1"/>
      <w:numFmt w:val="bullet"/>
      <w:pStyle w:val="Bullet1"/>
      <w:lvlText w:val=""/>
      <w:lvlJc w:val="left"/>
      <w:pPr>
        <w:ind w:left="340" w:hanging="340"/>
      </w:pPr>
      <w:rPr>
        <w:rFonts w:ascii="Symbol" w:hAnsi="Symbol" w:hint="default"/>
        <w:color w:val="00AEEF"/>
      </w:rPr>
    </w:lvl>
    <w:lvl w:ilvl="1">
      <w:start w:val="1"/>
      <w:numFmt w:val="bullet"/>
      <w:pStyle w:val="Bullet2"/>
      <w:lvlText w:val="–"/>
      <w:lvlJc w:val="left"/>
      <w:pPr>
        <w:ind w:left="680" w:hanging="340"/>
      </w:pPr>
      <w:rPr>
        <w:rFonts w:ascii="(none)" w:hAnsi="(none)" w:hint="default"/>
        <w:b/>
        <w:i w:val="0"/>
        <w:color w:val="00AEEF"/>
      </w:rPr>
    </w:lvl>
    <w:lvl w:ilvl="2">
      <w:start w:val="1"/>
      <w:numFmt w:val="bullet"/>
      <w:pStyle w:val="Bullet3"/>
      <w:lvlText w:val="–"/>
      <w:lvlJc w:val="left"/>
      <w:pPr>
        <w:ind w:left="1021" w:hanging="341"/>
      </w:pPr>
      <w:rPr>
        <w:rFonts w:ascii="(none)" w:hAnsi="(none)" w:hint="default"/>
        <w:color w:val="00AEEF"/>
      </w:rPr>
    </w:lvl>
    <w:lvl w:ilvl="3">
      <w:start w:val="1"/>
      <w:numFmt w:val="bullet"/>
      <w:lvlText w:val=""/>
      <w:lvlJc w:val="left"/>
      <w:pPr>
        <w:ind w:left="1588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985" w:hanging="39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382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779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176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3" w:hanging="397"/>
      </w:pPr>
      <w:rPr>
        <w:rFonts w:ascii="Wingdings" w:hAnsi="Wingdings" w:hint="default"/>
      </w:rPr>
    </w:lvl>
  </w:abstractNum>
  <w:abstractNum w:abstractNumId="26">
    <w:nsid w:val="7395749E"/>
    <w:multiLevelType w:val="multilevel"/>
    <w:tmpl w:val="0A548E26"/>
    <w:lvl w:ilvl="0">
      <w:start w:val="1"/>
      <w:numFmt w:val="decimal"/>
      <w:pStyle w:val="NumBullet1"/>
      <w:lvlText w:val="%1."/>
      <w:lvlJc w:val="left"/>
      <w:pPr>
        <w:ind w:left="360" w:hanging="360"/>
      </w:pPr>
      <w:rPr>
        <w:rFonts w:hint="default"/>
        <w:color w:val="00AEEF"/>
      </w:rPr>
    </w:lvl>
    <w:lvl w:ilvl="1">
      <w:start w:val="1"/>
      <w:numFmt w:val="lowerLetter"/>
      <w:pStyle w:val="NumBullet2"/>
      <w:lvlText w:val="%2."/>
      <w:lvlJc w:val="left"/>
      <w:pPr>
        <w:ind w:left="680" w:hanging="340"/>
      </w:pPr>
      <w:rPr>
        <w:rFonts w:hint="default"/>
        <w:color w:val="00AEEF"/>
      </w:rPr>
    </w:lvl>
    <w:lvl w:ilvl="2">
      <w:start w:val="1"/>
      <w:numFmt w:val="lowerRoman"/>
      <w:pStyle w:val="NumBullet3"/>
      <w:lvlText w:val="%3."/>
      <w:lvlJc w:val="left"/>
      <w:pPr>
        <w:ind w:left="1021" w:hanging="341"/>
      </w:pPr>
      <w:rPr>
        <w:rFonts w:hint="default"/>
        <w:color w:val="00AEEF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7BE0826"/>
    <w:multiLevelType w:val="multilevel"/>
    <w:tmpl w:val="138C523A"/>
    <w:lvl w:ilvl="0">
      <w:start w:val="1"/>
      <w:numFmt w:val="decimal"/>
      <w:lvlRestart w:val="0"/>
      <w:isLgl/>
      <w:lvlText w:val="%1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AEEF"/>
        <w:sz w:val="40"/>
      </w:rPr>
    </w:lvl>
    <w:lvl w:ilvl="1">
      <w:start w:val="1"/>
      <w:numFmt w:val="decimal"/>
      <w:isLgl/>
      <w:lvlText w:val="%1.%2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2">
      <w:start w:val="1"/>
      <w:numFmt w:val="decimal"/>
      <w:isLgl/>
      <w:lvlText w:val="%1.%2.%3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3">
      <w:start w:val="1"/>
      <w:numFmt w:val="decimal"/>
      <w:isLgl/>
      <w:lvlText w:val="%1.%2.%3.%4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7DD0584B"/>
    <w:multiLevelType w:val="multilevel"/>
    <w:tmpl w:val="0352B074"/>
    <w:lvl w:ilvl="0">
      <w:start w:val="1"/>
      <w:numFmt w:val="decimal"/>
      <w:lvlRestart w:val="0"/>
      <w:isLgl/>
      <w:lvlText w:val="%1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AEEF"/>
        <w:sz w:val="40"/>
      </w:rPr>
    </w:lvl>
    <w:lvl w:ilvl="1">
      <w:start w:val="1"/>
      <w:numFmt w:val="decimal"/>
      <w:isLgl/>
      <w:lvlText w:val="%1.%2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2">
      <w:start w:val="1"/>
      <w:numFmt w:val="decimal"/>
      <w:isLgl/>
      <w:lvlText w:val="%1.%2.%3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3">
      <w:start w:val="1"/>
      <w:numFmt w:val="decimal"/>
      <w:isLgl/>
      <w:lvlText w:val="%1.%2.%3.%4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7EEC7C2F"/>
    <w:multiLevelType w:val="multilevel"/>
    <w:tmpl w:val="A5043382"/>
    <w:lvl w:ilvl="0">
      <w:start w:val="1"/>
      <w:numFmt w:val="decimal"/>
      <w:lvlText w:val="%1"/>
      <w:lvlJc w:val="right"/>
      <w:pPr>
        <w:ind w:left="0" w:hanging="142"/>
      </w:pPr>
      <w:rPr>
        <w:rFonts w:hint="default"/>
        <w:color w:val="00AEEF"/>
      </w:rPr>
    </w:lvl>
    <w:lvl w:ilvl="1">
      <w:start w:val="1"/>
      <w:numFmt w:val="decimal"/>
      <w:lvlText w:val="%1.%2"/>
      <w:lvlJc w:val="right"/>
      <w:pPr>
        <w:tabs>
          <w:tab w:val="num" w:pos="397"/>
        </w:tabs>
        <w:ind w:left="0" w:hanging="142"/>
      </w:pPr>
      <w:rPr>
        <w:rFonts w:hint="default"/>
        <w:color w:val="00AEEF"/>
      </w:rPr>
    </w:lvl>
    <w:lvl w:ilvl="2">
      <w:start w:val="1"/>
      <w:numFmt w:val="decimal"/>
      <w:lvlText w:val="%1.%2.%3"/>
      <w:lvlJc w:val="right"/>
      <w:pPr>
        <w:tabs>
          <w:tab w:val="num" w:pos="397"/>
        </w:tabs>
        <w:ind w:left="0" w:hanging="142"/>
      </w:pPr>
      <w:rPr>
        <w:rFonts w:hint="default"/>
        <w:color w:val="00AEEF"/>
      </w:rPr>
    </w:lvl>
    <w:lvl w:ilvl="3">
      <w:start w:val="1"/>
      <w:numFmt w:val="decimal"/>
      <w:lvlText w:val="%1.%2.%3.%4"/>
      <w:lvlJc w:val="right"/>
      <w:pPr>
        <w:ind w:left="0" w:hanging="142"/>
      </w:pPr>
      <w:rPr>
        <w:rFonts w:hint="default"/>
        <w:color w:val="00AEEF"/>
      </w:rPr>
    </w:lvl>
    <w:lvl w:ilvl="4">
      <w:start w:val="1"/>
      <w:numFmt w:val="decimal"/>
      <w:lvlText w:val="%1.%2.%3.%4.%5"/>
      <w:lvlJc w:val="left"/>
      <w:pPr>
        <w:ind w:left="0" w:hanging="39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hanging="39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hanging="39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hanging="39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hanging="397"/>
      </w:pPr>
      <w:rPr>
        <w:rFonts w:hint="default"/>
      </w:rPr>
    </w:lvl>
  </w:abstractNum>
  <w:num w:numId="1">
    <w:abstractNumId w:val="24"/>
  </w:num>
  <w:num w:numId="2">
    <w:abstractNumId w:val="29"/>
  </w:num>
  <w:num w:numId="3">
    <w:abstractNumId w:val="7"/>
  </w:num>
  <w:num w:numId="4">
    <w:abstractNumId w:val="25"/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1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28"/>
  </w:num>
  <w:num w:numId="13">
    <w:abstractNumId w:val="17"/>
  </w:num>
  <w:num w:numId="14">
    <w:abstractNumId w:val="11"/>
  </w:num>
  <w:num w:numId="15">
    <w:abstractNumId w:val="13"/>
  </w:num>
  <w:num w:numId="16">
    <w:abstractNumId w:val="27"/>
  </w:num>
  <w:num w:numId="17">
    <w:abstractNumId w:val="18"/>
  </w:num>
  <w:num w:numId="18">
    <w:abstractNumId w:val="12"/>
  </w:num>
  <w:num w:numId="19">
    <w:abstractNumId w:val="19"/>
  </w:num>
  <w:num w:numId="20">
    <w:abstractNumId w:val="15"/>
  </w:num>
  <w:num w:numId="21">
    <w:abstractNumId w:val="22"/>
  </w:num>
  <w:num w:numId="22">
    <w:abstractNumId w:val="2"/>
  </w:num>
  <w:num w:numId="23">
    <w:abstractNumId w:val="21"/>
  </w:num>
  <w:num w:numId="24">
    <w:abstractNumId w:val="0"/>
  </w:num>
  <w:num w:numId="25">
    <w:abstractNumId w:val="1"/>
  </w:num>
  <w:num w:numId="26">
    <w:abstractNumId w:val="3"/>
  </w:num>
  <w:num w:numId="27">
    <w:abstractNumId w:val="4"/>
  </w:num>
  <w:num w:numId="28">
    <w:abstractNumId w:val="20"/>
  </w:num>
  <w:num w:numId="29">
    <w:abstractNumId w:val="14"/>
  </w:num>
  <w:num w:numId="30">
    <w:abstractNumId w:val="9"/>
  </w:num>
  <w:num w:numId="31">
    <w:abstractNumId w:val="0"/>
  </w:num>
  <w:num w:numId="32">
    <w:abstractNumId w:val="10"/>
  </w:num>
  <w:num w:numId="33">
    <w:abstractNumId w:val="16"/>
  </w:num>
  <w:num w:numId="34">
    <w:abstractNumId w:val="8"/>
  </w:num>
  <w:num w:numId="35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readOnly" w:enforcement="1"/>
  <w:defaultTabStop w:val="720"/>
  <w:drawingGridHorizontalSpacing w:val="100"/>
  <w:displayHorizontalDrawingGridEvery w:val="2"/>
  <w:characterSpacingControl w:val="doNotCompress"/>
  <w:hdrShapeDefaults>
    <o:shapedefaults v:ext="edit" spidmax="2049">
      <o:colormru v:ext="edit" colors="#00aeef,#e7f6f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780"/>
    <w:rsid w:val="0000056E"/>
    <w:rsid w:val="000068A3"/>
    <w:rsid w:val="00020D43"/>
    <w:rsid w:val="00024063"/>
    <w:rsid w:val="00030996"/>
    <w:rsid w:val="00030BF9"/>
    <w:rsid w:val="00031261"/>
    <w:rsid w:val="00032EA4"/>
    <w:rsid w:val="00032F36"/>
    <w:rsid w:val="0003343C"/>
    <w:rsid w:val="00044CA7"/>
    <w:rsid w:val="000450F0"/>
    <w:rsid w:val="0005126C"/>
    <w:rsid w:val="000516D7"/>
    <w:rsid w:val="000626B3"/>
    <w:rsid w:val="0007246F"/>
    <w:rsid w:val="00077CEE"/>
    <w:rsid w:val="00087600"/>
    <w:rsid w:val="00092BEE"/>
    <w:rsid w:val="00096359"/>
    <w:rsid w:val="000B1B3F"/>
    <w:rsid w:val="000B2337"/>
    <w:rsid w:val="000B280B"/>
    <w:rsid w:val="000D1573"/>
    <w:rsid w:val="000E0159"/>
    <w:rsid w:val="000E4B64"/>
    <w:rsid w:val="000F2A36"/>
    <w:rsid w:val="000F44EB"/>
    <w:rsid w:val="000F492C"/>
    <w:rsid w:val="00100AD6"/>
    <w:rsid w:val="00105406"/>
    <w:rsid w:val="00110AD1"/>
    <w:rsid w:val="001148D1"/>
    <w:rsid w:val="00125D6C"/>
    <w:rsid w:val="00131CA3"/>
    <w:rsid w:val="00137803"/>
    <w:rsid w:val="00140F96"/>
    <w:rsid w:val="00151649"/>
    <w:rsid w:val="001516C6"/>
    <w:rsid w:val="00152B41"/>
    <w:rsid w:val="00154631"/>
    <w:rsid w:val="001574D2"/>
    <w:rsid w:val="00173F15"/>
    <w:rsid w:val="00174640"/>
    <w:rsid w:val="00185C69"/>
    <w:rsid w:val="00185FFF"/>
    <w:rsid w:val="00187FEE"/>
    <w:rsid w:val="001926E8"/>
    <w:rsid w:val="001A1A21"/>
    <w:rsid w:val="001A2A9E"/>
    <w:rsid w:val="001A7B82"/>
    <w:rsid w:val="001B1CF5"/>
    <w:rsid w:val="001B48AD"/>
    <w:rsid w:val="001B6851"/>
    <w:rsid w:val="001C1620"/>
    <w:rsid w:val="001C47D8"/>
    <w:rsid w:val="001C5D03"/>
    <w:rsid w:val="001C63E8"/>
    <w:rsid w:val="001C7D9C"/>
    <w:rsid w:val="001E02FE"/>
    <w:rsid w:val="001E264E"/>
    <w:rsid w:val="001F4B24"/>
    <w:rsid w:val="001F6556"/>
    <w:rsid w:val="0021090F"/>
    <w:rsid w:val="002120AF"/>
    <w:rsid w:val="00223138"/>
    <w:rsid w:val="00225B91"/>
    <w:rsid w:val="00230EB7"/>
    <w:rsid w:val="0023269C"/>
    <w:rsid w:val="002339C9"/>
    <w:rsid w:val="002356C4"/>
    <w:rsid w:val="002403C5"/>
    <w:rsid w:val="002432B3"/>
    <w:rsid w:val="00250FBC"/>
    <w:rsid w:val="00251475"/>
    <w:rsid w:val="00252FAD"/>
    <w:rsid w:val="00260285"/>
    <w:rsid w:val="00272DB0"/>
    <w:rsid w:val="0027351D"/>
    <w:rsid w:val="002746C7"/>
    <w:rsid w:val="00283EF0"/>
    <w:rsid w:val="002849CE"/>
    <w:rsid w:val="002862C6"/>
    <w:rsid w:val="0029366C"/>
    <w:rsid w:val="00294841"/>
    <w:rsid w:val="002B2557"/>
    <w:rsid w:val="002B2CE0"/>
    <w:rsid w:val="002B7B61"/>
    <w:rsid w:val="002C0C36"/>
    <w:rsid w:val="002C2EC8"/>
    <w:rsid w:val="002C3265"/>
    <w:rsid w:val="002D5520"/>
    <w:rsid w:val="002D5A4E"/>
    <w:rsid w:val="002D6766"/>
    <w:rsid w:val="002E0ABE"/>
    <w:rsid w:val="002E1925"/>
    <w:rsid w:val="002F7923"/>
    <w:rsid w:val="00304E8C"/>
    <w:rsid w:val="00306B14"/>
    <w:rsid w:val="00314665"/>
    <w:rsid w:val="003164C1"/>
    <w:rsid w:val="00325AD7"/>
    <w:rsid w:val="00326255"/>
    <w:rsid w:val="00327145"/>
    <w:rsid w:val="0032763B"/>
    <w:rsid w:val="00331296"/>
    <w:rsid w:val="00333154"/>
    <w:rsid w:val="00336584"/>
    <w:rsid w:val="0036066B"/>
    <w:rsid w:val="0036230F"/>
    <w:rsid w:val="0036382C"/>
    <w:rsid w:val="00366356"/>
    <w:rsid w:val="003762B4"/>
    <w:rsid w:val="00380830"/>
    <w:rsid w:val="00382DF1"/>
    <w:rsid w:val="003830AA"/>
    <w:rsid w:val="00385B8E"/>
    <w:rsid w:val="00385DA1"/>
    <w:rsid w:val="00386789"/>
    <w:rsid w:val="00390E22"/>
    <w:rsid w:val="003B66D2"/>
    <w:rsid w:val="003B7410"/>
    <w:rsid w:val="003C512E"/>
    <w:rsid w:val="003D3875"/>
    <w:rsid w:val="003E6354"/>
    <w:rsid w:val="003E7589"/>
    <w:rsid w:val="003F0B27"/>
    <w:rsid w:val="0040256D"/>
    <w:rsid w:val="00403EC2"/>
    <w:rsid w:val="00414A91"/>
    <w:rsid w:val="004175B0"/>
    <w:rsid w:val="00420893"/>
    <w:rsid w:val="00426A87"/>
    <w:rsid w:val="00430E59"/>
    <w:rsid w:val="00431169"/>
    <w:rsid w:val="00433D0D"/>
    <w:rsid w:val="00443BF6"/>
    <w:rsid w:val="004472D0"/>
    <w:rsid w:val="004511F0"/>
    <w:rsid w:val="004542C9"/>
    <w:rsid w:val="00462766"/>
    <w:rsid w:val="004745DF"/>
    <w:rsid w:val="00480CC3"/>
    <w:rsid w:val="00481903"/>
    <w:rsid w:val="0048265A"/>
    <w:rsid w:val="00483454"/>
    <w:rsid w:val="00486E38"/>
    <w:rsid w:val="00491237"/>
    <w:rsid w:val="0049128C"/>
    <w:rsid w:val="004927BE"/>
    <w:rsid w:val="00494E7B"/>
    <w:rsid w:val="00495057"/>
    <w:rsid w:val="00496D9A"/>
    <w:rsid w:val="00496EB3"/>
    <w:rsid w:val="004A1BAE"/>
    <w:rsid w:val="004B0E79"/>
    <w:rsid w:val="004C4423"/>
    <w:rsid w:val="004D006C"/>
    <w:rsid w:val="004D3407"/>
    <w:rsid w:val="004D4A72"/>
    <w:rsid w:val="004E0D98"/>
    <w:rsid w:val="004E3F35"/>
    <w:rsid w:val="005000F7"/>
    <w:rsid w:val="0050215A"/>
    <w:rsid w:val="00503660"/>
    <w:rsid w:val="00505ED8"/>
    <w:rsid w:val="00513B56"/>
    <w:rsid w:val="005146CD"/>
    <w:rsid w:val="0052407B"/>
    <w:rsid w:val="00532062"/>
    <w:rsid w:val="00532C3D"/>
    <w:rsid w:val="00534907"/>
    <w:rsid w:val="005363C1"/>
    <w:rsid w:val="0053709D"/>
    <w:rsid w:val="005416AC"/>
    <w:rsid w:val="005420AE"/>
    <w:rsid w:val="0054342F"/>
    <w:rsid w:val="0054526D"/>
    <w:rsid w:val="00547550"/>
    <w:rsid w:val="00556BC1"/>
    <w:rsid w:val="00561631"/>
    <w:rsid w:val="005647E7"/>
    <w:rsid w:val="0057084D"/>
    <w:rsid w:val="00574452"/>
    <w:rsid w:val="0057703E"/>
    <w:rsid w:val="00580A98"/>
    <w:rsid w:val="00581121"/>
    <w:rsid w:val="005846CF"/>
    <w:rsid w:val="005A10AC"/>
    <w:rsid w:val="005A120C"/>
    <w:rsid w:val="005A1ECB"/>
    <w:rsid w:val="005A5979"/>
    <w:rsid w:val="005A7197"/>
    <w:rsid w:val="005B123F"/>
    <w:rsid w:val="005B7B39"/>
    <w:rsid w:val="005C2A03"/>
    <w:rsid w:val="005E22EA"/>
    <w:rsid w:val="005F311C"/>
    <w:rsid w:val="005F4145"/>
    <w:rsid w:val="005F497A"/>
    <w:rsid w:val="006004CD"/>
    <w:rsid w:val="006045A4"/>
    <w:rsid w:val="00604A99"/>
    <w:rsid w:val="00611C32"/>
    <w:rsid w:val="00617B21"/>
    <w:rsid w:val="00622726"/>
    <w:rsid w:val="006258F6"/>
    <w:rsid w:val="00630BA9"/>
    <w:rsid w:val="00632C03"/>
    <w:rsid w:val="00634910"/>
    <w:rsid w:val="006401B6"/>
    <w:rsid w:val="00642D7C"/>
    <w:rsid w:val="0064498B"/>
    <w:rsid w:val="006452FC"/>
    <w:rsid w:val="006461C0"/>
    <w:rsid w:val="0065067D"/>
    <w:rsid w:val="00654BC9"/>
    <w:rsid w:val="0068396F"/>
    <w:rsid w:val="00683AC9"/>
    <w:rsid w:val="00684C49"/>
    <w:rsid w:val="00687C25"/>
    <w:rsid w:val="006A29B5"/>
    <w:rsid w:val="006A58A3"/>
    <w:rsid w:val="006B71BF"/>
    <w:rsid w:val="006C0666"/>
    <w:rsid w:val="006E39F8"/>
    <w:rsid w:val="006E6A66"/>
    <w:rsid w:val="006F0A6F"/>
    <w:rsid w:val="006F23A6"/>
    <w:rsid w:val="006F2A0F"/>
    <w:rsid w:val="006F3C27"/>
    <w:rsid w:val="006F4CB0"/>
    <w:rsid w:val="00711F41"/>
    <w:rsid w:val="00715678"/>
    <w:rsid w:val="0071738B"/>
    <w:rsid w:val="00720687"/>
    <w:rsid w:val="00721626"/>
    <w:rsid w:val="00723406"/>
    <w:rsid w:val="00725557"/>
    <w:rsid w:val="00730FAC"/>
    <w:rsid w:val="00736A8E"/>
    <w:rsid w:val="007414D9"/>
    <w:rsid w:val="00751874"/>
    <w:rsid w:val="00754431"/>
    <w:rsid w:val="00754AC6"/>
    <w:rsid w:val="00757A37"/>
    <w:rsid w:val="00763915"/>
    <w:rsid w:val="007658A2"/>
    <w:rsid w:val="007662CE"/>
    <w:rsid w:val="00766562"/>
    <w:rsid w:val="00766943"/>
    <w:rsid w:val="007675FF"/>
    <w:rsid w:val="00771085"/>
    <w:rsid w:val="00772094"/>
    <w:rsid w:val="00773219"/>
    <w:rsid w:val="00773D90"/>
    <w:rsid w:val="007770D2"/>
    <w:rsid w:val="00780539"/>
    <w:rsid w:val="00780F41"/>
    <w:rsid w:val="00783D80"/>
    <w:rsid w:val="00784164"/>
    <w:rsid w:val="0078658E"/>
    <w:rsid w:val="00794C31"/>
    <w:rsid w:val="007954C2"/>
    <w:rsid w:val="00796C42"/>
    <w:rsid w:val="007A59A4"/>
    <w:rsid w:val="007C15CB"/>
    <w:rsid w:val="007C4882"/>
    <w:rsid w:val="007C58FB"/>
    <w:rsid w:val="007C6150"/>
    <w:rsid w:val="007D1672"/>
    <w:rsid w:val="007D195E"/>
    <w:rsid w:val="007D3BDD"/>
    <w:rsid w:val="007D6E5E"/>
    <w:rsid w:val="007F5E0A"/>
    <w:rsid w:val="007F63A4"/>
    <w:rsid w:val="00801013"/>
    <w:rsid w:val="008023DA"/>
    <w:rsid w:val="00813310"/>
    <w:rsid w:val="008249DC"/>
    <w:rsid w:val="00832A4E"/>
    <w:rsid w:val="0083350D"/>
    <w:rsid w:val="008362D3"/>
    <w:rsid w:val="008471ED"/>
    <w:rsid w:val="00855314"/>
    <w:rsid w:val="008627A6"/>
    <w:rsid w:val="008657F2"/>
    <w:rsid w:val="00865D56"/>
    <w:rsid w:val="00880A42"/>
    <w:rsid w:val="008839BE"/>
    <w:rsid w:val="00886E7D"/>
    <w:rsid w:val="0089238B"/>
    <w:rsid w:val="00892D4F"/>
    <w:rsid w:val="008A0FE5"/>
    <w:rsid w:val="008B0E49"/>
    <w:rsid w:val="008B1D49"/>
    <w:rsid w:val="008C1AF5"/>
    <w:rsid w:val="008C4146"/>
    <w:rsid w:val="008C4769"/>
    <w:rsid w:val="008C59B0"/>
    <w:rsid w:val="008D1E0A"/>
    <w:rsid w:val="008E133E"/>
    <w:rsid w:val="008E612D"/>
    <w:rsid w:val="008F01C1"/>
    <w:rsid w:val="008F3967"/>
    <w:rsid w:val="008F6073"/>
    <w:rsid w:val="009043F3"/>
    <w:rsid w:val="0091019A"/>
    <w:rsid w:val="00913B6F"/>
    <w:rsid w:val="009233DF"/>
    <w:rsid w:val="009342B9"/>
    <w:rsid w:val="00934A2E"/>
    <w:rsid w:val="00936DF9"/>
    <w:rsid w:val="00937A04"/>
    <w:rsid w:val="00943B36"/>
    <w:rsid w:val="00946B68"/>
    <w:rsid w:val="00954348"/>
    <w:rsid w:val="0096368A"/>
    <w:rsid w:val="009636BD"/>
    <w:rsid w:val="00970FD0"/>
    <w:rsid w:val="009753C2"/>
    <w:rsid w:val="0097733F"/>
    <w:rsid w:val="0097739C"/>
    <w:rsid w:val="00977B12"/>
    <w:rsid w:val="009827C7"/>
    <w:rsid w:val="00987C2B"/>
    <w:rsid w:val="00991D37"/>
    <w:rsid w:val="00993A37"/>
    <w:rsid w:val="009A51AA"/>
    <w:rsid w:val="009A539B"/>
    <w:rsid w:val="009A5EBF"/>
    <w:rsid w:val="009B106E"/>
    <w:rsid w:val="009B4BCD"/>
    <w:rsid w:val="009B5E93"/>
    <w:rsid w:val="009B72E8"/>
    <w:rsid w:val="009B77FE"/>
    <w:rsid w:val="009C44E5"/>
    <w:rsid w:val="009C63E7"/>
    <w:rsid w:val="009D6FBD"/>
    <w:rsid w:val="009E3963"/>
    <w:rsid w:val="009E6287"/>
    <w:rsid w:val="009E63AE"/>
    <w:rsid w:val="009E71A7"/>
    <w:rsid w:val="009F5CD1"/>
    <w:rsid w:val="00A01A9E"/>
    <w:rsid w:val="00A01D0B"/>
    <w:rsid w:val="00A0292C"/>
    <w:rsid w:val="00A03B5D"/>
    <w:rsid w:val="00A06224"/>
    <w:rsid w:val="00A1456C"/>
    <w:rsid w:val="00A1678B"/>
    <w:rsid w:val="00A21C16"/>
    <w:rsid w:val="00A22E40"/>
    <w:rsid w:val="00A25DFC"/>
    <w:rsid w:val="00A27E05"/>
    <w:rsid w:val="00A34159"/>
    <w:rsid w:val="00A46BCF"/>
    <w:rsid w:val="00A51BD0"/>
    <w:rsid w:val="00A53448"/>
    <w:rsid w:val="00A631B3"/>
    <w:rsid w:val="00A71835"/>
    <w:rsid w:val="00A84568"/>
    <w:rsid w:val="00A85D95"/>
    <w:rsid w:val="00A90502"/>
    <w:rsid w:val="00A91898"/>
    <w:rsid w:val="00A931D3"/>
    <w:rsid w:val="00A95796"/>
    <w:rsid w:val="00AA0414"/>
    <w:rsid w:val="00AA1B32"/>
    <w:rsid w:val="00AA1F08"/>
    <w:rsid w:val="00AB62F9"/>
    <w:rsid w:val="00AC60A7"/>
    <w:rsid w:val="00AD7701"/>
    <w:rsid w:val="00AE00B9"/>
    <w:rsid w:val="00AE7545"/>
    <w:rsid w:val="00B05073"/>
    <w:rsid w:val="00B13921"/>
    <w:rsid w:val="00B215B6"/>
    <w:rsid w:val="00B24CB3"/>
    <w:rsid w:val="00B273B4"/>
    <w:rsid w:val="00B30CE3"/>
    <w:rsid w:val="00B377DB"/>
    <w:rsid w:val="00B4167E"/>
    <w:rsid w:val="00B42D1D"/>
    <w:rsid w:val="00B53586"/>
    <w:rsid w:val="00B575EB"/>
    <w:rsid w:val="00B6261B"/>
    <w:rsid w:val="00B65854"/>
    <w:rsid w:val="00B70DB2"/>
    <w:rsid w:val="00B70DFD"/>
    <w:rsid w:val="00B7607F"/>
    <w:rsid w:val="00B8206C"/>
    <w:rsid w:val="00B83141"/>
    <w:rsid w:val="00B841E7"/>
    <w:rsid w:val="00B843A6"/>
    <w:rsid w:val="00B85073"/>
    <w:rsid w:val="00B87E60"/>
    <w:rsid w:val="00B9136E"/>
    <w:rsid w:val="00B9367D"/>
    <w:rsid w:val="00B94C1B"/>
    <w:rsid w:val="00B955A3"/>
    <w:rsid w:val="00B97EE6"/>
    <w:rsid w:val="00BB0EE6"/>
    <w:rsid w:val="00BB28FE"/>
    <w:rsid w:val="00BB2D35"/>
    <w:rsid w:val="00BC2923"/>
    <w:rsid w:val="00BC327E"/>
    <w:rsid w:val="00BD032F"/>
    <w:rsid w:val="00BD4FDF"/>
    <w:rsid w:val="00BD571E"/>
    <w:rsid w:val="00BD6177"/>
    <w:rsid w:val="00BE2803"/>
    <w:rsid w:val="00BE3D9D"/>
    <w:rsid w:val="00BE49B1"/>
    <w:rsid w:val="00BE671A"/>
    <w:rsid w:val="00BE7B01"/>
    <w:rsid w:val="00BF6004"/>
    <w:rsid w:val="00C004D1"/>
    <w:rsid w:val="00C015EB"/>
    <w:rsid w:val="00C034E7"/>
    <w:rsid w:val="00C129D7"/>
    <w:rsid w:val="00C13E96"/>
    <w:rsid w:val="00C15165"/>
    <w:rsid w:val="00C21F81"/>
    <w:rsid w:val="00C40188"/>
    <w:rsid w:val="00C409FB"/>
    <w:rsid w:val="00C423CB"/>
    <w:rsid w:val="00C43C0D"/>
    <w:rsid w:val="00C446FB"/>
    <w:rsid w:val="00C44F44"/>
    <w:rsid w:val="00C4702E"/>
    <w:rsid w:val="00C522E2"/>
    <w:rsid w:val="00C563BA"/>
    <w:rsid w:val="00C659A3"/>
    <w:rsid w:val="00C65C5E"/>
    <w:rsid w:val="00C71E39"/>
    <w:rsid w:val="00C75A5F"/>
    <w:rsid w:val="00C80847"/>
    <w:rsid w:val="00C811AC"/>
    <w:rsid w:val="00C83560"/>
    <w:rsid w:val="00C95278"/>
    <w:rsid w:val="00C960F3"/>
    <w:rsid w:val="00CA35DC"/>
    <w:rsid w:val="00CA4720"/>
    <w:rsid w:val="00CB5A85"/>
    <w:rsid w:val="00CB641C"/>
    <w:rsid w:val="00CC38E9"/>
    <w:rsid w:val="00CC3E50"/>
    <w:rsid w:val="00CC5197"/>
    <w:rsid w:val="00CD7208"/>
    <w:rsid w:val="00CE17A8"/>
    <w:rsid w:val="00CF1F1F"/>
    <w:rsid w:val="00D23DC7"/>
    <w:rsid w:val="00D24154"/>
    <w:rsid w:val="00D24630"/>
    <w:rsid w:val="00D32B78"/>
    <w:rsid w:val="00D34E49"/>
    <w:rsid w:val="00D3667B"/>
    <w:rsid w:val="00D526DE"/>
    <w:rsid w:val="00D53F4C"/>
    <w:rsid w:val="00D55B05"/>
    <w:rsid w:val="00D6028E"/>
    <w:rsid w:val="00D6449E"/>
    <w:rsid w:val="00D67A05"/>
    <w:rsid w:val="00D707E1"/>
    <w:rsid w:val="00D7546D"/>
    <w:rsid w:val="00D82AA5"/>
    <w:rsid w:val="00D86BF9"/>
    <w:rsid w:val="00DB2CF3"/>
    <w:rsid w:val="00DB38B8"/>
    <w:rsid w:val="00DB5076"/>
    <w:rsid w:val="00DB7AF6"/>
    <w:rsid w:val="00DC04D2"/>
    <w:rsid w:val="00DC1CED"/>
    <w:rsid w:val="00DD6ADC"/>
    <w:rsid w:val="00DE10A3"/>
    <w:rsid w:val="00DE57CE"/>
    <w:rsid w:val="00DF2522"/>
    <w:rsid w:val="00E01BC0"/>
    <w:rsid w:val="00E0375A"/>
    <w:rsid w:val="00E07E49"/>
    <w:rsid w:val="00E11852"/>
    <w:rsid w:val="00E12E65"/>
    <w:rsid w:val="00E24DEC"/>
    <w:rsid w:val="00E27215"/>
    <w:rsid w:val="00E3135A"/>
    <w:rsid w:val="00E451B0"/>
    <w:rsid w:val="00E57A57"/>
    <w:rsid w:val="00E606C0"/>
    <w:rsid w:val="00E62FCF"/>
    <w:rsid w:val="00E759A3"/>
    <w:rsid w:val="00E83212"/>
    <w:rsid w:val="00E97591"/>
    <w:rsid w:val="00EA2348"/>
    <w:rsid w:val="00EA304A"/>
    <w:rsid w:val="00EA39D5"/>
    <w:rsid w:val="00EB39DB"/>
    <w:rsid w:val="00EB4780"/>
    <w:rsid w:val="00EB700D"/>
    <w:rsid w:val="00EC2795"/>
    <w:rsid w:val="00EC4A33"/>
    <w:rsid w:val="00EC66B6"/>
    <w:rsid w:val="00ED0724"/>
    <w:rsid w:val="00ED2F21"/>
    <w:rsid w:val="00ED406C"/>
    <w:rsid w:val="00EE14E4"/>
    <w:rsid w:val="00EE29C2"/>
    <w:rsid w:val="00EE2DC5"/>
    <w:rsid w:val="00EE3933"/>
    <w:rsid w:val="00EE6DFD"/>
    <w:rsid w:val="00EF65C6"/>
    <w:rsid w:val="00F03E0A"/>
    <w:rsid w:val="00F10AC5"/>
    <w:rsid w:val="00F12EC5"/>
    <w:rsid w:val="00F26AB4"/>
    <w:rsid w:val="00F32074"/>
    <w:rsid w:val="00F36EB2"/>
    <w:rsid w:val="00F37810"/>
    <w:rsid w:val="00F44FCC"/>
    <w:rsid w:val="00F52598"/>
    <w:rsid w:val="00F53C9D"/>
    <w:rsid w:val="00F54396"/>
    <w:rsid w:val="00F715C2"/>
    <w:rsid w:val="00F742E1"/>
    <w:rsid w:val="00F75ABF"/>
    <w:rsid w:val="00F76190"/>
    <w:rsid w:val="00F766D2"/>
    <w:rsid w:val="00F82B4C"/>
    <w:rsid w:val="00F9189B"/>
    <w:rsid w:val="00F925ED"/>
    <w:rsid w:val="00F96B53"/>
    <w:rsid w:val="00FA6D14"/>
    <w:rsid w:val="00FB2336"/>
    <w:rsid w:val="00FB6636"/>
    <w:rsid w:val="00FC2A8B"/>
    <w:rsid w:val="00FC304E"/>
    <w:rsid w:val="00FD3CA9"/>
    <w:rsid w:val="00FD5AF6"/>
    <w:rsid w:val="00FE2468"/>
    <w:rsid w:val="00FE4D98"/>
    <w:rsid w:val="00FF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aeef,#e7f6f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00" w:line="264" w:lineRule="auto"/>
        <w:ind w:left="907" w:hanging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 w:qFormat="1"/>
    <w:lsdException w:name="toc 2" w:uiPriority="0" w:qFormat="1"/>
    <w:lsdException w:name="toc 3" w:uiPriority="0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endnote text" w:uiPriority="0"/>
    <w:lsdException w:name="List" w:uiPriority="0"/>
    <w:lsdException w:name="Title" w:semiHidden="0" w:uiPriority="1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Body Tex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aliases w:val="~BodyText"/>
    <w:qFormat/>
    <w:rsid w:val="00547550"/>
    <w:pPr>
      <w:spacing w:before="60" w:after="0"/>
      <w:ind w:left="0" w:firstLine="0"/>
    </w:pPr>
    <w:rPr>
      <w:rFonts w:ascii="Arial" w:hAnsi="Arial"/>
      <w:color w:val="4E4E4E"/>
      <w:sz w:val="20"/>
    </w:rPr>
  </w:style>
  <w:style w:type="paragraph" w:styleId="Heading1">
    <w:name w:val="heading 1"/>
    <w:aliases w:val="~SectionHeading"/>
    <w:basedOn w:val="SecHeadNonToc"/>
    <w:next w:val="Normal"/>
    <w:link w:val="Heading1Char"/>
    <w:qFormat/>
    <w:rsid w:val="00D24154"/>
    <w:pPr>
      <w:spacing w:before="240"/>
      <w:ind w:left="-454"/>
    </w:pPr>
    <w:rPr>
      <w:rFonts w:cs="Arial"/>
      <w:szCs w:val="28"/>
    </w:rPr>
  </w:style>
  <w:style w:type="paragraph" w:styleId="Heading2">
    <w:name w:val="heading 2"/>
    <w:aliases w:val="~SubHeading"/>
    <w:basedOn w:val="Heading1"/>
    <w:next w:val="Normal"/>
    <w:link w:val="Heading2Char"/>
    <w:unhideWhenUsed/>
    <w:qFormat/>
    <w:rsid w:val="00A01D0B"/>
    <w:pPr>
      <w:spacing w:after="120"/>
      <w:outlineLvl w:val="1"/>
    </w:pPr>
    <w:rPr>
      <w:b w:val="0"/>
      <w:color w:val="6D6F71"/>
      <w:sz w:val="28"/>
    </w:rPr>
  </w:style>
  <w:style w:type="paragraph" w:styleId="Heading3">
    <w:name w:val="heading 3"/>
    <w:aliases w:val="~MinorSubHeading"/>
    <w:basedOn w:val="Heading2"/>
    <w:next w:val="Normal"/>
    <w:link w:val="Heading3Char"/>
    <w:unhideWhenUsed/>
    <w:qFormat/>
    <w:rsid w:val="00D24154"/>
    <w:pPr>
      <w:outlineLvl w:val="2"/>
    </w:pPr>
    <w:rPr>
      <w:i/>
    </w:rPr>
  </w:style>
  <w:style w:type="paragraph" w:styleId="Heading4">
    <w:name w:val="heading 4"/>
    <w:aliases w:val="~Level4Heading"/>
    <w:basedOn w:val="Heading3"/>
    <w:next w:val="Normal"/>
    <w:link w:val="Heading4Char"/>
    <w:unhideWhenUsed/>
    <w:qFormat/>
    <w:rsid w:val="00D24154"/>
    <w:pPr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rsid w:val="00D2415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677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D2415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5677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D2415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D2415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D2415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HeadNonToc">
    <w:name w:val="~SecHeadNonToc"/>
    <w:basedOn w:val="NoSpacing"/>
    <w:qFormat/>
    <w:rsid w:val="00A01D0B"/>
    <w:pPr>
      <w:keepNext/>
      <w:spacing w:after="240"/>
      <w:outlineLvl w:val="0"/>
    </w:pPr>
    <w:rPr>
      <w:b/>
      <w:color w:val="00AEEF"/>
      <w:sz w:val="32"/>
      <w:szCs w:val="32"/>
    </w:rPr>
  </w:style>
  <w:style w:type="paragraph" w:styleId="NoSpacing">
    <w:name w:val="No Spacing"/>
    <w:aliases w:val="~BaseStyle"/>
    <w:basedOn w:val="Normal"/>
    <w:link w:val="NoSpacingChar"/>
    <w:uiPriority w:val="1"/>
    <w:qFormat/>
    <w:rsid w:val="00783D80"/>
    <w:pPr>
      <w:spacing w:before="0"/>
    </w:pPr>
  </w:style>
  <w:style w:type="character" w:customStyle="1" w:styleId="NoSpacingChar">
    <w:name w:val="No Spacing Char"/>
    <w:aliases w:val="~BaseStyle Char"/>
    <w:basedOn w:val="DefaultParagraphFont"/>
    <w:link w:val="NoSpacing"/>
    <w:uiPriority w:val="1"/>
    <w:rsid w:val="0036066B"/>
    <w:rPr>
      <w:rFonts w:ascii="Arial" w:hAnsi="Arial"/>
    </w:r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D24154"/>
    <w:rPr>
      <w:rFonts w:ascii="Arial" w:hAnsi="Arial" w:cs="Arial"/>
      <w:color w:val="00AEEF"/>
      <w:sz w:val="32"/>
      <w:szCs w:val="28"/>
    </w:rPr>
  </w:style>
  <w:style w:type="character" w:customStyle="1" w:styleId="Heading2Char">
    <w:name w:val="Heading 2 Char"/>
    <w:aliases w:val="~SubHeading Char"/>
    <w:basedOn w:val="DefaultParagraphFont"/>
    <w:link w:val="Heading2"/>
    <w:uiPriority w:val="9"/>
    <w:rsid w:val="00A01D0B"/>
    <w:rPr>
      <w:rFonts w:ascii="Arial" w:hAnsi="Arial" w:cs="Arial"/>
      <w:color w:val="6D6F71"/>
      <w:sz w:val="28"/>
      <w:szCs w:val="28"/>
    </w:rPr>
  </w:style>
  <w:style w:type="character" w:customStyle="1" w:styleId="Heading3Char">
    <w:name w:val="Heading 3 Char"/>
    <w:aliases w:val="~MinorSubHeading Char"/>
    <w:basedOn w:val="DefaultParagraphFont"/>
    <w:link w:val="Heading3"/>
    <w:uiPriority w:val="9"/>
    <w:rsid w:val="00D24154"/>
    <w:rPr>
      <w:rFonts w:ascii="Arial" w:hAnsi="Arial" w:cs="Arial"/>
      <w:i/>
      <w:color w:val="6D6F71"/>
      <w:sz w:val="28"/>
      <w:szCs w:val="28"/>
    </w:rPr>
  </w:style>
  <w:style w:type="character" w:customStyle="1" w:styleId="Heading4Char">
    <w:name w:val="Heading 4 Char"/>
    <w:aliases w:val="~Level4Heading Char"/>
    <w:basedOn w:val="DefaultParagraphFont"/>
    <w:link w:val="Heading4"/>
    <w:uiPriority w:val="9"/>
    <w:rsid w:val="00D24154"/>
    <w:rPr>
      <w:rFonts w:ascii="Arial" w:hAnsi="Arial" w:cs="Arial"/>
      <w:i/>
      <w:color w:val="6D6F7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154"/>
    <w:rPr>
      <w:rFonts w:asciiTheme="majorHAnsi" w:eastAsiaTheme="majorEastAsia" w:hAnsiTheme="majorHAnsi" w:cstheme="majorBidi"/>
      <w:color w:val="005677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154"/>
    <w:rPr>
      <w:rFonts w:asciiTheme="majorHAnsi" w:eastAsiaTheme="majorEastAsia" w:hAnsiTheme="majorHAnsi" w:cstheme="majorBidi"/>
      <w:i/>
      <w:iCs/>
      <w:color w:val="005677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15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1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1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Spacing"/>
    <w:link w:val="FootnoteTextChar"/>
    <w:uiPriority w:val="99"/>
    <w:rsid w:val="00223138"/>
    <w:pPr>
      <w:ind w:left="284" w:hanging="284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23138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223138"/>
    <w:rPr>
      <w:rFonts w:ascii="Arial" w:hAnsi="Arial"/>
      <w:vertAlign w:val="superscript"/>
    </w:rPr>
  </w:style>
  <w:style w:type="table" w:styleId="TableGrid">
    <w:name w:val="Table Grid"/>
    <w:basedOn w:val="TableNormal"/>
    <w:rsid w:val="00783D80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396F"/>
    <w:pPr>
      <w:ind w:left="720"/>
      <w:contextualSpacing/>
    </w:pPr>
  </w:style>
  <w:style w:type="paragraph" w:customStyle="1" w:styleId="Bullet1">
    <w:name w:val="~Bullet1"/>
    <w:basedOn w:val="Normal"/>
    <w:qFormat/>
    <w:rsid w:val="00AE7545"/>
    <w:pPr>
      <w:numPr>
        <w:numId w:val="4"/>
      </w:numPr>
      <w:tabs>
        <w:tab w:val="left" w:pos="340"/>
      </w:tabs>
      <w:spacing w:after="60"/>
    </w:pPr>
  </w:style>
  <w:style w:type="paragraph" w:customStyle="1" w:styleId="Bullet2">
    <w:name w:val="~Bullet2"/>
    <w:basedOn w:val="Bullet1"/>
    <w:qFormat/>
    <w:rsid w:val="007662CE"/>
    <w:pPr>
      <w:numPr>
        <w:ilvl w:val="1"/>
        <w:numId w:val="5"/>
      </w:numPr>
      <w:spacing w:before="30" w:after="30"/>
    </w:pPr>
  </w:style>
  <w:style w:type="paragraph" w:customStyle="1" w:styleId="Bullet3">
    <w:name w:val="~Bullet3"/>
    <w:basedOn w:val="Bullet2"/>
    <w:qFormat/>
    <w:rsid w:val="00E759A3"/>
    <w:pPr>
      <w:numPr>
        <w:ilvl w:val="2"/>
      </w:numPr>
      <w:tabs>
        <w:tab w:val="left" w:pos="1021"/>
      </w:tabs>
    </w:pPr>
  </w:style>
  <w:style w:type="paragraph" w:customStyle="1" w:styleId="NumBullet1">
    <w:name w:val="~NumBullet1"/>
    <w:basedOn w:val="Bullet1"/>
    <w:qFormat/>
    <w:rsid w:val="0050215A"/>
    <w:pPr>
      <w:numPr>
        <w:numId w:val="6"/>
      </w:numPr>
    </w:pPr>
  </w:style>
  <w:style w:type="paragraph" w:customStyle="1" w:styleId="NumBullet2">
    <w:name w:val="~NumBullet2"/>
    <w:basedOn w:val="NumBullet1"/>
    <w:qFormat/>
    <w:rsid w:val="00F54396"/>
    <w:pPr>
      <w:numPr>
        <w:ilvl w:val="1"/>
      </w:numPr>
      <w:tabs>
        <w:tab w:val="clear" w:pos="340"/>
        <w:tab w:val="left" w:pos="737"/>
      </w:tabs>
    </w:pPr>
  </w:style>
  <w:style w:type="paragraph" w:customStyle="1" w:styleId="NumBullet3">
    <w:name w:val="~NumBullet3"/>
    <w:basedOn w:val="NumBullet2"/>
    <w:qFormat/>
    <w:rsid w:val="00F54396"/>
    <w:pPr>
      <w:numPr>
        <w:ilvl w:val="2"/>
      </w:numPr>
      <w:tabs>
        <w:tab w:val="clear" w:pos="737"/>
        <w:tab w:val="left" w:pos="1191"/>
      </w:tabs>
    </w:pPr>
  </w:style>
  <w:style w:type="paragraph" w:customStyle="1" w:styleId="BodyTextHeading">
    <w:name w:val="~BodyTextHeading"/>
    <w:basedOn w:val="Normal"/>
    <w:next w:val="Normal"/>
    <w:qFormat/>
    <w:rsid w:val="00547550"/>
    <w:pPr>
      <w:keepNext/>
      <w:spacing w:after="60"/>
    </w:pPr>
    <w:rPr>
      <w:b/>
    </w:rPr>
  </w:style>
  <w:style w:type="paragraph" w:styleId="Caption">
    <w:name w:val="caption"/>
    <w:aliases w:val="~Caption"/>
    <w:basedOn w:val="BodyTextHeading"/>
    <w:next w:val="Normal"/>
    <w:unhideWhenUsed/>
    <w:qFormat/>
    <w:rsid w:val="007C15CB"/>
    <w:pPr>
      <w:tabs>
        <w:tab w:val="left" w:pos="993"/>
      </w:tabs>
      <w:spacing w:before="120"/>
    </w:pPr>
  </w:style>
  <w:style w:type="paragraph" w:customStyle="1" w:styleId="Source">
    <w:name w:val="~Source"/>
    <w:basedOn w:val="Normal"/>
    <w:next w:val="Normal"/>
    <w:qFormat/>
    <w:rsid w:val="00B83141"/>
    <w:pPr>
      <w:tabs>
        <w:tab w:val="left" w:pos="993"/>
      </w:tabs>
      <w:spacing w:after="120"/>
    </w:pPr>
    <w:rPr>
      <w:i/>
      <w:sz w:val="18"/>
    </w:rPr>
  </w:style>
  <w:style w:type="paragraph" w:customStyle="1" w:styleId="TableTextLeft">
    <w:name w:val="~TableTextLeft"/>
    <w:basedOn w:val="Normal"/>
    <w:qFormat/>
    <w:rsid w:val="000B1B3F"/>
    <w:pPr>
      <w:spacing w:before="40" w:after="40" w:line="240" w:lineRule="auto"/>
    </w:pPr>
  </w:style>
  <w:style w:type="paragraph" w:customStyle="1" w:styleId="TableTextRight">
    <w:name w:val="~TableTextRight"/>
    <w:basedOn w:val="TableTextLeft"/>
    <w:qFormat/>
    <w:rsid w:val="00A01A9E"/>
    <w:pPr>
      <w:jc w:val="right"/>
    </w:pPr>
  </w:style>
  <w:style w:type="paragraph" w:customStyle="1" w:styleId="TableTitleLeft">
    <w:name w:val="~TableTitleLeft"/>
    <w:basedOn w:val="TableTextLeft"/>
    <w:qFormat/>
    <w:rsid w:val="00F9189B"/>
    <w:rPr>
      <w:b/>
      <w:color w:val="FFFFFF" w:themeColor="background1"/>
      <w:szCs w:val="26"/>
    </w:rPr>
  </w:style>
  <w:style w:type="paragraph" w:customStyle="1" w:styleId="TableTitleRight">
    <w:name w:val="~TableTitleRight"/>
    <w:basedOn w:val="TableTitleLeft"/>
    <w:qFormat/>
    <w:rsid w:val="004745DF"/>
    <w:pPr>
      <w:jc w:val="right"/>
    </w:pPr>
  </w:style>
  <w:style w:type="paragraph" w:customStyle="1" w:styleId="TableTextBullet">
    <w:name w:val="~TableTextBullet"/>
    <w:basedOn w:val="TableTextLeft"/>
    <w:qFormat/>
    <w:rsid w:val="00A01A9E"/>
    <w:pPr>
      <w:numPr>
        <w:numId w:val="1"/>
      </w:numPr>
      <w:tabs>
        <w:tab w:val="left" w:pos="340"/>
      </w:tabs>
      <w:ind w:left="368" w:hanging="340"/>
    </w:pPr>
    <w:rPr>
      <w:bCs/>
    </w:rPr>
  </w:style>
  <w:style w:type="paragraph" w:customStyle="1" w:styleId="DocTitle">
    <w:name w:val="~DocTitle"/>
    <w:basedOn w:val="NoSpacing"/>
    <w:next w:val="Normal"/>
    <w:rsid w:val="00077CEE"/>
    <w:pPr>
      <w:framePr w:wrap="around" w:vAnchor="page" w:hAnchor="margin" w:y="1135"/>
      <w:suppressOverlap/>
    </w:pPr>
    <w:rPr>
      <w:color w:val="00AEEF"/>
      <w:sz w:val="48"/>
    </w:rPr>
  </w:style>
  <w:style w:type="paragraph" w:customStyle="1" w:styleId="DocSubTitle">
    <w:name w:val="~DocSubTitle"/>
    <w:basedOn w:val="DocTitle"/>
    <w:next w:val="Normal"/>
    <w:rsid w:val="00077CEE"/>
    <w:pPr>
      <w:framePr w:wrap="around" w:y="1846"/>
    </w:pPr>
    <w:rPr>
      <w:color w:val="718072"/>
      <w:sz w:val="36"/>
    </w:rPr>
  </w:style>
  <w:style w:type="paragraph" w:customStyle="1" w:styleId="DocDate">
    <w:name w:val="~DocDate"/>
    <w:basedOn w:val="DocSubTitle"/>
    <w:next w:val="Normal"/>
    <w:rsid w:val="00E3135A"/>
    <w:pPr>
      <w:framePr w:wrap="around" w:y="2581"/>
    </w:pPr>
  </w:style>
  <w:style w:type="paragraph" w:styleId="TOCHeading">
    <w:name w:val="TOC Heading"/>
    <w:basedOn w:val="Normal"/>
    <w:next w:val="Normal"/>
    <w:uiPriority w:val="39"/>
    <w:unhideWhenUsed/>
    <w:rsid w:val="0065067D"/>
    <w:pPr>
      <w:keepLines/>
      <w:spacing w:before="480" w:line="276" w:lineRule="auto"/>
    </w:pPr>
    <w:rPr>
      <w:rFonts w:asciiTheme="majorHAnsi" w:eastAsiaTheme="majorEastAsia" w:hAnsiTheme="majorHAnsi" w:cstheme="majorBidi"/>
      <w:bCs/>
      <w:color w:val="0081B3" w:themeColor="accent1" w:themeShade="BF"/>
      <w:lang w:val="en-US"/>
    </w:rPr>
  </w:style>
  <w:style w:type="paragraph" w:styleId="TOC2">
    <w:name w:val="toc 2"/>
    <w:basedOn w:val="TOC1"/>
    <w:next w:val="Normal"/>
    <w:autoRedefine/>
    <w:unhideWhenUsed/>
    <w:qFormat/>
    <w:rsid w:val="004C4423"/>
    <w:pPr>
      <w:tabs>
        <w:tab w:val="clear" w:pos="340"/>
        <w:tab w:val="left" w:pos="907"/>
      </w:tabs>
      <w:ind w:left="907" w:hanging="567"/>
    </w:pPr>
  </w:style>
  <w:style w:type="paragraph" w:styleId="TOC1">
    <w:name w:val="toc 1"/>
    <w:basedOn w:val="NoSpacing"/>
    <w:next w:val="Normal"/>
    <w:autoRedefine/>
    <w:unhideWhenUsed/>
    <w:qFormat/>
    <w:rsid w:val="00A84568"/>
    <w:pPr>
      <w:tabs>
        <w:tab w:val="left" w:pos="340"/>
        <w:tab w:val="right" w:leader="dot" w:pos="9073"/>
      </w:tabs>
      <w:spacing w:after="100"/>
      <w:ind w:left="340" w:right="-1" w:hanging="340"/>
    </w:pPr>
    <w:rPr>
      <w:rFonts w:eastAsiaTheme="minorEastAsia"/>
      <w:noProof/>
      <w:lang w:eastAsia="en-GB"/>
    </w:rPr>
  </w:style>
  <w:style w:type="paragraph" w:styleId="TOC3">
    <w:name w:val="toc 3"/>
    <w:basedOn w:val="TOC2"/>
    <w:next w:val="Normal"/>
    <w:autoRedefine/>
    <w:unhideWhenUsed/>
    <w:qFormat/>
    <w:rsid w:val="002D6766"/>
    <w:pPr>
      <w:tabs>
        <w:tab w:val="clear" w:pos="907"/>
        <w:tab w:val="left" w:pos="1644"/>
      </w:tabs>
      <w:ind w:left="1644" w:hanging="737"/>
    </w:pPr>
  </w:style>
  <w:style w:type="paragraph" w:styleId="BalloonText">
    <w:name w:val="Balloon Text"/>
    <w:basedOn w:val="Normal"/>
    <w:link w:val="BalloonTextChar"/>
    <w:unhideWhenUsed/>
    <w:rsid w:val="00E3135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6A58A3"/>
    <w:rPr>
      <w:color w:val="0070C0" w:themeColor="hyperlink"/>
      <w:u w:val="single"/>
    </w:rPr>
  </w:style>
  <w:style w:type="paragraph" w:customStyle="1" w:styleId="AppendixDivider">
    <w:name w:val="~AppendixDivider"/>
    <w:basedOn w:val="SecHeadNonToc"/>
    <w:next w:val="AppHead"/>
    <w:qFormat/>
    <w:rsid w:val="0071738B"/>
    <w:pPr>
      <w:pageBreakBefore/>
      <w:spacing w:before="240"/>
    </w:pPr>
  </w:style>
  <w:style w:type="paragraph" w:customStyle="1" w:styleId="AppHead">
    <w:name w:val="~AppHead"/>
    <w:basedOn w:val="AppendixDivider"/>
    <w:next w:val="Normal"/>
    <w:qFormat/>
    <w:rsid w:val="00A01D0B"/>
    <w:pPr>
      <w:pageBreakBefore w:val="0"/>
      <w:numPr>
        <w:numId w:val="7"/>
      </w:numPr>
      <w:spacing w:after="120"/>
    </w:pPr>
    <w:rPr>
      <w:b w:val="0"/>
      <w:color w:val="6D6F71"/>
      <w:sz w:val="28"/>
    </w:rPr>
  </w:style>
  <w:style w:type="paragraph" w:styleId="TOC4">
    <w:name w:val="toc 4"/>
    <w:basedOn w:val="TOC3"/>
    <w:next w:val="Normal"/>
    <w:autoRedefine/>
    <w:unhideWhenUsed/>
    <w:rsid w:val="004C4423"/>
    <w:pPr>
      <w:tabs>
        <w:tab w:val="clear" w:pos="1644"/>
        <w:tab w:val="left" w:pos="2098"/>
      </w:tabs>
      <w:ind w:left="2098" w:hanging="794"/>
    </w:pPr>
  </w:style>
  <w:style w:type="paragraph" w:styleId="TOC5">
    <w:name w:val="toc 5"/>
    <w:basedOn w:val="TOC1"/>
    <w:next w:val="Normal"/>
    <w:autoRedefine/>
    <w:unhideWhenUsed/>
    <w:rsid w:val="0071738B"/>
    <w:pPr>
      <w:spacing w:before="360"/>
    </w:pPr>
  </w:style>
  <w:style w:type="paragraph" w:styleId="TOC6">
    <w:name w:val="toc 6"/>
    <w:basedOn w:val="TOC2"/>
    <w:next w:val="Normal"/>
    <w:autoRedefine/>
    <w:unhideWhenUsed/>
    <w:rsid w:val="008C1AF5"/>
  </w:style>
  <w:style w:type="paragraph" w:styleId="Header">
    <w:name w:val="header"/>
    <w:aliases w:val="~Header"/>
    <w:basedOn w:val="NoSpacing"/>
    <w:link w:val="HeaderChar"/>
    <w:rsid w:val="00B215B6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~Header Char"/>
    <w:basedOn w:val="DefaultParagraphFont"/>
    <w:link w:val="Header"/>
    <w:uiPriority w:val="99"/>
    <w:rsid w:val="00483454"/>
    <w:rPr>
      <w:rFonts w:ascii="Arial" w:hAnsi="Arial"/>
    </w:rPr>
  </w:style>
  <w:style w:type="paragraph" w:styleId="Footer">
    <w:name w:val="footer"/>
    <w:aliases w:val="~Footer"/>
    <w:basedOn w:val="NoSpacing"/>
    <w:link w:val="FooterChar"/>
    <w:rsid w:val="00E11852"/>
    <w:pP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aliases w:val="~Footer Char"/>
    <w:basedOn w:val="DefaultParagraphFont"/>
    <w:link w:val="Footer"/>
    <w:uiPriority w:val="99"/>
    <w:rsid w:val="00E11852"/>
    <w:rPr>
      <w:rFonts w:ascii="Arial" w:hAnsi="Arial"/>
      <w:color w:val="4E4E4E"/>
      <w:sz w:val="16"/>
    </w:rPr>
  </w:style>
  <w:style w:type="paragraph" w:customStyle="1" w:styleId="KeyMessage">
    <w:name w:val="~KeyMessage"/>
    <w:basedOn w:val="Normal"/>
    <w:qFormat/>
    <w:rsid w:val="00BC2923"/>
    <w:pPr>
      <w:pBdr>
        <w:left w:val="single" w:sz="24" w:space="6" w:color="6D6F71"/>
      </w:pBdr>
      <w:spacing w:after="120"/>
      <w:ind w:left="-454" w:right="3215"/>
    </w:pPr>
    <w:rPr>
      <w:color w:val="00AEEF" w:themeColor="accent1"/>
    </w:rPr>
  </w:style>
  <w:style w:type="paragraph" w:customStyle="1" w:styleId="DocConfi">
    <w:name w:val="~DocConfi"/>
    <w:basedOn w:val="DocDate"/>
    <w:rsid w:val="00771085"/>
    <w:pPr>
      <w:framePr w:wrap="around" w:y="1135"/>
    </w:pPr>
    <w:rPr>
      <w:color w:val="FFFFFF" w:themeColor="background1"/>
    </w:rPr>
  </w:style>
  <w:style w:type="paragraph" w:customStyle="1" w:styleId="PageNumber">
    <w:name w:val="~PageNumber"/>
    <w:basedOn w:val="Footer"/>
    <w:qFormat/>
    <w:rsid w:val="00771085"/>
    <w:pPr>
      <w:jc w:val="right"/>
    </w:pPr>
    <w:rPr>
      <w:color w:val="00AEEF"/>
      <w:sz w:val="32"/>
      <w:szCs w:val="32"/>
    </w:rPr>
  </w:style>
  <w:style w:type="table" w:styleId="LightList-Accent5">
    <w:name w:val="Light List Accent 5"/>
    <w:basedOn w:val="TableNormal"/>
    <w:uiPriority w:val="61"/>
    <w:rsid w:val="00F918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D6FF" w:themeColor="accent5"/>
        <w:left w:val="single" w:sz="8" w:space="0" w:color="61D6FF" w:themeColor="accent5"/>
        <w:bottom w:val="single" w:sz="8" w:space="0" w:color="61D6FF" w:themeColor="accent5"/>
        <w:right w:val="single" w:sz="8" w:space="0" w:color="61D6F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D6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D6FF" w:themeColor="accent5"/>
          <w:left w:val="single" w:sz="8" w:space="0" w:color="61D6FF" w:themeColor="accent5"/>
          <w:bottom w:val="single" w:sz="8" w:space="0" w:color="61D6FF" w:themeColor="accent5"/>
          <w:right w:val="single" w:sz="8" w:space="0" w:color="61D6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D6FF" w:themeColor="accent5"/>
          <w:left w:val="single" w:sz="8" w:space="0" w:color="61D6FF" w:themeColor="accent5"/>
          <w:bottom w:val="single" w:sz="8" w:space="0" w:color="61D6FF" w:themeColor="accent5"/>
          <w:right w:val="single" w:sz="8" w:space="0" w:color="61D6FF" w:themeColor="accent5"/>
        </w:tcBorders>
      </w:tcPr>
    </w:tblStylePr>
    <w:tblStylePr w:type="band1Horz">
      <w:tblPr/>
      <w:tcPr>
        <w:tcBorders>
          <w:top w:val="single" w:sz="8" w:space="0" w:color="61D6FF" w:themeColor="accent5"/>
          <w:left w:val="single" w:sz="8" w:space="0" w:color="61D6FF" w:themeColor="accent5"/>
          <w:bottom w:val="single" w:sz="8" w:space="0" w:color="61D6FF" w:themeColor="accent5"/>
          <w:right w:val="single" w:sz="8" w:space="0" w:color="61D6FF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F918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09E91" w:themeColor="accent4"/>
        <w:left w:val="single" w:sz="8" w:space="0" w:color="909E91" w:themeColor="accent4"/>
        <w:bottom w:val="single" w:sz="8" w:space="0" w:color="909E91" w:themeColor="accent4"/>
        <w:right w:val="single" w:sz="8" w:space="0" w:color="909E9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9E9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9E91" w:themeColor="accent4"/>
          <w:left w:val="single" w:sz="8" w:space="0" w:color="909E91" w:themeColor="accent4"/>
          <w:bottom w:val="single" w:sz="8" w:space="0" w:color="909E91" w:themeColor="accent4"/>
          <w:right w:val="single" w:sz="8" w:space="0" w:color="909E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9E91" w:themeColor="accent4"/>
          <w:left w:val="single" w:sz="8" w:space="0" w:color="909E91" w:themeColor="accent4"/>
          <w:bottom w:val="single" w:sz="8" w:space="0" w:color="909E91" w:themeColor="accent4"/>
          <w:right w:val="single" w:sz="8" w:space="0" w:color="909E91" w:themeColor="accent4"/>
        </w:tcBorders>
      </w:tcPr>
    </w:tblStylePr>
    <w:tblStylePr w:type="band1Horz">
      <w:tblPr/>
      <w:tcPr>
        <w:tcBorders>
          <w:top w:val="single" w:sz="8" w:space="0" w:color="909E91" w:themeColor="accent4"/>
          <w:left w:val="single" w:sz="8" w:space="0" w:color="909E91" w:themeColor="accent4"/>
          <w:bottom w:val="single" w:sz="8" w:space="0" w:color="909E91" w:themeColor="accent4"/>
          <w:right w:val="single" w:sz="8" w:space="0" w:color="909E91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F918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FEAFF" w:themeColor="accent3"/>
        <w:left w:val="single" w:sz="8" w:space="0" w:color="AFEAFF" w:themeColor="accent3"/>
        <w:bottom w:val="single" w:sz="8" w:space="0" w:color="AFEAFF" w:themeColor="accent3"/>
        <w:right w:val="single" w:sz="8" w:space="0" w:color="AFEAF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FEA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EAFF" w:themeColor="accent3"/>
          <w:left w:val="single" w:sz="8" w:space="0" w:color="AFEAFF" w:themeColor="accent3"/>
          <w:bottom w:val="single" w:sz="8" w:space="0" w:color="AFEAFF" w:themeColor="accent3"/>
          <w:right w:val="single" w:sz="8" w:space="0" w:color="AFEA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FEAFF" w:themeColor="accent3"/>
          <w:left w:val="single" w:sz="8" w:space="0" w:color="AFEAFF" w:themeColor="accent3"/>
          <w:bottom w:val="single" w:sz="8" w:space="0" w:color="AFEAFF" w:themeColor="accent3"/>
          <w:right w:val="single" w:sz="8" w:space="0" w:color="AFEAFF" w:themeColor="accent3"/>
        </w:tcBorders>
      </w:tcPr>
    </w:tblStylePr>
    <w:tblStylePr w:type="band1Horz">
      <w:tblPr/>
      <w:tcPr>
        <w:tcBorders>
          <w:top w:val="single" w:sz="8" w:space="0" w:color="AFEAFF" w:themeColor="accent3"/>
          <w:left w:val="single" w:sz="8" w:space="0" w:color="AFEAFF" w:themeColor="accent3"/>
          <w:bottom w:val="single" w:sz="8" w:space="0" w:color="AFEAFF" w:themeColor="accent3"/>
          <w:right w:val="single" w:sz="8" w:space="0" w:color="AFEAFF" w:themeColor="accent3"/>
        </w:tcBorders>
      </w:tcPr>
    </w:tblStylePr>
  </w:style>
  <w:style w:type="table" w:styleId="LightShading-Accent6">
    <w:name w:val="Light Shading Accent 6"/>
    <w:basedOn w:val="TableNormal"/>
    <w:uiPriority w:val="60"/>
    <w:rsid w:val="00F9189B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Ind w:w="0" w:type="dxa"/>
      <w:tblBorders>
        <w:top w:val="single" w:sz="8" w:space="0" w:color="FFFFFF" w:themeColor="accent6"/>
        <w:bottom w:val="single" w:sz="8" w:space="0" w:color="FFFFF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table" w:styleId="LightShading-Accent2">
    <w:name w:val="Light Shading Accent 2"/>
    <w:basedOn w:val="TableNormal"/>
    <w:uiPriority w:val="60"/>
    <w:rsid w:val="00F9189B"/>
    <w:pPr>
      <w:spacing w:after="0" w:line="240" w:lineRule="auto"/>
    </w:pPr>
    <w:rPr>
      <w:color w:val="8B9A8D" w:themeColor="accent2" w:themeShade="BF"/>
    </w:rPr>
    <w:tblPr>
      <w:tblStyleRowBandSize w:val="1"/>
      <w:tblStyleColBandSize w:val="1"/>
      <w:tblInd w:w="0" w:type="dxa"/>
      <w:tblBorders>
        <w:top w:val="single" w:sz="8" w:space="0" w:color="C0C8C1" w:themeColor="accent2"/>
        <w:bottom w:val="single" w:sz="8" w:space="0" w:color="C0C8C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8C1" w:themeColor="accent2"/>
          <w:left w:val="nil"/>
          <w:bottom w:val="single" w:sz="8" w:space="0" w:color="C0C8C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8C1" w:themeColor="accent2"/>
          <w:left w:val="nil"/>
          <w:bottom w:val="single" w:sz="8" w:space="0" w:color="C0C8C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1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1EF" w:themeFill="accent2" w:themeFillTint="3F"/>
      </w:tcPr>
    </w:tblStylePr>
  </w:style>
  <w:style w:type="character" w:styleId="Emphasis">
    <w:name w:val="Emphasis"/>
    <w:basedOn w:val="DefaultParagraphFont"/>
    <w:uiPriority w:val="20"/>
    <w:rsid w:val="00A01A9E"/>
    <w:rPr>
      <w:i/>
      <w:iCs/>
    </w:rPr>
  </w:style>
  <w:style w:type="table" w:customStyle="1" w:styleId="TableOpta">
    <w:name w:val="~TableOpta"/>
    <w:basedOn w:val="TableNormal"/>
    <w:uiPriority w:val="99"/>
    <w:qFormat/>
    <w:rsid w:val="006258F6"/>
    <w:pPr>
      <w:spacing w:after="0" w:line="240" w:lineRule="auto"/>
      <w:ind w:left="0" w:firstLine="0"/>
    </w:pPr>
    <w:tblPr>
      <w:tblInd w:w="0" w:type="dxa"/>
      <w:tblBorders>
        <w:top w:val="single" w:sz="4" w:space="0" w:color="777777" w:themeColor="background2"/>
        <w:bottom w:val="single" w:sz="4" w:space="0" w:color="777777" w:themeColor="background2"/>
        <w:insideH w:val="single" w:sz="4" w:space="0" w:color="777777" w:themeColor="background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rPr>
        <w:tblHeader/>
      </w:trPr>
      <w:tcPr>
        <w:tcBorders>
          <w:bottom w:val="single" w:sz="4" w:space="0" w:color="FFFFFF" w:themeColor="background1"/>
        </w:tcBorders>
        <w:shd w:val="clear" w:color="auto" w:fill="00AEEF" w:themeFill="accent1"/>
      </w:tcPr>
    </w:tblStylePr>
  </w:style>
  <w:style w:type="paragraph" w:customStyle="1" w:styleId="GraphicCentre">
    <w:name w:val="~GraphicCentre"/>
    <w:basedOn w:val="NoSpacing"/>
    <w:rsid w:val="00B83141"/>
    <w:pPr>
      <w:jc w:val="center"/>
    </w:pPr>
  </w:style>
  <w:style w:type="paragraph" w:customStyle="1" w:styleId="GraphicLeft">
    <w:name w:val="~GraphicLeft"/>
    <w:basedOn w:val="GraphicCentre"/>
    <w:rsid w:val="00B83141"/>
    <w:pPr>
      <w:jc w:val="left"/>
    </w:pPr>
  </w:style>
  <w:style w:type="paragraph" w:customStyle="1" w:styleId="GraphicRight">
    <w:name w:val="~GraphicRight"/>
    <w:basedOn w:val="GraphicCentre"/>
    <w:rsid w:val="00B83141"/>
    <w:pPr>
      <w:jc w:val="right"/>
    </w:pPr>
  </w:style>
  <w:style w:type="paragraph" w:styleId="Title">
    <w:name w:val="Title"/>
    <w:basedOn w:val="Normal"/>
    <w:next w:val="Normal"/>
    <w:link w:val="TitleChar"/>
    <w:uiPriority w:val="10"/>
    <w:rsid w:val="008B0E49"/>
    <w:pPr>
      <w:pBdr>
        <w:bottom w:val="single" w:sz="8" w:space="4" w:color="00AEEF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26262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0E49"/>
    <w:rPr>
      <w:rFonts w:asciiTheme="majorHAnsi" w:eastAsiaTheme="majorEastAsia" w:hAnsiTheme="majorHAnsi" w:cstheme="majorBidi"/>
      <w:color w:val="262626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8B0E49"/>
    <w:pPr>
      <w:numPr>
        <w:ilvl w:val="1"/>
      </w:numPr>
    </w:pPr>
    <w:rPr>
      <w:rFonts w:asciiTheme="majorHAnsi" w:eastAsiaTheme="majorEastAsia" w:hAnsiTheme="majorHAnsi" w:cstheme="majorBidi"/>
      <w:i/>
      <w:iCs/>
      <w:color w:val="00AEE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0E49"/>
    <w:rPr>
      <w:rFonts w:asciiTheme="majorHAnsi" w:eastAsiaTheme="majorEastAsia" w:hAnsiTheme="majorHAnsi" w:cstheme="majorBidi"/>
      <w:i/>
      <w:iCs/>
      <w:color w:val="00AEEF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9A5EBF"/>
    <w:rPr>
      <w:b/>
      <w:bCs/>
    </w:rPr>
  </w:style>
  <w:style w:type="paragraph" w:customStyle="1" w:styleId="TableTextCentre">
    <w:name w:val="~TableTextCentre"/>
    <w:basedOn w:val="TableTextLeft"/>
    <w:qFormat/>
    <w:rsid w:val="000B1B3F"/>
    <w:pPr>
      <w:jc w:val="center"/>
    </w:pPr>
  </w:style>
  <w:style w:type="paragraph" w:customStyle="1" w:styleId="TableTitleCentre">
    <w:name w:val="~TableTitleCentre"/>
    <w:basedOn w:val="TableTitleRight"/>
    <w:qFormat/>
    <w:rsid w:val="000B1B3F"/>
    <w:pPr>
      <w:jc w:val="center"/>
    </w:pPr>
  </w:style>
  <w:style w:type="paragraph" w:customStyle="1" w:styleId="Doctop">
    <w:name w:val="~Doctop"/>
    <w:basedOn w:val="Footer"/>
    <w:qFormat/>
    <w:rsid w:val="00D24154"/>
  </w:style>
  <w:style w:type="paragraph" w:customStyle="1" w:styleId="TableTextCentreBold">
    <w:name w:val="~TableTextCentreBold"/>
    <w:basedOn w:val="TableTextCentre"/>
    <w:qFormat/>
    <w:rsid w:val="00A01D0B"/>
    <w:rPr>
      <w:b/>
    </w:rPr>
  </w:style>
  <w:style w:type="table" w:customStyle="1" w:styleId="TableGrid1">
    <w:name w:val="Table Grid1"/>
    <w:basedOn w:val="TableNormal"/>
    <w:next w:val="TableGrid"/>
    <w:uiPriority w:val="59"/>
    <w:rsid w:val="009827C7"/>
    <w:pPr>
      <w:spacing w:after="0" w:line="240" w:lineRule="auto"/>
      <w:ind w:left="0"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1z0">
    <w:name w:val="WW8Num1z0"/>
    <w:rsid w:val="00140F96"/>
    <w:rPr>
      <w:rFonts w:ascii="Wingdings" w:hAnsi="Wingdings"/>
    </w:rPr>
  </w:style>
  <w:style w:type="character" w:customStyle="1" w:styleId="WW8Num2z0">
    <w:name w:val="WW8Num2z0"/>
    <w:rsid w:val="00140F96"/>
    <w:rPr>
      <w:rFonts w:ascii="Wingdings" w:hAnsi="Wingdings"/>
    </w:rPr>
  </w:style>
  <w:style w:type="character" w:customStyle="1" w:styleId="WW8Num3z0">
    <w:name w:val="WW8Num3z0"/>
    <w:rsid w:val="00140F96"/>
    <w:rPr>
      <w:rFonts w:ascii="Times New Roman" w:eastAsia="Times New Roman" w:hAnsi="Times New Roman" w:cs="Times New Roman"/>
    </w:rPr>
  </w:style>
  <w:style w:type="character" w:customStyle="1" w:styleId="WW8Num4z0">
    <w:name w:val="WW8Num4z0"/>
    <w:rsid w:val="00140F96"/>
    <w:rPr>
      <w:rFonts w:ascii="Symbol" w:hAnsi="Symbol"/>
    </w:rPr>
  </w:style>
  <w:style w:type="character" w:customStyle="1" w:styleId="WW8Num4z1">
    <w:name w:val="WW8Num4z1"/>
    <w:rsid w:val="00140F96"/>
    <w:rPr>
      <w:rFonts w:ascii="Courier New" w:hAnsi="Courier New"/>
    </w:rPr>
  </w:style>
  <w:style w:type="character" w:customStyle="1" w:styleId="WW8Num4z2">
    <w:name w:val="WW8Num4z2"/>
    <w:rsid w:val="00140F96"/>
    <w:rPr>
      <w:rFonts w:ascii="Wingdings" w:hAnsi="Wingdings"/>
    </w:rPr>
  </w:style>
  <w:style w:type="character" w:customStyle="1" w:styleId="WW8Num1z1">
    <w:name w:val="WW8Num1z1"/>
    <w:rsid w:val="00140F96"/>
    <w:rPr>
      <w:rFonts w:ascii="Courier New" w:hAnsi="Courier New" w:cs="Courier New"/>
    </w:rPr>
  </w:style>
  <w:style w:type="character" w:customStyle="1" w:styleId="WW8Num1z3">
    <w:name w:val="WW8Num1z3"/>
    <w:rsid w:val="00140F96"/>
    <w:rPr>
      <w:rFonts w:ascii="Symbol" w:hAnsi="Symbol"/>
    </w:rPr>
  </w:style>
  <w:style w:type="character" w:customStyle="1" w:styleId="WW8Num2z1">
    <w:name w:val="WW8Num2z1"/>
    <w:rsid w:val="00140F96"/>
    <w:rPr>
      <w:rFonts w:ascii="Courier New" w:hAnsi="Courier New" w:cs="Courier New"/>
    </w:rPr>
  </w:style>
  <w:style w:type="character" w:customStyle="1" w:styleId="WW8Num2z3">
    <w:name w:val="WW8Num2z3"/>
    <w:rsid w:val="00140F96"/>
    <w:rPr>
      <w:rFonts w:ascii="Symbol" w:hAnsi="Symbol"/>
    </w:rPr>
  </w:style>
  <w:style w:type="character" w:customStyle="1" w:styleId="WW8Num3z1">
    <w:name w:val="WW8Num3z1"/>
    <w:rsid w:val="00140F96"/>
    <w:rPr>
      <w:rFonts w:ascii="Courier New" w:hAnsi="Courier New" w:cs="Courier New"/>
    </w:rPr>
  </w:style>
  <w:style w:type="character" w:customStyle="1" w:styleId="WW8Num3z2">
    <w:name w:val="WW8Num3z2"/>
    <w:rsid w:val="00140F96"/>
    <w:rPr>
      <w:rFonts w:ascii="Wingdings" w:hAnsi="Wingdings"/>
    </w:rPr>
  </w:style>
  <w:style w:type="character" w:customStyle="1" w:styleId="WW8Num3z3">
    <w:name w:val="WW8Num3z3"/>
    <w:rsid w:val="00140F96"/>
    <w:rPr>
      <w:rFonts w:ascii="Symbol" w:hAnsi="Symbol"/>
    </w:rPr>
  </w:style>
  <w:style w:type="character" w:customStyle="1" w:styleId="WW8Num5z0">
    <w:name w:val="WW8Num5z0"/>
    <w:rsid w:val="00140F96"/>
    <w:rPr>
      <w:rFonts w:ascii="Symbol" w:hAnsi="Symbol"/>
    </w:rPr>
  </w:style>
  <w:style w:type="character" w:customStyle="1" w:styleId="WW8Num5z1">
    <w:name w:val="WW8Num5z1"/>
    <w:rsid w:val="00140F96"/>
    <w:rPr>
      <w:rFonts w:ascii="Courier New" w:hAnsi="Courier New" w:cs="Courier New"/>
    </w:rPr>
  </w:style>
  <w:style w:type="character" w:customStyle="1" w:styleId="WW8Num5z2">
    <w:name w:val="WW8Num5z2"/>
    <w:rsid w:val="00140F96"/>
    <w:rPr>
      <w:rFonts w:ascii="Wingdings" w:hAnsi="Wingdings"/>
    </w:rPr>
  </w:style>
  <w:style w:type="character" w:customStyle="1" w:styleId="WW8Num6z0">
    <w:name w:val="WW8Num6z0"/>
    <w:rsid w:val="00140F96"/>
    <w:rPr>
      <w:rFonts w:ascii="Wingdings" w:hAnsi="Wingdings"/>
    </w:rPr>
  </w:style>
  <w:style w:type="character" w:customStyle="1" w:styleId="WW8Num6z1">
    <w:name w:val="WW8Num6z1"/>
    <w:rsid w:val="00140F96"/>
    <w:rPr>
      <w:rFonts w:ascii="Courier New" w:hAnsi="Courier New" w:cs="Courier New"/>
    </w:rPr>
  </w:style>
  <w:style w:type="character" w:customStyle="1" w:styleId="WW8Num6z3">
    <w:name w:val="WW8Num6z3"/>
    <w:rsid w:val="00140F96"/>
    <w:rPr>
      <w:rFonts w:ascii="Symbol" w:hAnsi="Symbol"/>
    </w:rPr>
  </w:style>
  <w:style w:type="character" w:customStyle="1" w:styleId="WW8Num7z0">
    <w:name w:val="WW8Num7z0"/>
    <w:rsid w:val="00140F96"/>
    <w:rPr>
      <w:rFonts w:ascii="Symbol" w:hAnsi="Symbol"/>
    </w:rPr>
  </w:style>
  <w:style w:type="character" w:customStyle="1" w:styleId="WW8Num7z1">
    <w:name w:val="WW8Num7z1"/>
    <w:rsid w:val="00140F96"/>
    <w:rPr>
      <w:rFonts w:ascii="Courier New" w:hAnsi="Courier New" w:cs="Courier New"/>
    </w:rPr>
  </w:style>
  <w:style w:type="character" w:customStyle="1" w:styleId="WW8Num7z2">
    <w:name w:val="WW8Num7z2"/>
    <w:rsid w:val="00140F96"/>
    <w:rPr>
      <w:rFonts w:ascii="Wingdings" w:hAnsi="Wingdings"/>
    </w:rPr>
  </w:style>
  <w:style w:type="character" w:customStyle="1" w:styleId="WW8Num8z0">
    <w:name w:val="WW8Num8z0"/>
    <w:rsid w:val="00140F96"/>
    <w:rPr>
      <w:rFonts w:ascii="Wingdings" w:hAnsi="Wingdings"/>
    </w:rPr>
  </w:style>
  <w:style w:type="character" w:customStyle="1" w:styleId="WW8Num8z1">
    <w:name w:val="WW8Num8z1"/>
    <w:rsid w:val="00140F96"/>
    <w:rPr>
      <w:rFonts w:ascii="Courier New" w:hAnsi="Courier New" w:cs="Courier New"/>
    </w:rPr>
  </w:style>
  <w:style w:type="character" w:customStyle="1" w:styleId="WW8Num8z3">
    <w:name w:val="WW8Num8z3"/>
    <w:rsid w:val="00140F96"/>
    <w:rPr>
      <w:rFonts w:ascii="Symbol" w:hAnsi="Symbol"/>
    </w:rPr>
  </w:style>
  <w:style w:type="character" w:customStyle="1" w:styleId="WW8Num9z0">
    <w:name w:val="WW8Num9z0"/>
    <w:rsid w:val="00140F96"/>
    <w:rPr>
      <w:rFonts w:ascii="Symbol" w:hAnsi="Symbol"/>
    </w:rPr>
  </w:style>
  <w:style w:type="character" w:customStyle="1" w:styleId="WW8Num9z1">
    <w:name w:val="WW8Num9z1"/>
    <w:rsid w:val="00140F96"/>
    <w:rPr>
      <w:rFonts w:ascii="Courier New" w:hAnsi="Courier New"/>
    </w:rPr>
  </w:style>
  <w:style w:type="character" w:customStyle="1" w:styleId="WW8Num9z2">
    <w:name w:val="WW8Num9z2"/>
    <w:rsid w:val="00140F96"/>
    <w:rPr>
      <w:rFonts w:ascii="Wingdings" w:hAnsi="Wingdings"/>
    </w:rPr>
  </w:style>
  <w:style w:type="character" w:customStyle="1" w:styleId="WW8Num10z0">
    <w:name w:val="WW8Num10z0"/>
    <w:rsid w:val="00140F96"/>
    <w:rPr>
      <w:rFonts w:ascii="Wingdings" w:hAnsi="Wingdings"/>
    </w:rPr>
  </w:style>
  <w:style w:type="character" w:customStyle="1" w:styleId="WW8Num10z1">
    <w:name w:val="WW8Num10z1"/>
    <w:rsid w:val="00140F96"/>
    <w:rPr>
      <w:rFonts w:ascii="Courier New" w:hAnsi="Courier New" w:cs="Courier New"/>
    </w:rPr>
  </w:style>
  <w:style w:type="character" w:customStyle="1" w:styleId="WW8Num10z3">
    <w:name w:val="WW8Num10z3"/>
    <w:rsid w:val="00140F96"/>
    <w:rPr>
      <w:rFonts w:ascii="Symbol" w:hAnsi="Symbol"/>
    </w:rPr>
  </w:style>
  <w:style w:type="character" w:customStyle="1" w:styleId="WW8Num12z0">
    <w:name w:val="WW8Num12z0"/>
    <w:rsid w:val="00140F96"/>
    <w:rPr>
      <w:rFonts w:ascii="Symbol" w:hAnsi="Symbol"/>
    </w:rPr>
  </w:style>
  <w:style w:type="character" w:customStyle="1" w:styleId="WW8Num12z1">
    <w:name w:val="WW8Num12z1"/>
    <w:rsid w:val="00140F96"/>
    <w:rPr>
      <w:rFonts w:ascii="Courier New" w:hAnsi="Courier New"/>
    </w:rPr>
  </w:style>
  <w:style w:type="character" w:customStyle="1" w:styleId="WW8Num12z2">
    <w:name w:val="WW8Num12z2"/>
    <w:rsid w:val="00140F96"/>
    <w:rPr>
      <w:rFonts w:ascii="Wingdings" w:hAnsi="Wingdings"/>
    </w:rPr>
  </w:style>
  <w:style w:type="character" w:customStyle="1" w:styleId="WW8Num13z0">
    <w:name w:val="WW8Num13z0"/>
    <w:rsid w:val="00140F96"/>
    <w:rPr>
      <w:rFonts w:ascii="Symbol" w:hAnsi="Symbol"/>
    </w:rPr>
  </w:style>
  <w:style w:type="character" w:customStyle="1" w:styleId="WW8Num13z1">
    <w:name w:val="WW8Num13z1"/>
    <w:rsid w:val="00140F96"/>
    <w:rPr>
      <w:rFonts w:ascii="Courier New" w:hAnsi="Courier New"/>
    </w:rPr>
  </w:style>
  <w:style w:type="character" w:customStyle="1" w:styleId="WW8Num13z2">
    <w:name w:val="WW8Num13z2"/>
    <w:rsid w:val="00140F96"/>
    <w:rPr>
      <w:rFonts w:ascii="Wingdings" w:hAnsi="Wingdings"/>
    </w:rPr>
  </w:style>
  <w:style w:type="character" w:customStyle="1" w:styleId="WW8Num14z0">
    <w:name w:val="WW8Num14z0"/>
    <w:rsid w:val="00140F96"/>
    <w:rPr>
      <w:rFonts w:ascii="Wingdings" w:hAnsi="Wingdings"/>
    </w:rPr>
  </w:style>
  <w:style w:type="character" w:customStyle="1" w:styleId="WW8Num14z1">
    <w:name w:val="WW8Num14z1"/>
    <w:rsid w:val="00140F96"/>
    <w:rPr>
      <w:rFonts w:ascii="Courier New" w:hAnsi="Courier New" w:cs="Courier New"/>
    </w:rPr>
  </w:style>
  <w:style w:type="character" w:customStyle="1" w:styleId="WW8Num14z3">
    <w:name w:val="WW8Num14z3"/>
    <w:rsid w:val="00140F96"/>
    <w:rPr>
      <w:rFonts w:ascii="Symbol" w:hAnsi="Symbol"/>
    </w:rPr>
  </w:style>
  <w:style w:type="character" w:customStyle="1" w:styleId="WW8Num15z0">
    <w:name w:val="WW8Num15z0"/>
    <w:rsid w:val="00140F96"/>
    <w:rPr>
      <w:rFonts w:ascii="Wingdings" w:hAnsi="Wingdings"/>
    </w:rPr>
  </w:style>
  <w:style w:type="character" w:customStyle="1" w:styleId="WW8Num15z1">
    <w:name w:val="WW8Num15z1"/>
    <w:rsid w:val="00140F96"/>
    <w:rPr>
      <w:rFonts w:ascii="Courier New" w:hAnsi="Courier New" w:cs="Courier New"/>
    </w:rPr>
  </w:style>
  <w:style w:type="character" w:customStyle="1" w:styleId="WW8Num15z3">
    <w:name w:val="WW8Num15z3"/>
    <w:rsid w:val="00140F96"/>
    <w:rPr>
      <w:rFonts w:ascii="Symbol" w:hAnsi="Symbol"/>
    </w:rPr>
  </w:style>
  <w:style w:type="character" w:customStyle="1" w:styleId="WW8Num16z0">
    <w:name w:val="WW8Num16z0"/>
    <w:rsid w:val="00140F96"/>
    <w:rPr>
      <w:rFonts w:ascii="Symbol" w:hAnsi="Symbol"/>
    </w:rPr>
  </w:style>
  <w:style w:type="character" w:customStyle="1" w:styleId="WW8Num16z1">
    <w:name w:val="WW8Num16z1"/>
    <w:rsid w:val="00140F96"/>
    <w:rPr>
      <w:rFonts w:ascii="Courier New" w:hAnsi="Courier New"/>
    </w:rPr>
  </w:style>
  <w:style w:type="character" w:customStyle="1" w:styleId="WW8Num16z2">
    <w:name w:val="WW8Num16z2"/>
    <w:rsid w:val="00140F96"/>
    <w:rPr>
      <w:rFonts w:ascii="Wingdings" w:hAnsi="Wingdings"/>
    </w:rPr>
  </w:style>
  <w:style w:type="character" w:customStyle="1" w:styleId="WW8Num17z0">
    <w:name w:val="WW8Num17z0"/>
    <w:rsid w:val="00140F96"/>
    <w:rPr>
      <w:rFonts w:ascii="Symbol" w:hAnsi="Symbol"/>
    </w:rPr>
  </w:style>
  <w:style w:type="character" w:customStyle="1" w:styleId="WW8Num17z1">
    <w:name w:val="WW8Num17z1"/>
    <w:rsid w:val="00140F96"/>
    <w:rPr>
      <w:rFonts w:ascii="Courier New" w:hAnsi="Courier New"/>
    </w:rPr>
  </w:style>
  <w:style w:type="character" w:customStyle="1" w:styleId="WW8Num17z2">
    <w:name w:val="WW8Num17z2"/>
    <w:rsid w:val="00140F96"/>
    <w:rPr>
      <w:rFonts w:ascii="Wingdings" w:hAnsi="Wingdings"/>
    </w:rPr>
  </w:style>
  <w:style w:type="character" w:customStyle="1" w:styleId="WW8Num18z0">
    <w:name w:val="WW8Num18z0"/>
    <w:rsid w:val="00140F96"/>
    <w:rPr>
      <w:rFonts w:ascii="Symbol" w:hAnsi="Symbol"/>
    </w:rPr>
  </w:style>
  <w:style w:type="character" w:customStyle="1" w:styleId="WW8Num18z1">
    <w:name w:val="WW8Num18z1"/>
    <w:rsid w:val="00140F96"/>
    <w:rPr>
      <w:rFonts w:ascii="Courier New" w:hAnsi="Courier New"/>
    </w:rPr>
  </w:style>
  <w:style w:type="character" w:customStyle="1" w:styleId="WW8Num18z2">
    <w:name w:val="WW8Num18z2"/>
    <w:rsid w:val="00140F96"/>
    <w:rPr>
      <w:rFonts w:ascii="Wingdings" w:hAnsi="Wingdings"/>
    </w:rPr>
  </w:style>
  <w:style w:type="character" w:customStyle="1" w:styleId="WW8Num19z0">
    <w:name w:val="WW8Num19z0"/>
    <w:rsid w:val="00140F96"/>
    <w:rPr>
      <w:rFonts w:ascii="Symbol" w:hAnsi="Symbol"/>
    </w:rPr>
  </w:style>
  <w:style w:type="character" w:customStyle="1" w:styleId="WW8Num19z1">
    <w:name w:val="WW8Num19z1"/>
    <w:rsid w:val="00140F96"/>
    <w:rPr>
      <w:rFonts w:ascii="Courier New" w:hAnsi="Courier New" w:cs="Courier New"/>
    </w:rPr>
  </w:style>
  <w:style w:type="character" w:customStyle="1" w:styleId="WW8Num19z2">
    <w:name w:val="WW8Num19z2"/>
    <w:rsid w:val="00140F96"/>
    <w:rPr>
      <w:rFonts w:ascii="Wingdings" w:hAnsi="Wingdings"/>
    </w:rPr>
  </w:style>
  <w:style w:type="character" w:customStyle="1" w:styleId="WW8Num20z0">
    <w:name w:val="WW8Num20z0"/>
    <w:rsid w:val="00140F96"/>
    <w:rPr>
      <w:rFonts w:ascii="Symbol" w:hAnsi="Symbol"/>
    </w:rPr>
  </w:style>
  <w:style w:type="character" w:customStyle="1" w:styleId="WW8Num20z1">
    <w:name w:val="WW8Num20z1"/>
    <w:rsid w:val="00140F96"/>
    <w:rPr>
      <w:rFonts w:ascii="Courier New" w:hAnsi="Courier New" w:cs="Courier New"/>
    </w:rPr>
  </w:style>
  <w:style w:type="character" w:customStyle="1" w:styleId="WW8Num20z2">
    <w:name w:val="WW8Num20z2"/>
    <w:rsid w:val="00140F96"/>
    <w:rPr>
      <w:rFonts w:ascii="Wingdings" w:hAnsi="Wingdings"/>
    </w:rPr>
  </w:style>
  <w:style w:type="character" w:customStyle="1" w:styleId="WW8Num21z0">
    <w:name w:val="WW8Num21z0"/>
    <w:rsid w:val="00140F96"/>
    <w:rPr>
      <w:rFonts w:ascii="Symbol" w:hAnsi="Symbol"/>
    </w:rPr>
  </w:style>
  <w:style w:type="character" w:customStyle="1" w:styleId="WW8Num21z1">
    <w:name w:val="WW8Num21z1"/>
    <w:rsid w:val="00140F96"/>
    <w:rPr>
      <w:rFonts w:ascii="Courier New" w:hAnsi="Courier New"/>
    </w:rPr>
  </w:style>
  <w:style w:type="character" w:customStyle="1" w:styleId="WW8Num21z2">
    <w:name w:val="WW8Num21z2"/>
    <w:rsid w:val="00140F96"/>
    <w:rPr>
      <w:rFonts w:ascii="Wingdings" w:hAnsi="Wingdings"/>
    </w:rPr>
  </w:style>
  <w:style w:type="character" w:customStyle="1" w:styleId="WW8Num22z0">
    <w:name w:val="WW8Num22z0"/>
    <w:rsid w:val="00140F96"/>
    <w:rPr>
      <w:rFonts w:ascii="Wingdings" w:hAnsi="Wingdings"/>
    </w:rPr>
  </w:style>
  <w:style w:type="character" w:customStyle="1" w:styleId="WW8Num22z1">
    <w:name w:val="WW8Num22z1"/>
    <w:rsid w:val="00140F96"/>
    <w:rPr>
      <w:rFonts w:ascii="Courier New" w:hAnsi="Courier New" w:cs="Courier New"/>
    </w:rPr>
  </w:style>
  <w:style w:type="character" w:customStyle="1" w:styleId="WW8Num22z3">
    <w:name w:val="WW8Num22z3"/>
    <w:rsid w:val="00140F96"/>
    <w:rPr>
      <w:rFonts w:ascii="Symbol" w:hAnsi="Symbol"/>
    </w:rPr>
  </w:style>
  <w:style w:type="character" w:customStyle="1" w:styleId="WW8Num23z0">
    <w:name w:val="WW8Num23z0"/>
    <w:rsid w:val="00140F96"/>
    <w:rPr>
      <w:rFonts w:ascii="Symbol" w:hAnsi="Symbol"/>
    </w:rPr>
  </w:style>
  <w:style w:type="character" w:customStyle="1" w:styleId="WW8Num23z1">
    <w:name w:val="WW8Num23z1"/>
    <w:rsid w:val="00140F96"/>
    <w:rPr>
      <w:rFonts w:ascii="Courier New" w:hAnsi="Courier New"/>
    </w:rPr>
  </w:style>
  <w:style w:type="character" w:customStyle="1" w:styleId="WW8Num23z2">
    <w:name w:val="WW8Num23z2"/>
    <w:rsid w:val="00140F96"/>
    <w:rPr>
      <w:rFonts w:ascii="Wingdings" w:hAnsi="Wingdings"/>
    </w:rPr>
  </w:style>
  <w:style w:type="character" w:customStyle="1" w:styleId="WW8Num24z1">
    <w:name w:val="WW8Num24z1"/>
    <w:rsid w:val="00140F96"/>
    <w:rPr>
      <w:rFonts w:ascii="Courier New" w:hAnsi="Courier New" w:cs="Courier New"/>
    </w:rPr>
  </w:style>
  <w:style w:type="character" w:customStyle="1" w:styleId="WW8Num24z2">
    <w:name w:val="WW8Num24z2"/>
    <w:rsid w:val="00140F96"/>
    <w:rPr>
      <w:rFonts w:ascii="Wingdings" w:hAnsi="Wingdings"/>
    </w:rPr>
  </w:style>
  <w:style w:type="character" w:customStyle="1" w:styleId="WW8Num24z3">
    <w:name w:val="WW8Num24z3"/>
    <w:rsid w:val="00140F96"/>
    <w:rPr>
      <w:rFonts w:ascii="Symbol" w:hAnsi="Symbol"/>
    </w:rPr>
  </w:style>
  <w:style w:type="character" w:customStyle="1" w:styleId="WW8Num28z0">
    <w:name w:val="WW8Num28z0"/>
    <w:rsid w:val="00140F96"/>
    <w:rPr>
      <w:rFonts w:ascii="Symbol" w:hAnsi="Symbol"/>
    </w:rPr>
  </w:style>
  <w:style w:type="character" w:customStyle="1" w:styleId="WW8Num29z0">
    <w:name w:val="WW8Num29z0"/>
    <w:rsid w:val="00140F96"/>
    <w:rPr>
      <w:rFonts w:ascii="Symbol" w:hAnsi="Symbol"/>
      <w:sz w:val="20"/>
    </w:rPr>
  </w:style>
  <w:style w:type="character" w:customStyle="1" w:styleId="WW8Num29z1">
    <w:name w:val="WW8Num29z1"/>
    <w:rsid w:val="00140F96"/>
    <w:rPr>
      <w:rFonts w:ascii="Courier New" w:hAnsi="Courier New"/>
    </w:rPr>
  </w:style>
  <w:style w:type="character" w:customStyle="1" w:styleId="WW8Num29z2">
    <w:name w:val="WW8Num29z2"/>
    <w:rsid w:val="00140F96"/>
    <w:rPr>
      <w:rFonts w:ascii="Wingdings" w:hAnsi="Wingdings"/>
    </w:rPr>
  </w:style>
  <w:style w:type="character" w:customStyle="1" w:styleId="WW8Num29z3">
    <w:name w:val="WW8Num29z3"/>
    <w:rsid w:val="00140F96"/>
    <w:rPr>
      <w:rFonts w:ascii="Symbol" w:hAnsi="Symbol"/>
    </w:rPr>
  </w:style>
  <w:style w:type="character" w:customStyle="1" w:styleId="WW8Num30z0">
    <w:name w:val="WW8Num30z0"/>
    <w:rsid w:val="00140F96"/>
    <w:rPr>
      <w:rFonts w:ascii="Symbol" w:hAnsi="Symbol"/>
    </w:rPr>
  </w:style>
  <w:style w:type="character" w:customStyle="1" w:styleId="WW8Num30z2">
    <w:name w:val="WW8Num30z2"/>
    <w:rsid w:val="00140F96"/>
    <w:rPr>
      <w:rFonts w:ascii="Wingdings" w:hAnsi="Wingdings"/>
    </w:rPr>
  </w:style>
  <w:style w:type="character" w:customStyle="1" w:styleId="WW8Num30z4">
    <w:name w:val="WW8Num30z4"/>
    <w:rsid w:val="00140F96"/>
    <w:rPr>
      <w:rFonts w:ascii="Courier New" w:hAnsi="Courier New"/>
    </w:rPr>
  </w:style>
  <w:style w:type="character" w:customStyle="1" w:styleId="WW8Num32z0">
    <w:name w:val="WW8Num32z0"/>
    <w:rsid w:val="00140F96"/>
    <w:rPr>
      <w:rFonts w:ascii="Symbol" w:hAnsi="Symbol"/>
    </w:rPr>
  </w:style>
  <w:style w:type="character" w:customStyle="1" w:styleId="WW8Num32z1">
    <w:name w:val="WW8Num32z1"/>
    <w:rsid w:val="00140F96"/>
    <w:rPr>
      <w:rFonts w:ascii="Courier New" w:hAnsi="Courier New"/>
    </w:rPr>
  </w:style>
  <w:style w:type="character" w:customStyle="1" w:styleId="WW8Num32z2">
    <w:name w:val="WW8Num32z2"/>
    <w:rsid w:val="00140F96"/>
    <w:rPr>
      <w:rFonts w:ascii="Wingdings" w:hAnsi="Wingdings"/>
    </w:rPr>
  </w:style>
  <w:style w:type="character" w:customStyle="1" w:styleId="WW8Num33z0">
    <w:name w:val="WW8Num33z0"/>
    <w:rsid w:val="00140F96"/>
    <w:rPr>
      <w:rFonts w:ascii="Symbol" w:hAnsi="Symbol"/>
    </w:rPr>
  </w:style>
  <w:style w:type="character" w:customStyle="1" w:styleId="WW8Num33z1">
    <w:name w:val="WW8Num33z1"/>
    <w:rsid w:val="00140F96"/>
    <w:rPr>
      <w:rFonts w:ascii="Courier New" w:hAnsi="Courier New" w:cs="Courier New"/>
    </w:rPr>
  </w:style>
  <w:style w:type="character" w:customStyle="1" w:styleId="WW8Num33z5">
    <w:name w:val="WW8Num33z5"/>
    <w:rsid w:val="00140F96"/>
    <w:rPr>
      <w:rFonts w:ascii="Wingdings" w:hAnsi="Wingdings"/>
    </w:rPr>
  </w:style>
  <w:style w:type="character" w:customStyle="1" w:styleId="WW8Num34z0">
    <w:name w:val="WW8Num34z0"/>
    <w:rsid w:val="00140F96"/>
    <w:rPr>
      <w:rFonts w:ascii="Wingdings" w:hAnsi="Wingdings"/>
    </w:rPr>
  </w:style>
  <w:style w:type="character" w:customStyle="1" w:styleId="WW8Num34z1">
    <w:name w:val="WW8Num34z1"/>
    <w:rsid w:val="00140F96"/>
    <w:rPr>
      <w:rFonts w:ascii="Courier New" w:hAnsi="Courier New" w:cs="Courier New"/>
    </w:rPr>
  </w:style>
  <w:style w:type="character" w:customStyle="1" w:styleId="WW8Num34z3">
    <w:name w:val="WW8Num34z3"/>
    <w:rsid w:val="00140F96"/>
    <w:rPr>
      <w:rFonts w:ascii="Symbol" w:hAnsi="Symbol"/>
    </w:rPr>
  </w:style>
  <w:style w:type="character" w:customStyle="1" w:styleId="WW8Num35z0">
    <w:name w:val="WW8Num35z0"/>
    <w:rsid w:val="00140F96"/>
    <w:rPr>
      <w:rFonts w:ascii="Wingdings" w:hAnsi="Wingdings"/>
    </w:rPr>
  </w:style>
  <w:style w:type="character" w:customStyle="1" w:styleId="WW8Num35z1">
    <w:name w:val="WW8Num35z1"/>
    <w:rsid w:val="00140F96"/>
    <w:rPr>
      <w:rFonts w:ascii="Courier New" w:hAnsi="Courier New" w:cs="Courier New"/>
    </w:rPr>
  </w:style>
  <w:style w:type="character" w:customStyle="1" w:styleId="WW8Num35z3">
    <w:name w:val="WW8Num35z3"/>
    <w:rsid w:val="00140F96"/>
    <w:rPr>
      <w:rFonts w:ascii="Symbol" w:hAnsi="Symbol"/>
    </w:rPr>
  </w:style>
  <w:style w:type="character" w:customStyle="1" w:styleId="WW8Num36z0">
    <w:name w:val="WW8Num36z0"/>
    <w:rsid w:val="00140F96"/>
    <w:rPr>
      <w:rFonts w:ascii="Symbol" w:hAnsi="Symbol"/>
    </w:rPr>
  </w:style>
  <w:style w:type="character" w:customStyle="1" w:styleId="WW8Num36z1">
    <w:name w:val="WW8Num36z1"/>
    <w:rsid w:val="00140F96"/>
    <w:rPr>
      <w:rFonts w:ascii="Courier New" w:hAnsi="Courier New"/>
    </w:rPr>
  </w:style>
  <w:style w:type="character" w:customStyle="1" w:styleId="WW8Num36z2">
    <w:name w:val="WW8Num36z2"/>
    <w:rsid w:val="00140F96"/>
    <w:rPr>
      <w:rFonts w:ascii="Wingdings" w:hAnsi="Wingdings"/>
    </w:rPr>
  </w:style>
  <w:style w:type="character" w:customStyle="1" w:styleId="WW8Num37z0">
    <w:name w:val="WW8Num37z0"/>
    <w:rsid w:val="00140F96"/>
    <w:rPr>
      <w:rFonts w:ascii="Wingdings" w:hAnsi="Wingdings"/>
    </w:rPr>
  </w:style>
  <w:style w:type="character" w:customStyle="1" w:styleId="WW8Num37z1">
    <w:name w:val="WW8Num37z1"/>
    <w:rsid w:val="00140F96"/>
    <w:rPr>
      <w:rFonts w:ascii="Courier New" w:hAnsi="Courier New" w:cs="Courier New"/>
    </w:rPr>
  </w:style>
  <w:style w:type="character" w:customStyle="1" w:styleId="WW8Num37z3">
    <w:name w:val="WW8Num37z3"/>
    <w:rsid w:val="00140F96"/>
    <w:rPr>
      <w:rFonts w:ascii="Symbol" w:hAnsi="Symbol"/>
    </w:rPr>
  </w:style>
  <w:style w:type="character" w:customStyle="1" w:styleId="WW-DefaultParagraphFont">
    <w:name w:val="WW-Default Paragraph Font"/>
    <w:rsid w:val="00140F96"/>
  </w:style>
  <w:style w:type="character" w:customStyle="1" w:styleId="BodyIndent2">
    <w:name w:val="Body Indent 2"/>
    <w:rsid w:val="00140F96"/>
    <w:rPr>
      <w:rFonts w:ascii="Verdana" w:hAnsi="Verdana"/>
      <w:i/>
      <w:iCs/>
      <w:sz w:val="20"/>
    </w:rPr>
  </w:style>
  <w:style w:type="character" w:customStyle="1" w:styleId="Instruction1">
    <w:name w:val="Instruction 1"/>
    <w:rsid w:val="00140F96"/>
    <w:rPr>
      <w:rFonts w:ascii="Verdana" w:hAnsi="Verdana"/>
      <w:color w:val="800080"/>
      <w:sz w:val="20"/>
    </w:rPr>
  </w:style>
  <w:style w:type="character" w:customStyle="1" w:styleId="Caption1">
    <w:name w:val="Caption 1"/>
    <w:rsid w:val="00140F96"/>
    <w:rPr>
      <w:rFonts w:ascii="Verdana" w:hAnsi="Verdana"/>
      <w:sz w:val="18"/>
    </w:rPr>
  </w:style>
  <w:style w:type="character" w:customStyle="1" w:styleId="BodyTextIndentChar">
    <w:name w:val="Body Text Indent Char"/>
    <w:rsid w:val="00140F96"/>
    <w:rPr>
      <w:rFonts w:ascii="Verdana" w:eastAsia="Times" w:hAnsi="Verdana"/>
      <w:color w:val="800080"/>
      <w:lang w:val="en-US" w:eastAsia="ar-SA" w:bidi="ar-SA"/>
    </w:rPr>
  </w:style>
  <w:style w:type="character" w:styleId="PageNumber0">
    <w:name w:val="page number"/>
    <w:basedOn w:val="WW-DefaultParagraphFont"/>
    <w:rsid w:val="00140F96"/>
  </w:style>
  <w:style w:type="character" w:customStyle="1" w:styleId="Instruction2CharChar">
    <w:name w:val="Instruction 2 Char Char"/>
    <w:rsid w:val="00140F96"/>
    <w:rPr>
      <w:rFonts w:ascii="Verdana" w:eastAsia="Times" w:hAnsi="Verdana"/>
      <w:color w:val="800080"/>
      <w:lang w:val="en-US" w:eastAsia="ar-SA" w:bidi="ar-SA"/>
    </w:rPr>
  </w:style>
  <w:style w:type="character" w:customStyle="1" w:styleId="Examplequestions-nohangingindentCharChar">
    <w:name w:val="Example questions - no hanging indent Char Char"/>
    <w:rsid w:val="00140F96"/>
    <w:rPr>
      <w:rFonts w:ascii="Verdana" w:eastAsia="Times" w:hAnsi="Verdana"/>
      <w:color w:val="800080"/>
      <w:lang w:val="en-US" w:eastAsia="ar-SA" w:bidi="ar-SA"/>
    </w:rPr>
  </w:style>
  <w:style w:type="character" w:styleId="FollowedHyperlink">
    <w:name w:val="FollowedHyperlink"/>
    <w:rsid w:val="00140F96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140F96"/>
    <w:pPr>
      <w:keepNext/>
      <w:widowControl w:val="0"/>
      <w:tabs>
        <w:tab w:val="center" w:pos="4680"/>
      </w:tabs>
      <w:suppressAutoHyphens/>
      <w:spacing w:before="240" w:after="120" w:line="240" w:lineRule="auto"/>
      <w:ind w:left="-18"/>
    </w:pPr>
    <w:rPr>
      <w:rFonts w:eastAsia="Lucida Sans Unicode" w:cs="Tahoma"/>
      <w:color w:val="auto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rsid w:val="00140F96"/>
    <w:pPr>
      <w:widowControl w:val="0"/>
      <w:tabs>
        <w:tab w:val="center" w:pos="4680"/>
      </w:tabs>
      <w:suppressAutoHyphens/>
      <w:spacing w:before="0" w:after="120" w:line="240" w:lineRule="auto"/>
      <w:ind w:left="-18"/>
    </w:pPr>
    <w:rPr>
      <w:rFonts w:ascii="Verdana" w:eastAsia="Times" w:hAnsi="Verdana" w:cs="Times"/>
      <w:color w:val="auto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140F96"/>
    <w:rPr>
      <w:rFonts w:ascii="Verdana" w:eastAsia="Times" w:hAnsi="Verdana" w:cs="Times"/>
      <w:sz w:val="20"/>
      <w:szCs w:val="20"/>
      <w:lang w:val="en-US" w:eastAsia="ar-SA"/>
    </w:rPr>
  </w:style>
  <w:style w:type="paragraph" w:styleId="List">
    <w:name w:val="List"/>
    <w:basedOn w:val="BodyText"/>
    <w:rsid w:val="00140F96"/>
    <w:rPr>
      <w:rFonts w:cs="Tahoma"/>
    </w:rPr>
  </w:style>
  <w:style w:type="paragraph" w:customStyle="1" w:styleId="Index">
    <w:name w:val="Index"/>
    <w:basedOn w:val="Normal"/>
    <w:rsid w:val="00140F96"/>
    <w:pPr>
      <w:widowControl w:val="0"/>
      <w:suppressLineNumbers/>
      <w:tabs>
        <w:tab w:val="center" w:pos="4680"/>
      </w:tabs>
      <w:suppressAutoHyphens/>
      <w:spacing w:before="0" w:line="240" w:lineRule="auto"/>
      <w:ind w:left="-18"/>
    </w:pPr>
    <w:rPr>
      <w:rFonts w:ascii="Verdana" w:eastAsia="Times" w:hAnsi="Verdana" w:cs="Tahoma"/>
      <w:color w:val="auto"/>
      <w:szCs w:val="20"/>
      <w:lang w:val="en-US" w:eastAsia="ar-SA"/>
    </w:rPr>
  </w:style>
  <w:style w:type="paragraph" w:styleId="BodyTextIndent">
    <w:name w:val="Body Text Indent"/>
    <w:basedOn w:val="Normal"/>
    <w:link w:val="BodyTextIndentChar1"/>
    <w:rsid w:val="00140F96"/>
    <w:pPr>
      <w:widowControl w:val="0"/>
      <w:tabs>
        <w:tab w:val="center" w:pos="4680"/>
      </w:tabs>
      <w:suppressAutoHyphens/>
      <w:spacing w:before="0" w:after="240" w:line="240" w:lineRule="auto"/>
      <w:ind w:left="1440"/>
    </w:pPr>
    <w:rPr>
      <w:rFonts w:ascii="Verdana" w:eastAsia="Times" w:hAnsi="Verdana" w:cs="Times"/>
      <w:color w:val="800080"/>
      <w:szCs w:val="20"/>
      <w:lang w:val="en-US" w:eastAsia="ar-SA"/>
    </w:rPr>
  </w:style>
  <w:style w:type="character" w:customStyle="1" w:styleId="BodyTextIndentChar1">
    <w:name w:val="Body Text Indent Char1"/>
    <w:basedOn w:val="DefaultParagraphFont"/>
    <w:link w:val="BodyTextIndent"/>
    <w:rsid w:val="00140F96"/>
    <w:rPr>
      <w:rFonts w:ascii="Verdana" w:eastAsia="Times" w:hAnsi="Verdana" w:cs="Times"/>
      <w:color w:val="800080"/>
      <w:sz w:val="20"/>
      <w:szCs w:val="20"/>
      <w:lang w:val="en-US" w:eastAsia="ar-SA"/>
    </w:rPr>
  </w:style>
  <w:style w:type="paragraph" w:customStyle="1" w:styleId="DocTitle-Right">
    <w:name w:val="Doc Title-Right"/>
    <w:basedOn w:val="Heading1"/>
    <w:rsid w:val="00140F96"/>
    <w:pPr>
      <w:widowControl w:val="0"/>
      <w:pBdr>
        <w:top w:val="single" w:sz="20" w:space="1" w:color="800080"/>
        <w:right w:val="single" w:sz="20" w:space="4" w:color="800080"/>
      </w:pBdr>
      <w:tabs>
        <w:tab w:val="center" w:pos="4680"/>
      </w:tabs>
      <w:suppressAutoHyphens/>
      <w:spacing w:before="0" w:after="0" w:line="240" w:lineRule="auto"/>
      <w:ind w:left="-14"/>
      <w:jc w:val="right"/>
    </w:pPr>
    <w:rPr>
      <w:rFonts w:ascii="Verdana" w:eastAsia="Times New Roman" w:hAnsi="Verdana" w:cs="Times"/>
      <w:bCs/>
      <w:color w:val="FF6600"/>
      <w:sz w:val="48"/>
      <w:szCs w:val="20"/>
      <w:lang w:val="en-US" w:eastAsia="ar-SA"/>
    </w:rPr>
  </w:style>
  <w:style w:type="paragraph" w:customStyle="1" w:styleId="Sub-Title1">
    <w:name w:val="Sub-Title 1"/>
    <w:basedOn w:val="Heading1"/>
    <w:rsid w:val="00140F96"/>
    <w:pPr>
      <w:widowControl w:val="0"/>
      <w:pBdr>
        <w:top w:val="single" w:sz="8" w:space="1" w:color="800080"/>
      </w:pBdr>
      <w:tabs>
        <w:tab w:val="center" w:pos="4680"/>
      </w:tabs>
      <w:suppressAutoHyphens/>
      <w:spacing w:before="1200" w:after="0" w:line="240" w:lineRule="auto"/>
      <w:ind w:left="-14"/>
      <w:jc w:val="right"/>
    </w:pPr>
    <w:rPr>
      <w:rFonts w:ascii="Verdana" w:eastAsia="Times New Roman" w:hAnsi="Verdana" w:cs="Times"/>
      <w:b w:val="0"/>
      <w:color w:val="auto"/>
      <w:sz w:val="24"/>
      <w:szCs w:val="20"/>
      <w:lang w:val="en-US" w:eastAsia="ar-SA"/>
    </w:rPr>
  </w:style>
  <w:style w:type="paragraph" w:customStyle="1" w:styleId="SubTitle2">
    <w:name w:val="Sub Title 2"/>
    <w:basedOn w:val="Heading3"/>
    <w:rsid w:val="00140F96"/>
    <w:pPr>
      <w:widowControl w:val="0"/>
      <w:tabs>
        <w:tab w:val="center" w:pos="4680"/>
      </w:tabs>
      <w:suppressAutoHyphens/>
      <w:spacing w:before="0" w:after="1080" w:line="240" w:lineRule="auto"/>
      <w:ind w:left="-18"/>
      <w:jc w:val="right"/>
    </w:pPr>
    <w:rPr>
      <w:rFonts w:ascii="Verdana" w:eastAsia="Times New Roman" w:hAnsi="Verdana" w:cs="Times"/>
      <w:i w:val="0"/>
      <w:color w:val="auto"/>
      <w:sz w:val="24"/>
      <w:szCs w:val="20"/>
      <w:lang w:val="en-US" w:eastAsia="ar-SA"/>
    </w:rPr>
  </w:style>
  <w:style w:type="paragraph" w:customStyle="1" w:styleId="SubTitle3">
    <w:name w:val="Sub Title 3"/>
    <w:basedOn w:val="Normal"/>
    <w:rsid w:val="00140F96"/>
    <w:pPr>
      <w:widowControl w:val="0"/>
      <w:tabs>
        <w:tab w:val="center" w:pos="4680"/>
      </w:tabs>
      <w:suppressAutoHyphens/>
      <w:spacing w:before="0" w:line="240" w:lineRule="auto"/>
      <w:ind w:left="-18"/>
      <w:jc w:val="right"/>
    </w:pPr>
    <w:rPr>
      <w:rFonts w:ascii="Verdana" w:eastAsia="Times New Roman" w:hAnsi="Verdana" w:cs="Times"/>
      <w:color w:val="993300"/>
      <w:szCs w:val="20"/>
      <w:lang w:val="en-US" w:eastAsia="ar-SA"/>
    </w:rPr>
  </w:style>
  <w:style w:type="paragraph" w:customStyle="1" w:styleId="StyleHeading124ptBoldOrangeRightAfter12ptTop">
    <w:name w:val="Style Heading 1 + 24 pt Bold Orange Right After:  12 pt Top: (..."/>
    <w:basedOn w:val="Heading1"/>
    <w:rsid w:val="00140F96"/>
    <w:pPr>
      <w:widowControl w:val="0"/>
      <w:pBdr>
        <w:top w:val="single" w:sz="20" w:space="1" w:color="000000"/>
      </w:pBdr>
      <w:tabs>
        <w:tab w:val="center" w:pos="4680"/>
      </w:tabs>
      <w:suppressAutoHyphens/>
      <w:spacing w:before="0" w:after="120" w:line="240" w:lineRule="auto"/>
      <w:ind w:left="-14"/>
      <w:jc w:val="right"/>
    </w:pPr>
    <w:rPr>
      <w:rFonts w:ascii="Verdana" w:eastAsia="Times New Roman" w:hAnsi="Verdana" w:cs="Times"/>
      <w:bCs/>
      <w:color w:val="808080"/>
      <w:sz w:val="48"/>
      <w:szCs w:val="20"/>
      <w:lang w:val="en-US" w:eastAsia="ar-SA"/>
    </w:rPr>
  </w:style>
  <w:style w:type="paragraph" w:customStyle="1" w:styleId="TaglineTop">
    <w:name w:val="Tagline Top"/>
    <w:basedOn w:val="Heading1"/>
    <w:rsid w:val="00140F96"/>
    <w:pPr>
      <w:pageBreakBefore/>
      <w:widowControl w:val="0"/>
      <w:tabs>
        <w:tab w:val="center" w:pos="4680"/>
      </w:tabs>
      <w:suppressAutoHyphens/>
      <w:spacing w:before="0" w:after="40" w:line="240" w:lineRule="auto"/>
      <w:ind w:left="-14"/>
      <w:jc w:val="right"/>
    </w:pPr>
    <w:rPr>
      <w:rFonts w:ascii="Verdana" w:eastAsia="Times New Roman" w:hAnsi="Verdana" w:cs="Times"/>
      <w:b w:val="0"/>
      <w:color w:val="auto"/>
      <w:sz w:val="16"/>
      <w:szCs w:val="20"/>
      <w:lang w:val="en-US" w:eastAsia="ar-SA"/>
    </w:rPr>
  </w:style>
  <w:style w:type="paragraph" w:customStyle="1" w:styleId="DocTitle2">
    <w:name w:val="Doc Title 2"/>
    <w:basedOn w:val="Heading1"/>
    <w:rsid w:val="00140F96"/>
    <w:pPr>
      <w:widowControl w:val="0"/>
      <w:pBdr>
        <w:top w:val="single" w:sz="20" w:space="1" w:color="000000"/>
      </w:pBdr>
      <w:tabs>
        <w:tab w:val="center" w:pos="4680"/>
      </w:tabs>
      <w:suppressAutoHyphens/>
      <w:spacing w:before="0" w:line="240" w:lineRule="auto"/>
      <w:ind w:left="-14"/>
      <w:jc w:val="right"/>
    </w:pPr>
    <w:rPr>
      <w:rFonts w:ascii="Verdana" w:eastAsia="Times New Roman" w:hAnsi="Verdana" w:cs="Times"/>
      <w:bCs/>
      <w:color w:val="808080"/>
      <w:sz w:val="42"/>
      <w:szCs w:val="20"/>
      <w:lang w:val="en-US" w:eastAsia="ar-SA"/>
    </w:rPr>
  </w:style>
  <w:style w:type="paragraph" w:customStyle="1" w:styleId="Header2">
    <w:name w:val="Header 2"/>
    <w:basedOn w:val="Heading1"/>
    <w:link w:val="Header2Char"/>
    <w:rsid w:val="00140F96"/>
    <w:pPr>
      <w:widowControl w:val="0"/>
      <w:pBdr>
        <w:top w:val="single" w:sz="8" w:space="1" w:color="000000"/>
      </w:pBdr>
      <w:tabs>
        <w:tab w:val="center" w:pos="4680"/>
      </w:tabs>
      <w:suppressAutoHyphens/>
      <w:spacing w:before="120" w:after="120" w:line="240" w:lineRule="auto"/>
      <w:ind w:left="-14"/>
    </w:pPr>
    <w:rPr>
      <w:rFonts w:ascii="Verdana" w:eastAsia="Times New Roman" w:hAnsi="Verdana" w:cs="Times"/>
      <w:color w:val="auto"/>
      <w:sz w:val="28"/>
      <w:szCs w:val="20"/>
      <w:lang w:val="en-US" w:eastAsia="ar-SA"/>
    </w:rPr>
  </w:style>
  <w:style w:type="character" w:customStyle="1" w:styleId="Header2Char">
    <w:name w:val="Header 2 Char"/>
    <w:link w:val="Header2"/>
    <w:rsid w:val="00140F96"/>
    <w:rPr>
      <w:rFonts w:ascii="Verdana" w:eastAsia="Times New Roman" w:hAnsi="Verdana" w:cs="Times"/>
      <w:b/>
      <w:sz w:val="28"/>
      <w:szCs w:val="20"/>
      <w:lang w:val="en-US" w:eastAsia="ar-SA"/>
    </w:rPr>
  </w:style>
  <w:style w:type="paragraph" w:customStyle="1" w:styleId="Header3">
    <w:name w:val="Header 3"/>
    <w:basedOn w:val="Heading2"/>
    <w:rsid w:val="00140F96"/>
    <w:pPr>
      <w:widowControl w:val="0"/>
      <w:tabs>
        <w:tab w:val="center" w:pos="4680"/>
      </w:tabs>
      <w:suppressAutoHyphens/>
      <w:spacing w:before="120" w:line="240" w:lineRule="auto"/>
      <w:ind w:left="360"/>
    </w:pPr>
    <w:rPr>
      <w:rFonts w:ascii="Verdana" w:eastAsia="Times New Roman" w:hAnsi="Verdana" w:cs="Times"/>
      <w:b/>
      <w:bCs/>
      <w:color w:val="auto"/>
      <w:sz w:val="22"/>
      <w:szCs w:val="20"/>
      <w:lang w:val="en-US" w:eastAsia="ar-SA"/>
    </w:rPr>
  </w:style>
  <w:style w:type="paragraph" w:styleId="BlockText">
    <w:name w:val="Block Text"/>
    <w:basedOn w:val="Normal"/>
    <w:rsid w:val="00140F96"/>
    <w:pPr>
      <w:widowControl w:val="0"/>
      <w:tabs>
        <w:tab w:val="center" w:pos="4680"/>
      </w:tabs>
      <w:suppressAutoHyphens/>
      <w:spacing w:before="120" w:after="240" w:line="240" w:lineRule="auto"/>
      <w:ind w:left="360"/>
    </w:pPr>
    <w:rPr>
      <w:rFonts w:ascii="Verdana" w:eastAsia="Times New Roman" w:hAnsi="Verdana" w:cs="Times"/>
      <w:color w:val="auto"/>
      <w:szCs w:val="20"/>
      <w:lang w:val="en-US" w:eastAsia="ar-SA"/>
    </w:rPr>
  </w:style>
  <w:style w:type="paragraph" w:customStyle="1" w:styleId="TblHeader">
    <w:name w:val="Tbl Header"/>
    <w:basedOn w:val="Normal"/>
    <w:rsid w:val="00140F96"/>
    <w:pPr>
      <w:widowControl w:val="0"/>
      <w:tabs>
        <w:tab w:val="center" w:pos="4680"/>
      </w:tabs>
      <w:suppressAutoHyphens/>
      <w:spacing w:before="120" w:after="120" w:line="240" w:lineRule="auto"/>
      <w:ind w:left="-18"/>
      <w:jc w:val="center"/>
    </w:pPr>
    <w:rPr>
      <w:rFonts w:ascii="Verdana" w:eastAsia="Times New Roman" w:hAnsi="Verdana" w:cs="Times"/>
      <w:b/>
      <w:i/>
      <w:color w:val="auto"/>
      <w:szCs w:val="20"/>
      <w:lang w:val="en-US" w:eastAsia="ar-SA"/>
    </w:rPr>
  </w:style>
  <w:style w:type="paragraph" w:customStyle="1" w:styleId="TemplateVerbiage">
    <w:name w:val="Template Verbiage"/>
    <w:basedOn w:val="BodyTextIndent"/>
    <w:rsid w:val="00140F96"/>
    <w:pPr>
      <w:spacing w:before="120" w:after="120"/>
      <w:ind w:left="720"/>
    </w:pPr>
    <w:rPr>
      <w:rFonts w:eastAsia="Times New Roman"/>
      <w:i/>
    </w:rPr>
  </w:style>
  <w:style w:type="paragraph" w:customStyle="1" w:styleId="StyleSub-Title1VioletTopSinglesolidlineViolet1pt">
    <w:name w:val="Style Sub-Title 1 + Violet Top: (Single solid line Violet  1 pt ..."/>
    <w:basedOn w:val="Sub-Title1"/>
    <w:rsid w:val="00140F96"/>
    <w:pPr>
      <w:pBdr>
        <w:top w:val="single" w:sz="8" w:space="0" w:color="000000"/>
      </w:pBdr>
    </w:pPr>
    <w:rPr>
      <w:color w:val="808080"/>
    </w:rPr>
  </w:style>
  <w:style w:type="paragraph" w:styleId="BodyText2">
    <w:name w:val="Body Text 2"/>
    <w:basedOn w:val="Normal"/>
    <w:link w:val="BodyText2Char"/>
    <w:rsid w:val="00140F96"/>
    <w:pPr>
      <w:widowControl w:val="0"/>
      <w:tabs>
        <w:tab w:val="center" w:pos="4680"/>
      </w:tabs>
      <w:suppressAutoHyphens/>
      <w:spacing w:before="0" w:after="120" w:line="480" w:lineRule="auto"/>
      <w:ind w:left="-18"/>
    </w:pPr>
    <w:rPr>
      <w:rFonts w:ascii="Verdana" w:eastAsia="Times" w:hAnsi="Verdana" w:cs="Times"/>
      <w:color w:val="auto"/>
      <w:szCs w:val="20"/>
      <w:lang w:val="en-US" w:eastAsia="ar-SA"/>
    </w:rPr>
  </w:style>
  <w:style w:type="character" w:customStyle="1" w:styleId="BodyText2Char">
    <w:name w:val="Body Text 2 Char"/>
    <w:basedOn w:val="DefaultParagraphFont"/>
    <w:link w:val="BodyText2"/>
    <w:rsid w:val="00140F96"/>
    <w:rPr>
      <w:rFonts w:ascii="Verdana" w:eastAsia="Times" w:hAnsi="Verdana" w:cs="Times"/>
      <w:sz w:val="20"/>
      <w:szCs w:val="20"/>
      <w:lang w:val="en-US" w:eastAsia="ar-SA"/>
    </w:rPr>
  </w:style>
  <w:style w:type="paragraph" w:styleId="BodyTextIndent3">
    <w:name w:val="Body Text Indent 3"/>
    <w:basedOn w:val="Normal"/>
    <w:link w:val="BodyTextIndent3Char"/>
    <w:rsid w:val="00140F96"/>
    <w:pPr>
      <w:widowControl w:val="0"/>
      <w:tabs>
        <w:tab w:val="center" w:pos="4680"/>
      </w:tabs>
      <w:suppressAutoHyphens/>
      <w:spacing w:before="0" w:after="120" w:line="240" w:lineRule="auto"/>
      <w:ind w:left="360"/>
    </w:pPr>
    <w:rPr>
      <w:rFonts w:ascii="Verdana" w:eastAsia="Times" w:hAnsi="Verdana" w:cs="Times"/>
      <w:color w:val="auto"/>
      <w:sz w:val="16"/>
      <w:szCs w:val="16"/>
      <w:lang w:val="en-US" w:eastAsia="ar-SA"/>
    </w:rPr>
  </w:style>
  <w:style w:type="character" w:customStyle="1" w:styleId="BodyTextIndent3Char">
    <w:name w:val="Body Text Indent 3 Char"/>
    <w:basedOn w:val="DefaultParagraphFont"/>
    <w:link w:val="BodyTextIndent3"/>
    <w:rsid w:val="00140F96"/>
    <w:rPr>
      <w:rFonts w:ascii="Verdana" w:eastAsia="Times" w:hAnsi="Verdana" w:cs="Times"/>
      <w:sz w:val="16"/>
      <w:szCs w:val="16"/>
      <w:lang w:val="en-US" w:eastAsia="ar-SA"/>
    </w:rPr>
  </w:style>
  <w:style w:type="character" w:customStyle="1" w:styleId="CommentTextChar">
    <w:name w:val="Comment Text Char"/>
    <w:basedOn w:val="DefaultParagraphFont"/>
    <w:link w:val="CommentText"/>
    <w:semiHidden/>
    <w:rsid w:val="00140F96"/>
    <w:rPr>
      <w:rFonts w:ascii="Arial" w:eastAsia="Times New Roman" w:hAnsi="Arial" w:cs="Times"/>
      <w:sz w:val="20"/>
      <w:szCs w:val="20"/>
      <w:lang w:val="en-US" w:eastAsia="ar-SA"/>
    </w:rPr>
  </w:style>
  <w:style w:type="paragraph" w:styleId="CommentText">
    <w:name w:val="annotation text"/>
    <w:basedOn w:val="Normal"/>
    <w:link w:val="CommentTextChar"/>
    <w:semiHidden/>
    <w:rsid w:val="00140F96"/>
    <w:pPr>
      <w:widowControl w:val="0"/>
      <w:tabs>
        <w:tab w:val="center" w:pos="4680"/>
      </w:tabs>
      <w:suppressAutoHyphens/>
      <w:spacing w:before="0" w:after="240" w:line="240" w:lineRule="auto"/>
      <w:ind w:left="-18"/>
    </w:pPr>
    <w:rPr>
      <w:rFonts w:eastAsia="Times New Roman" w:cs="Times"/>
      <w:color w:val="auto"/>
      <w:szCs w:val="20"/>
      <w:lang w:val="en-US" w:eastAsia="ar-SA"/>
    </w:rPr>
  </w:style>
  <w:style w:type="character" w:customStyle="1" w:styleId="EndnoteTextChar">
    <w:name w:val="Endnote Text Char"/>
    <w:basedOn w:val="DefaultParagraphFont"/>
    <w:link w:val="EndnoteText"/>
    <w:semiHidden/>
    <w:rsid w:val="00140F96"/>
    <w:rPr>
      <w:rFonts w:ascii="Times New Roman" w:eastAsia="Times New Roman" w:hAnsi="Times New Roman" w:cs="Times"/>
      <w:sz w:val="20"/>
      <w:szCs w:val="20"/>
      <w:lang w:val="en-US" w:eastAsia="ar-SA"/>
    </w:rPr>
  </w:style>
  <w:style w:type="paragraph" w:styleId="EndnoteText">
    <w:name w:val="endnote text"/>
    <w:basedOn w:val="Normal"/>
    <w:link w:val="EndnoteTextChar"/>
    <w:semiHidden/>
    <w:rsid w:val="00140F96"/>
    <w:pPr>
      <w:widowControl w:val="0"/>
      <w:tabs>
        <w:tab w:val="center" w:pos="4680"/>
      </w:tabs>
      <w:suppressAutoHyphens/>
      <w:spacing w:before="0" w:line="240" w:lineRule="auto"/>
      <w:ind w:left="-18"/>
    </w:pPr>
    <w:rPr>
      <w:rFonts w:ascii="Times New Roman" w:eastAsia="Times New Roman" w:hAnsi="Times New Roman" w:cs="Times"/>
      <w:color w:val="auto"/>
      <w:szCs w:val="20"/>
      <w:lang w:val="en-US" w:eastAsia="ar-SA"/>
    </w:rPr>
  </w:style>
  <w:style w:type="paragraph" w:customStyle="1" w:styleId="StyleHeader2TopSinglesolidlineViolet1ptLinewidth">
    <w:name w:val="Style Header 2 + Top: (Single solid line Violet  1 pt Line width)"/>
    <w:basedOn w:val="Header2"/>
    <w:rsid w:val="00140F96"/>
    <w:pPr>
      <w:pBdr>
        <w:top w:val="single" w:sz="8" w:space="0" w:color="800080"/>
      </w:pBdr>
    </w:pPr>
  </w:style>
  <w:style w:type="paragraph" w:customStyle="1" w:styleId="Analysis">
    <w:name w:val="Analysis"/>
    <w:basedOn w:val="Normal"/>
    <w:rsid w:val="00140F96"/>
    <w:pPr>
      <w:widowControl w:val="0"/>
      <w:tabs>
        <w:tab w:val="center" w:pos="4680"/>
      </w:tabs>
      <w:suppressAutoHyphens/>
      <w:spacing w:before="240" w:after="240" w:line="240" w:lineRule="auto"/>
      <w:ind w:left="1440"/>
    </w:pPr>
    <w:rPr>
      <w:rFonts w:ascii="Verdana" w:eastAsia="Times New Roman" w:hAnsi="Verdana" w:cs="Times"/>
      <w:b/>
      <w:i/>
      <w:color w:val="auto"/>
      <w:szCs w:val="20"/>
      <w:lang w:val="en-US" w:eastAsia="ar-SA"/>
    </w:rPr>
  </w:style>
  <w:style w:type="paragraph" w:customStyle="1" w:styleId="FormText">
    <w:name w:val="Form Text"/>
    <w:basedOn w:val="Normal"/>
    <w:rsid w:val="00140F96"/>
    <w:pPr>
      <w:widowControl w:val="0"/>
      <w:tabs>
        <w:tab w:val="center" w:pos="4680"/>
      </w:tabs>
      <w:suppressAutoHyphens/>
      <w:spacing w:before="120" w:after="120" w:line="240" w:lineRule="auto"/>
      <w:ind w:left="-18"/>
    </w:pPr>
    <w:rPr>
      <w:rFonts w:ascii="Verdana" w:eastAsia="Times" w:hAnsi="Verdana" w:cs="Times"/>
      <w:color w:val="auto"/>
      <w:szCs w:val="20"/>
      <w:lang w:val="en-US" w:eastAsia="ar-SA"/>
    </w:rPr>
  </w:style>
  <w:style w:type="paragraph" w:customStyle="1" w:styleId="TextEntry">
    <w:name w:val="Text Entry"/>
    <w:basedOn w:val="Normal"/>
    <w:rsid w:val="00140F96"/>
    <w:pPr>
      <w:widowControl w:val="0"/>
      <w:tabs>
        <w:tab w:val="center" w:pos="4680"/>
      </w:tabs>
      <w:suppressAutoHyphens/>
      <w:spacing w:before="0" w:line="240" w:lineRule="auto"/>
      <w:ind w:left="720"/>
    </w:pPr>
    <w:rPr>
      <w:rFonts w:ascii="Verdana" w:eastAsia="Times" w:hAnsi="Verdana" w:cs="Arial"/>
      <w:color w:val="auto"/>
      <w:szCs w:val="20"/>
      <w:lang w:val="en-US" w:eastAsia="ar-SA"/>
    </w:rPr>
  </w:style>
  <w:style w:type="paragraph" w:customStyle="1" w:styleId="Examplequestions">
    <w:name w:val="Example questions"/>
    <w:basedOn w:val="BodyTextIndent"/>
    <w:rsid w:val="00140F96"/>
    <w:pPr>
      <w:spacing w:before="120" w:after="0"/>
      <w:ind w:left="3514" w:hanging="2074"/>
    </w:pPr>
  </w:style>
  <w:style w:type="paragraph" w:customStyle="1" w:styleId="SectionIntro">
    <w:name w:val="Section Intro"/>
    <w:basedOn w:val="Normal"/>
    <w:rsid w:val="00140F96"/>
    <w:pPr>
      <w:widowControl w:val="0"/>
      <w:tabs>
        <w:tab w:val="center" w:pos="4680"/>
      </w:tabs>
      <w:suppressAutoHyphens/>
      <w:spacing w:before="0" w:after="120" w:line="240" w:lineRule="auto"/>
      <w:ind w:left="360"/>
    </w:pPr>
    <w:rPr>
      <w:rFonts w:ascii="Verdana" w:eastAsia="Times" w:hAnsi="Verdana" w:cs="Times"/>
      <w:color w:val="auto"/>
      <w:szCs w:val="20"/>
      <w:lang w:val="en-US" w:eastAsia="ar-SA"/>
    </w:rPr>
  </w:style>
  <w:style w:type="paragraph" w:customStyle="1" w:styleId="StyleHeader2TopSinglesolidlineViolet1ptLinewidth1">
    <w:name w:val="Style Header 2 + Top: (Single solid line Violet  1 pt Line width)1"/>
    <w:basedOn w:val="Header2"/>
    <w:rsid w:val="00140F96"/>
    <w:pPr>
      <w:numPr>
        <w:numId w:val="27"/>
      </w:numPr>
      <w:pBdr>
        <w:top w:val="single" w:sz="8" w:space="0" w:color="800080"/>
      </w:pBdr>
      <w:tabs>
        <w:tab w:val="clear" w:pos="0"/>
        <w:tab w:val="clear" w:pos="4680"/>
        <w:tab w:val="center" w:pos="4698"/>
      </w:tabs>
      <w:ind w:left="0" w:hanging="340"/>
    </w:pPr>
  </w:style>
  <w:style w:type="paragraph" w:customStyle="1" w:styleId="Exampleparagraph">
    <w:name w:val="Example paragraph"/>
    <w:basedOn w:val="BodyTextIndent"/>
    <w:rsid w:val="00140F96"/>
    <w:pPr>
      <w:ind w:left="720"/>
    </w:pPr>
    <w:rPr>
      <w:rFonts w:eastAsia="Times New Roman"/>
      <w:color w:val="993300"/>
    </w:rPr>
  </w:style>
  <w:style w:type="paragraph" w:customStyle="1" w:styleId="Examplequestionsend">
    <w:name w:val="Example questions end"/>
    <w:basedOn w:val="Examplequestions"/>
    <w:rsid w:val="00140F96"/>
    <w:pPr>
      <w:spacing w:before="0" w:after="120"/>
      <w:ind w:firstLine="0"/>
    </w:pPr>
  </w:style>
  <w:style w:type="paragraph" w:customStyle="1" w:styleId="StyleHeading1Left075Firstline325">
    <w:name w:val="Style Heading 1 + Left:  0.75&quot; First line:  3.25&quot;"/>
    <w:basedOn w:val="Heading1"/>
    <w:rsid w:val="00140F96"/>
    <w:pPr>
      <w:widowControl w:val="0"/>
      <w:tabs>
        <w:tab w:val="center" w:pos="4680"/>
      </w:tabs>
      <w:suppressAutoHyphens/>
      <w:spacing w:before="320" w:after="0" w:line="240" w:lineRule="auto"/>
      <w:ind w:left="1080" w:firstLine="4680"/>
      <w:jc w:val="right"/>
    </w:pPr>
    <w:rPr>
      <w:rFonts w:ascii="Verdana" w:eastAsia="Times New Roman" w:hAnsi="Verdana" w:cs="Times"/>
      <w:b w:val="0"/>
      <w:color w:val="auto"/>
      <w:sz w:val="36"/>
      <w:szCs w:val="20"/>
      <w:lang w:val="en-US" w:eastAsia="ar-SA"/>
    </w:rPr>
  </w:style>
  <w:style w:type="paragraph" w:customStyle="1" w:styleId="StyleDocTitle2Brown">
    <w:name w:val="Style Doc Title 2 + Brown"/>
    <w:basedOn w:val="DocTitle2"/>
    <w:rsid w:val="00140F96"/>
  </w:style>
  <w:style w:type="paragraph" w:customStyle="1" w:styleId="StyleHeading116ptVioletRightBefore144ptAfter4">
    <w:name w:val="Style Heading 1 + 16 pt Violet Right Before:  144 pt After:  4 ..."/>
    <w:basedOn w:val="Heading1"/>
    <w:rsid w:val="00140F96"/>
    <w:pPr>
      <w:widowControl w:val="0"/>
      <w:tabs>
        <w:tab w:val="center" w:pos="4680"/>
      </w:tabs>
      <w:suppressAutoHyphens/>
      <w:spacing w:before="2880" w:after="80" w:line="240" w:lineRule="auto"/>
      <w:ind w:left="-14"/>
      <w:jc w:val="right"/>
    </w:pPr>
    <w:rPr>
      <w:rFonts w:ascii="Verdana" w:eastAsia="Times New Roman" w:hAnsi="Verdana" w:cs="Times"/>
      <w:b w:val="0"/>
      <w:color w:val="993300"/>
      <w:szCs w:val="20"/>
      <w:lang w:val="en-US" w:eastAsia="ar-SA"/>
    </w:rPr>
  </w:style>
  <w:style w:type="paragraph" w:customStyle="1" w:styleId="StyleSub-Title1Violet">
    <w:name w:val="Style Sub-Title 1 + Violet"/>
    <w:basedOn w:val="Sub-Title1"/>
    <w:rsid w:val="00140F96"/>
    <w:pPr>
      <w:pBdr>
        <w:top w:val="single" w:sz="8" w:space="1" w:color="FFFF00"/>
      </w:pBdr>
    </w:pPr>
    <w:rPr>
      <w:color w:val="993300"/>
    </w:rPr>
  </w:style>
  <w:style w:type="paragraph" w:customStyle="1" w:styleId="StyleBlockTextArial8ptLeft0Before1ptAfter0">
    <w:name w:val="Style Block Text + Arial 8 pt Left:  0&quot; Before:  1 pt After:  0..."/>
    <w:basedOn w:val="BlockText"/>
    <w:rsid w:val="00140F96"/>
    <w:pPr>
      <w:spacing w:before="20" w:after="0"/>
      <w:ind w:left="0"/>
    </w:pPr>
    <w:rPr>
      <w:rFonts w:ascii="Arial" w:hAnsi="Arial"/>
      <w:b/>
      <w:color w:val="FFFFFF"/>
      <w:sz w:val="18"/>
    </w:rPr>
  </w:style>
  <w:style w:type="paragraph" w:customStyle="1" w:styleId="StyleHeading1Before150ptAfter4pt">
    <w:name w:val="Style Heading 1 + Before:  150 pt After:  4 pt"/>
    <w:basedOn w:val="Heading1"/>
    <w:rsid w:val="00140F96"/>
    <w:pPr>
      <w:widowControl w:val="0"/>
      <w:tabs>
        <w:tab w:val="center" w:pos="4680"/>
      </w:tabs>
      <w:suppressAutoHyphens/>
      <w:spacing w:before="3000" w:after="80" w:line="240" w:lineRule="auto"/>
      <w:ind w:left="-14"/>
      <w:jc w:val="right"/>
    </w:pPr>
    <w:rPr>
      <w:rFonts w:ascii="Verdana" w:eastAsia="Times New Roman" w:hAnsi="Verdana" w:cs="Times"/>
      <w:b w:val="0"/>
      <w:color w:val="993300"/>
      <w:sz w:val="36"/>
      <w:szCs w:val="36"/>
      <w:lang w:val="en-US" w:eastAsia="ar-SA"/>
    </w:rPr>
  </w:style>
  <w:style w:type="paragraph" w:customStyle="1" w:styleId="rightalign">
    <w:name w:val="right align"/>
    <w:basedOn w:val="Normal"/>
    <w:rsid w:val="00140F96"/>
    <w:pPr>
      <w:widowControl w:val="0"/>
      <w:tabs>
        <w:tab w:val="center" w:pos="4680"/>
      </w:tabs>
      <w:suppressAutoHyphens/>
      <w:spacing w:before="0" w:line="240" w:lineRule="auto"/>
      <w:ind w:left="-18"/>
      <w:jc w:val="right"/>
    </w:pPr>
    <w:rPr>
      <w:rFonts w:ascii="Verdana" w:eastAsia="Times" w:hAnsi="Verdana" w:cs="Times"/>
      <w:color w:val="auto"/>
      <w:szCs w:val="20"/>
      <w:lang w:val="en-US" w:eastAsia="ar-SA"/>
    </w:rPr>
  </w:style>
  <w:style w:type="paragraph" w:customStyle="1" w:styleId="Textedebulles">
    <w:name w:val="Texte de bulles"/>
    <w:basedOn w:val="Normal"/>
    <w:rsid w:val="00140F96"/>
    <w:pPr>
      <w:widowControl w:val="0"/>
      <w:tabs>
        <w:tab w:val="center" w:pos="4680"/>
      </w:tabs>
      <w:suppressAutoHyphens/>
      <w:spacing w:before="0" w:line="240" w:lineRule="auto"/>
    </w:pPr>
    <w:rPr>
      <w:rFonts w:ascii="Tahoma" w:eastAsia="Times New Roman" w:hAnsi="Tahoma" w:cs="Tahoma"/>
      <w:color w:val="auto"/>
      <w:sz w:val="16"/>
      <w:szCs w:val="16"/>
      <w:lang w:val="fr-FR" w:eastAsia="ar-SA"/>
    </w:rPr>
  </w:style>
  <w:style w:type="paragraph" w:customStyle="1" w:styleId="TableContents">
    <w:name w:val="Table Contents"/>
    <w:basedOn w:val="Normal"/>
    <w:rsid w:val="00140F96"/>
    <w:pPr>
      <w:widowControl w:val="0"/>
      <w:suppressLineNumbers/>
      <w:tabs>
        <w:tab w:val="center" w:pos="4680"/>
      </w:tabs>
      <w:suppressAutoHyphens/>
      <w:spacing w:before="0" w:line="240" w:lineRule="auto"/>
      <w:ind w:left="-18"/>
    </w:pPr>
    <w:rPr>
      <w:rFonts w:ascii="Verdana" w:eastAsia="Times" w:hAnsi="Verdana" w:cs="Times"/>
      <w:color w:val="auto"/>
      <w:szCs w:val="20"/>
      <w:lang w:val="en-US" w:eastAsia="ar-SA"/>
    </w:rPr>
  </w:style>
  <w:style w:type="paragraph" w:customStyle="1" w:styleId="TableHeading">
    <w:name w:val="Table Heading"/>
    <w:basedOn w:val="TableContents"/>
    <w:rsid w:val="00140F96"/>
    <w:pPr>
      <w:jc w:val="center"/>
    </w:pPr>
    <w:rPr>
      <w:b/>
      <w:bCs/>
    </w:rPr>
  </w:style>
  <w:style w:type="paragraph" w:customStyle="1" w:styleId="HeaderJC">
    <w:name w:val="Header JC"/>
    <w:basedOn w:val="Heading2"/>
    <w:rsid w:val="00140F96"/>
    <w:pPr>
      <w:tabs>
        <w:tab w:val="center" w:pos="4680"/>
      </w:tabs>
      <w:spacing w:before="120" w:after="0" w:line="240" w:lineRule="auto"/>
      <w:ind w:left="720"/>
    </w:pPr>
    <w:rPr>
      <w:rFonts w:ascii="Calibri" w:eastAsia="Times" w:hAnsi="Calibri" w:cs="Times New Roman"/>
      <w:b/>
      <w:color w:val="auto"/>
      <w:sz w:val="40"/>
      <w:szCs w:val="20"/>
      <w:lang w:val="en-US"/>
    </w:rPr>
  </w:style>
  <w:style w:type="character" w:styleId="HTMLTypewriter">
    <w:name w:val="HTML Typewriter"/>
    <w:uiPriority w:val="99"/>
    <w:unhideWhenUsed/>
    <w:rsid w:val="00140F96"/>
    <w:rPr>
      <w:rFonts w:ascii="Courier New" w:eastAsia="Calibri" w:hAnsi="Courier New" w:cs="Courier New" w:hint="default"/>
      <w:sz w:val="20"/>
      <w:szCs w:val="20"/>
    </w:rPr>
  </w:style>
  <w:style w:type="paragraph" w:customStyle="1" w:styleId="Default">
    <w:name w:val="Default"/>
    <w:rsid w:val="00CE17A8"/>
    <w:pPr>
      <w:autoSpaceDE w:val="0"/>
      <w:autoSpaceDN w:val="0"/>
      <w:adjustRightInd w:val="0"/>
      <w:spacing w:after="0" w:line="240" w:lineRule="auto"/>
      <w:ind w:left="0" w:firstLine="0"/>
    </w:pPr>
    <w:rPr>
      <w:rFonts w:ascii="Arial" w:hAnsi="Arial" w:cs="Arial"/>
      <w:color w:val="000000"/>
      <w:sz w:val="24"/>
      <w:szCs w:val="24"/>
    </w:rPr>
  </w:style>
  <w:style w:type="character" w:customStyle="1" w:styleId="sc91">
    <w:name w:val="sc91"/>
    <w:basedOn w:val="DefaultParagraphFont"/>
    <w:rsid w:val="00CA47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1">
    <w:name w:val="sc01"/>
    <w:basedOn w:val="DefaultParagraphFont"/>
    <w:rsid w:val="00CA472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1">
    <w:name w:val="sc121"/>
    <w:basedOn w:val="DefaultParagraphFont"/>
    <w:rsid w:val="00CA472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">
    <w:name w:val="sc11"/>
    <w:basedOn w:val="DefaultParagraphFont"/>
    <w:rsid w:val="00CA472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CA47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A472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A472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CA472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00" w:line="264" w:lineRule="auto"/>
        <w:ind w:left="907" w:hanging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 w:qFormat="1"/>
    <w:lsdException w:name="toc 2" w:uiPriority="0" w:qFormat="1"/>
    <w:lsdException w:name="toc 3" w:uiPriority="0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endnote text" w:uiPriority="0"/>
    <w:lsdException w:name="List" w:uiPriority="0"/>
    <w:lsdException w:name="Title" w:semiHidden="0" w:uiPriority="1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Body Tex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aliases w:val="~BodyText"/>
    <w:qFormat/>
    <w:rsid w:val="00547550"/>
    <w:pPr>
      <w:spacing w:before="60" w:after="0"/>
      <w:ind w:left="0" w:firstLine="0"/>
    </w:pPr>
    <w:rPr>
      <w:rFonts w:ascii="Arial" w:hAnsi="Arial"/>
      <w:color w:val="4E4E4E"/>
      <w:sz w:val="20"/>
    </w:rPr>
  </w:style>
  <w:style w:type="paragraph" w:styleId="Heading1">
    <w:name w:val="heading 1"/>
    <w:aliases w:val="~SectionHeading"/>
    <w:basedOn w:val="SecHeadNonToc"/>
    <w:next w:val="Normal"/>
    <w:link w:val="Heading1Char"/>
    <w:qFormat/>
    <w:rsid w:val="00D24154"/>
    <w:pPr>
      <w:spacing w:before="240"/>
      <w:ind w:left="-454"/>
    </w:pPr>
    <w:rPr>
      <w:rFonts w:cs="Arial"/>
      <w:szCs w:val="28"/>
    </w:rPr>
  </w:style>
  <w:style w:type="paragraph" w:styleId="Heading2">
    <w:name w:val="heading 2"/>
    <w:aliases w:val="~SubHeading"/>
    <w:basedOn w:val="Heading1"/>
    <w:next w:val="Normal"/>
    <w:link w:val="Heading2Char"/>
    <w:unhideWhenUsed/>
    <w:qFormat/>
    <w:rsid w:val="00A01D0B"/>
    <w:pPr>
      <w:spacing w:after="120"/>
      <w:outlineLvl w:val="1"/>
    </w:pPr>
    <w:rPr>
      <w:b w:val="0"/>
      <w:color w:val="6D6F71"/>
      <w:sz w:val="28"/>
    </w:rPr>
  </w:style>
  <w:style w:type="paragraph" w:styleId="Heading3">
    <w:name w:val="heading 3"/>
    <w:aliases w:val="~MinorSubHeading"/>
    <w:basedOn w:val="Heading2"/>
    <w:next w:val="Normal"/>
    <w:link w:val="Heading3Char"/>
    <w:unhideWhenUsed/>
    <w:qFormat/>
    <w:rsid w:val="00D24154"/>
    <w:pPr>
      <w:outlineLvl w:val="2"/>
    </w:pPr>
    <w:rPr>
      <w:i/>
    </w:rPr>
  </w:style>
  <w:style w:type="paragraph" w:styleId="Heading4">
    <w:name w:val="heading 4"/>
    <w:aliases w:val="~Level4Heading"/>
    <w:basedOn w:val="Heading3"/>
    <w:next w:val="Normal"/>
    <w:link w:val="Heading4Char"/>
    <w:unhideWhenUsed/>
    <w:qFormat/>
    <w:rsid w:val="00D24154"/>
    <w:pPr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rsid w:val="00D2415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677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D2415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5677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D2415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D2415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D2415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HeadNonToc">
    <w:name w:val="~SecHeadNonToc"/>
    <w:basedOn w:val="NoSpacing"/>
    <w:qFormat/>
    <w:rsid w:val="00A01D0B"/>
    <w:pPr>
      <w:keepNext/>
      <w:spacing w:after="240"/>
      <w:outlineLvl w:val="0"/>
    </w:pPr>
    <w:rPr>
      <w:b/>
      <w:color w:val="00AEEF"/>
      <w:sz w:val="32"/>
      <w:szCs w:val="32"/>
    </w:rPr>
  </w:style>
  <w:style w:type="paragraph" w:styleId="NoSpacing">
    <w:name w:val="No Spacing"/>
    <w:aliases w:val="~BaseStyle"/>
    <w:basedOn w:val="Normal"/>
    <w:link w:val="NoSpacingChar"/>
    <w:uiPriority w:val="1"/>
    <w:qFormat/>
    <w:rsid w:val="00783D80"/>
    <w:pPr>
      <w:spacing w:before="0"/>
    </w:pPr>
  </w:style>
  <w:style w:type="character" w:customStyle="1" w:styleId="NoSpacingChar">
    <w:name w:val="No Spacing Char"/>
    <w:aliases w:val="~BaseStyle Char"/>
    <w:basedOn w:val="DefaultParagraphFont"/>
    <w:link w:val="NoSpacing"/>
    <w:uiPriority w:val="1"/>
    <w:rsid w:val="0036066B"/>
    <w:rPr>
      <w:rFonts w:ascii="Arial" w:hAnsi="Arial"/>
    </w:r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D24154"/>
    <w:rPr>
      <w:rFonts w:ascii="Arial" w:hAnsi="Arial" w:cs="Arial"/>
      <w:color w:val="00AEEF"/>
      <w:sz w:val="32"/>
      <w:szCs w:val="28"/>
    </w:rPr>
  </w:style>
  <w:style w:type="character" w:customStyle="1" w:styleId="Heading2Char">
    <w:name w:val="Heading 2 Char"/>
    <w:aliases w:val="~SubHeading Char"/>
    <w:basedOn w:val="DefaultParagraphFont"/>
    <w:link w:val="Heading2"/>
    <w:uiPriority w:val="9"/>
    <w:rsid w:val="00A01D0B"/>
    <w:rPr>
      <w:rFonts w:ascii="Arial" w:hAnsi="Arial" w:cs="Arial"/>
      <w:color w:val="6D6F71"/>
      <w:sz w:val="28"/>
      <w:szCs w:val="28"/>
    </w:rPr>
  </w:style>
  <w:style w:type="character" w:customStyle="1" w:styleId="Heading3Char">
    <w:name w:val="Heading 3 Char"/>
    <w:aliases w:val="~MinorSubHeading Char"/>
    <w:basedOn w:val="DefaultParagraphFont"/>
    <w:link w:val="Heading3"/>
    <w:uiPriority w:val="9"/>
    <w:rsid w:val="00D24154"/>
    <w:rPr>
      <w:rFonts w:ascii="Arial" w:hAnsi="Arial" w:cs="Arial"/>
      <w:i/>
      <w:color w:val="6D6F71"/>
      <w:sz w:val="28"/>
      <w:szCs w:val="28"/>
    </w:rPr>
  </w:style>
  <w:style w:type="character" w:customStyle="1" w:styleId="Heading4Char">
    <w:name w:val="Heading 4 Char"/>
    <w:aliases w:val="~Level4Heading Char"/>
    <w:basedOn w:val="DefaultParagraphFont"/>
    <w:link w:val="Heading4"/>
    <w:uiPriority w:val="9"/>
    <w:rsid w:val="00D24154"/>
    <w:rPr>
      <w:rFonts w:ascii="Arial" w:hAnsi="Arial" w:cs="Arial"/>
      <w:i/>
      <w:color w:val="6D6F7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154"/>
    <w:rPr>
      <w:rFonts w:asciiTheme="majorHAnsi" w:eastAsiaTheme="majorEastAsia" w:hAnsiTheme="majorHAnsi" w:cstheme="majorBidi"/>
      <w:color w:val="005677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154"/>
    <w:rPr>
      <w:rFonts w:asciiTheme="majorHAnsi" w:eastAsiaTheme="majorEastAsia" w:hAnsiTheme="majorHAnsi" w:cstheme="majorBidi"/>
      <w:i/>
      <w:iCs/>
      <w:color w:val="005677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15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1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1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Spacing"/>
    <w:link w:val="FootnoteTextChar"/>
    <w:uiPriority w:val="99"/>
    <w:rsid w:val="00223138"/>
    <w:pPr>
      <w:ind w:left="284" w:hanging="284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23138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223138"/>
    <w:rPr>
      <w:rFonts w:ascii="Arial" w:hAnsi="Arial"/>
      <w:vertAlign w:val="superscript"/>
    </w:rPr>
  </w:style>
  <w:style w:type="table" w:styleId="TableGrid">
    <w:name w:val="Table Grid"/>
    <w:basedOn w:val="TableNormal"/>
    <w:rsid w:val="00783D80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396F"/>
    <w:pPr>
      <w:ind w:left="720"/>
      <w:contextualSpacing/>
    </w:pPr>
  </w:style>
  <w:style w:type="paragraph" w:customStyle="1" w:styleId="Bullet1">
    <w:name w:val="~Bullet1"/>
    <w:basedOn w:val="Normal"/>
    <w:qFormat/>
    <w:rsid w:val="00AE7545"/>
    <w:pPr>
      <w:numPr>
        <w:numId w:val="4"/>
      </w:numPr>
      <w:tabs>
        <w:tab w:val="left" w:pos="340"/>
      </w:tabs>
      <w:spacing w:after="60"/>
    </w:pPr>
  </w:style>
  <w:style w:type="paragraph" w:customStyle="1" w:styleId="Bullet2">
    <w:name w:val="~Bullet2"/>
    <w:basedOn w:val="Bullet1"/>
    <w:qFormat/>
    <w:rsid w:val="007662CE"/>
    <w:pPr>
      <w:numPr>
        <w:ilvl w:val="1"/>
        <w:numId w:val="5"/>
      </w:numPr>
      <w:spacing w:before="30" w:after="30"/>
    </w:pPr>
  </w:style>
  <w:style w:type="paragraph" w:customStyle="1" w:styleId="Bullet3">
    <w:name w:val="~Bullet3"/>
    <w:basedOn w:val="Bullet2"/>
    <w:qFormat/>
    <w:rsid w:val="00E759A3"/>
    <w:pPr>
      <w:numPr>
        <w:ilvl w:val="2"/>
      </w:numPr>
      <w:tabs>
        <w:tab w:val="left" w:pos="1021"/>
      </w:tabs>
    </w:pPr>
  </w:style>
  <w:style w:type="paragraph" w:customStyle="1" w:styleId="NumBullet1">
    <w:name w:val="~NumBullet1"/>
    <w:basedOn w:val="Bullet1"/>
    <w:qFormat/>
    <w:rsid w:val="0050215A"/>
    <w:pPr>
      <w:numPr>
        <w:numId w:val="6"/>
      </w:numPr>
    </w:pPr>
  </w:style>
  <w:style w:type="paragraph" w:customStyle="1" w:styleId="NumBullet2">
    <w:name w:val="~NumBullet2"/>
    <w:basedOn w:val="NumBullet1"/>
    <w:qFormat/>
    <w:rsid w:val="00F54396"/>
    <w:pPr>
      <w:numPr>
        <w:ilvl w:val="1"/>
      </w:numPr>
      <w:tabs>
        <w:tab w:val="clear" w:pos="340"/>
        <w:tab w:val="left" w:pos="737"/>
      </w:tabs>
    </w:pPr>
  </w:style>
  <w:style w:type="paragraph" w:customStyle="1" w:styleId="NumBullet3">
    <w:name w:val="~NumBullet3"/>
    <w:basedOn w:val="NumBullet2"/>
    <w:qFormat/>
    <w:rsid w:val="00F54396"/>
    <w:pPr>
      <w:numPr>
        <w:ilvl w:val="2"/>
      </w:numPr>
      <w:tabs>
        <w:tab w:val="clear" w:pos="737"/>
        <w:tab w:val="left" w:pos="1191"/>
      </w:tabs>
    </w:pPr>
  </w:style>
  <w:style w:type="paragraph" w:customStyle="1" w:styleId="BodyTextHeading">
    <w:name w:val="~BodyTextHeading"/>
    <w:basedOn w:val="Normal"/>
    <w:next w:val="Normal"/>
    <w:qFormat/>
    <w:rsid w:val="00547550"/>
    <w:pPr>
      <w:keepNext/>
      <w:spacing w:after="60"/>
    </w:pPr>
    <w:rPr>
      <w:b/>
    </w:rPr>
  </w:style>
  <w:style w:type="paragraph" w:styleId="Caption">
    <w:name w:val="caption"/>
    <w:aliases w:val="~Caption"/>
    <w:basedOn w:val="BodyTextHeading"/>
    <w:next w:val="Normal"/>
    <w:unhideWhenUsed/>
    <w:qFormat/>
    <w:rsid w:val="007C15CB"/>
    <w:pPr>
      <w:tabs>
        <w:tab w:val="left" w:pos="993"/>
      </w:tabs>
      <w:spacing w:before="120"/>
    </w:pPr>
  </w:style>
  <w:style w:type="paragraph" w:customStyle="1" w:styleId="Source">
    <w:name w:val="~Source"/>
    <w:basedOn w:val="Normal"/>
    <w:next w:val="Normal"/>
    <w:qFormat/>
    <w:rsid w:val="00B83141"/>
    <w:pPr>
      <w:tabs>
        <w:tab w:val="left" w:pos="993"/>
      </w:tabs>
      <w:spacing w:after="120"/>
    </w:pPr>
    <w:rPr>
      <w:i/>
      <w:sz w:val="18"/>
    </w:rPr>
  </w:style>
  <w:style w:type="paragraph" w:customStyle="1" w:styleId="TableTextLeft">
    <w:name w:val="~TableTextLeft"/>
    <w:basedOn w:val="Normal"/>
    <w:qFormat/>
    <w:rsid w:val="000B1B3F"/>
    <w:pPr>
      <w:spacing w:before="40" w:after="40" w:line="240" w:lineRule="auto"/>
    </w:pPr>
  </w:style>
  <w:style w:type="paragraph" w:customStyle="1" w:styleId="TableTextRight">
    <w:name w:val="~TableTextRight"/>
    <w:basedOn w:val="TableTextLeft"/>
    <w:qFormat/>
    <w:rsid w:val="00A01A9E"/>
    <w:pPr>
      <w:jc w:val="right"/>
    </w:pPr>
  </w:style>
  <w:style w:type="paragraph" w:customStyle="1" w:styleId="TableTitleLeft">
    <w:name w:val="~TableTitleLeft"/>
    <w:basedOn w:val="TableTextLeft"/>
    <w:qFormat/>
    <w:rsid w:val="00F9189B"/>
    <w:rPr>
      <w:b/>
      <w:color w:val="FFFFFF" w:themeColor="background1"/>
      <w:szCs w:val="26"/>
    </w:rPr>
  </w:style>
  <w:style w:type="paragraph" w:customStyle="1" w:styleId="TableTitleRight">
    <w:name w:val="~TableTitleRight"/>
    <w:basedOn w:val="TableTitleLeft"/>
    <w:qFormat/>
    <w:rsid w:val="004745DF"/>
    <w:pPr>
      <w:jc w:val="right"/>
    </w:pPr>
  </w:style>
  <w:style w:type="paragraph" w:customStyle="1" w:styleId="TableTextBullet">
    <w:name w:val="~TableTextBullet"/>
    <w:basedOn w:val="TableTextLeft"/>
    <w:qFormat/>
    <w:rsid w:val="00A01A9E"/>
    <w:pPr>
      <w:numPr>
        <w:numId w:val="1"/>
      </w:numPr>
      <w:tabs>
        <w:tab w:val="left" w:pos="340"/>
      </w:tabs>
      <w:ind w:left="368" w:hanging="340"/>
    </w:pPr>
    <w:rPr>
      <w:bCs/>
    </w:rPr>
  </w:style>
  <w:style w:type="paragraph" w:customStyle="1" w:styleId="DocTitle">
    <w:name w:val="~DocTitle"/>
    <w:basedOn w:val="NoSpacing"/>
    <w:next w:val="Normal"/>
    <w:rsid w:val="00077CEE"/>
    <w:pPr>
      <w:framePr w:wrap="around" w:vAnchor="page" w:hAnchor="margin" w:y="1135"/>
      <w:suppressOverlap/>
    </w:pPr>
    <w:rPr>
      <w:color w:val="00AEEF"/>
      <w:sz w:val="48"/>
    </w:rPr>
  </w:style>
  <w:style w:type="paragraph" w:customStyle="1" w:styleId="DocSubTitle">
    <w:name w:val="~DocSubTitle"/>
    <w:basedOn w:val="DocTitle"/>
    <w:next w:val="Normal"/>
    <w:rsid w:val="00077CEE"/>
    <w:pPr>
      <w:framePr w:wrap="around" w:y="1846"/>
    </w:pPr>
    <w:rPr>
      <w:color w:val="718072"/>
      <w:sz w:val="36"/>
    </w:rPr>
  </w:style>
  <w:style w:type="paragraph" w:customStyle="1" w:styleId="DocDate">
    <w:name w:val="~DocDate"/>
    <w:basedOn w:val="DocSubTitle"/>
    <w:next w:val="Normal"/>
    <w:rsid w:val="00E3135A"/>
    <w:pPr>
      <w:framePr w:wrap="around" w:y="2581"/>
    </w:pPr>
  </w:style>
  <w:style w:type="paragraph" w:styleId="TOCHeading">
    <w:name w:val="TOC Heading"/>
    <w:basedOn w:val="Normal"/>
    <w:next w:val="Normal"/>
    <w:uiPriority w:val="39"/>
    <w:unhideWhenUsed/>
    <w:rsid w:val="0065067D"/>
    <w:pPr>
      <w:keepLines/>
      <w:spacing w:before="480" w:line="276" w:lineRule="auto"/>
    </w:pPr>
    <w:rPr>
      <w:rFonts w:asciiTheme="majorHAnsi" w:eastAsiaTheme="majorEastAsia" w:hAnsiTheme="majorHAnsi" w:cstheme="majorBidi"/>
      <w:bCs/>
      <w:color w:val="0081B3" w:themeColor="accent1" w:themeShade="BF"/>
      <w:lang w:val="en-US"/>
    </w:rPr>
  </w:style>
  <w:style w:type="paragraph" w:styleId="TOC2">
    <w:name w:val="toc 2"/>
    <w:basedOn w:val="TOC1"/>
    <w:next w:val="Normal"/>
    <w:autoRedefine/>
    <w:unhideWhenUsed/>
    <w:qFormat/>
    <w:rsid w:val="004C4423"/>
    <w:pPr>
      <w:tabs>
        <w:tab w:val="clear" w:pos="340"/>
        <w:tab w:val="left" w:pos="907"/>
      </w:tabs>
      <w:ind w:left="907" w:hanging="567"/>
    </w:pPr>
  </w:style>
  <w:style w:type="paragraph" w:styleId="TOC1">
    <w:name w:val="toc 1"/>
    <w:basedOn w:val="NoSpacing"/>
    <w:next w:val="Normal"/>
    <w:autoRedefine/>
    <w:unhideWhenUsed/>
    <w:qFormat/>
    <w:rsid w:val="00A84568"/>
    <w:pPr>
      <w:tabs>
        <w:tab w:val="left" w:pos="340"/>
        <w:tab w:val="right" w:leader="dot" w:pos="9073"/>
      </w:tabs>
      <w:spacing w:after="100"/>
      <w:ind w:left="340" w:right="-1" w:hanging="340"/>
    </w:pPr>
    <w:rPr>
      <w:rFonts w:eastAsiaTheme="minorEastAsia"/>
      <w:noProof/>
      <w:lang w:eastAsia="en-GB"/>
    </w:rPr>
  </w:style>
  <w:style w:type="paragraph" w:styleId="TOC3">
    <w:name w:val="toc 3"/>
    <w:basedOn w:val="TOC2"/>
    <w:next w:val="Normal"/>
    <w:autoRedefine/>
    <w:unhideWhenUsed/>
    <w:qFormat/>
    <w:rsid w:val="002D6766"/>
    <w:pPr>
      <w:tabs>
        <w:tab w:val="clear" w:pos="907"/>
        <w:tab w:val="left" w:pos="1644"/>
      </w:tabs>
      <w:ind w:left="1644" w:hanging="737"/>
    </w:pPr>
  </w:style>
  <w:style w:type="paragraph" w:styleId="BalloonText">
    <w:name w:val="Balloon Text"/>
    <w:basedOn w:val="Normal"/>
    <w:link w:val="BalloonTextChar"/>
    <w:unhideWhenUsed/>
    <w:rsid w:val="00E3135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6A58A3"/>
    <w:rPr>
      <w:color w:val="0070C0" w:themeColor="hyperlink"/>
      <w:u w:val="single"/>
    </w:rPr>
  </w:style>
  <w:style w:type="paragraph" w:customStyle="1" w:styleId="AppendixDivider">
    <w:name w:val="~AppendixDivider"/>
    <w:basedOn w:val="SecHeadNonToc"/>
    <w:next w:val="AppHead"/>
    <w:qFormat/>
    <w:rsid w:val="0071738B"/>
    <w:pPr>
      <w:pageBreakBefore/>
      <w:spacing w:before="240"/>
    </w:pPr>
  </w:style>
  <w:style w:type="paragraph" w:customStyle="1" w:styleId="AppHead">
    <w:name w:val="~AppHead"/>
    <w:basedOn w:val="AppendixDivider"/>
    <w:next w:val="Normal"/>
    <w:qFormat/>
    <w:rsid w:val="00A01D0B"/>
    <w:pPr>
      <w:pageBreakBefore w:val="0"/>
      <w:numPr>
        <w:numId w:val="7"/>
      </w:numPr>
      <w:spacing w:after="120"/>
    </w:pPr>
    <w:rPr>
      <w:b w:val="0"/>
      <w:color w:val="6D6F71"/>
      <w:sz w:val="28"/>
    </w:rPr>
  </w:style>
  <w:style w:type="paragraph" w:styleId="TOC4">
    <w:name w:val="toc 4"/>
    <w:basedOn w:val="TOC3"/>
    <w:next w:val="Normal"/>
    <w:autoRedefine/>
    <w:unhideWhenUsed/>
    <w:rsid w:val="004C4423"/>
    <w:pPr>
      <w:tabs>
        <w:tab w:val="clear" w:pos="1644"/>
        <w:tab w:val="left" w:pos="2098"/>
      </w:tabs>
      <w:ind w:left="2098" w:hanging="794"/>
    </w:pPr>
  </w:style>
  <w:style w:type="paragraph" w:styleId="TOC5">
    <w:name w:val="toc 5"/>
    <w:basedOn w:val="TOC1"/>
    <w:next w:val="Normal"/>
    <w:autoRedefine/>
    <w:unhideWhenUsed/>
    <w:rsid w:val="0071738B"/>
    <w:pPr>
      <w:spacing w:before="360"/>
    </w:pPr>
  </w:style>
  <w:style w:type="paragraph" w:styleId="TOC6">
    <w:name w:val="toc 6"/>
    <w:basedOn w:val="TOC2"/>
    <w:next w:val="Normal"/>
    <w:autoRedefine/>
    <w:unhideWhenUsed/>
    <w:rsid w:val="008C1AF5"/>
  </w:style>
  <w:style w:type="paragraph" w:styleId="Header">
    <w:name w:val="header"/>
    <w:aliases w:val="~Header"/>
    <w:basedOn w:val="NoSpacing"/>
    <w:link w:val="HeaderChar"/>
    <w:rsid w:val="00B215B6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~Header Char"/>
    <w:basedOn w:val="DefaultParagraphFont"/>
    <w:link w:val="Header"/>
    <w:uiPriority w:val="99"/>
    <w:rsid w:val="00483454"/>
    <w:rPr>
      <w:rFonts w:ascii="Arial" w:hAnsi="Arial"/>
    </w:rPr>
  </w:style>
  <w:style w:type="paragraph" w:styleId="Footer">
    <w:name w:val="footer"/>
    <w:aliases w:val="~Footer"/>
    <w:basedOn w:val="NoSpacing"/>
    <w:link w:val="FooterChar"/>
    <w:rsid w:val="00E11852"/>
    <w:pP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aliases w:val="~Footer Char"/>
    <w:basedOn w:val="DefaultParagraphFont"/>
    <w:link w:val="Footer"/>
    <w:uiPriority w:val="99"/>
    <w:rsid w:val="00E11852"/>
    <w:rPr>
      <w:rFonts w:ascii="Arial" w:hAnsi="Arial"/>
      <w:color w:val="4E4E4E"/>
      <w:sz w:val="16"/>
    </w:rPr>
  </w:style>
  <w:style w:type="paragraph" w:customStyle="1" w:styleId="KeyMessage">
    <w:name w:val="~KeyMessage"/>
    <w:basedOn w:val="Normal"/>
    <w:qFormat/>
    <w:rsid w:val="00BC2923"/>
    <w:pPr>
      <w:pBdr>
        <w:left w:val="single" w:sz="24" w:space="6" w:color="6D6F71"/>
      </w:pBdr>
      <w:spacing w:after="120"/>
      <w:ind w:left="-454" w:right="3215"/>
    </w:pPr>
    <w:rPr>
      <w:color w:val="00AEEF" w:themeColor="accent1"/>
    </w:rPr>
  </w:style>
  <w:style w:type="paragraph" w:customStyle="1" w:styleId="DocConfi">
    <w:name w:val="~DocConfi"/>
    <w:basedOn w:val="DocDate"/>
    <w:rsid w:val="00771085"/>
    <w:pPr>
      <w:framePr w:wrap="around" w:y="1135"/>
    </w:pPr>
    <w:rPr>
      <w:color w:val="FFFFFF" w:themeColor="background1"/>
    </w:rPr>
  </w:style>
  <w:style w:type="paragraph" w:customStyle="1" w:styleId="PageNumber">
    <w:name w:val="~PageNumber"/>
    <w:basedOn w:val="Footer"/>
    <w:qFormat/>
    <w:rsid w:val="00771085"/>
    <w:pPr>
      <w:jc w:val="right"/>
    </w:pPr>
    <w:rPr>
      <w:color w:val="00AEEF"/>
      <w:sz w:val="32"/>
      <w:szCs w:val="32"/>
    </w:rPr>
  </w:style>
  <w:style w:type="table" w:styleId="LightList-Accent5">
    <w:name w:val="Light List Accent 5"/>
    <w:basedOn w:val="TableNormal"/>
    <w:uiPriority w:val="61"/>
    <w:rsid w:val="00F918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D6FF" w:themeColor="accent5"/>
        <w:left w:val="single" w:sz="8" w:space="0" w:color="61D6FF" w:themeColor="accent5"/>
        <w:bottom w:val="single" w:sz="8" w:space="0" w:color="61D6FF" w:themeColor="accent5"/>
        <w:right w:val="single" w:sz="8" w:space="0" w:color="61D6F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D6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D6FF" w:themeColor="accent5"/>
          <w:left w:val="single" w:sz="8" w:space="0" w:color="61D6FF" w:themeColor="accent5"/>
          <w:bottom w:val="single" w:sz="8" w:space="0" w:color="61D6FF" w:themeColor="accent5"/>
          <w:right w:val="single" w:sz="8" w:space="0" w:color="61D6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D6FF" w:themeColor="accent5"/>
          <w:left w:val="single" w:sz="8" w:space="0" w:color="61D6FF" w:themeColor="accent5"/>
          <w:bottom w:val="single" w:sz="8" w:space="0" w:color="61D6FF" w:themeColor="accent5"/>
          <w:right w:val="single" w:sz="8" w:space="0" w:color="61D6FF" w:themeColor="accent5"/>
        </w:tcBorders>
      </w:tcPr>
    </w:tblStylePr>
    <w:tblStylePr w:type="band1Horz">
      <w:tblPr/>
      <w:tcPr>
        <w:tcBorders>
          <w:top w:val="single" w:sz="8" w:space="0" w:color="61D6FF" w:themeColor="accent5"/>
          <w:left w:val="single" w:sz="8" w:space="0" w:color="61D6FF" w:themeColor="accent5"/>
          <w:bottom w:val="single" w:sz="8" w:space="0" w:color="61D6FF" w:themeColor="accent5"/>
          <w:right w:val="single" w:sz="8" w:space="0" w:color="61D6FF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F918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09E91" w:themeColor="accent4"/>
        <w:left w:val="single" w:sz="8" w:space="0" w:color="909E91" w:themeColor="accent4"/>
        <w:bottom w:val="single" w:sz="8" w:space="0" w:color="909E91" w:themeColor="accent4"/>
        <w:right w:val="single" w:sz="8" w:space="0" w:color="909E9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9E9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9E91" w:themeColor="accent4"/>
          <w:left w:val="single" w:sz="8" w:space="0" w:color="909E91" w:themeColor="accent4"/>
          <w:bottom w:val="single" w:sz="8" w:space="0" w:color="909E91" w:themeColor="accent4"/>
          <w:right w:val="single" w:sz="8" w:space="0" w:color="909E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9E91" w:themeColor="accent4"/>
          <w:left w:val="single" w:sz="8" w:space="0" w:color="909E91" w:themeColor="accent4"/>
          <w:bottom w:val="single" w:sz="8" w:space="0" w:color="909E91" w:themeColor="accent4"/>
          <w:right w:val="single" w:sz="8" w:space="0" w:color="909E91" w:themeColor="accent4"/>
        </w:tcBorders>
      </w:tcPr>
    </w:tblStylePr>
    <w:tblStylePr w:type="band1Horz">
      <w:tblPr/>
      <w:tcPr>
        <w:tcBorders>
          <w:top w:val="single" w:sz="8" w:space="0" w:color="909E91" w:themeColor="accent4"/>
          <w:left w:val="single" w:sz="8" w:space="0" w:color="909E91" w:themeColor="accent4"/>
          <w:bottom w:val="single" w:sz="8" w:space="0" w:color="909E91" w:themeColor="accent4"/>
          <w:right w:val="single" w:sz="8" w:space="0" w:color="909E91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F918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FEAFF" w:themeColor="accent3"/>
        <w:left w:val="single" w:sz="8" w:space="0" w:color="AFEAFF" w:themeColor="accent3"/>
        <w:bottom w:val="single" w:sz="8" w:space="0" w:color="AFEAFF" w:themeColor="accent3"/>
        <w:right w:val="single" w:sz="8" w:space="0" w:color="AFEAF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FEA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EAFF" w:themeColor="accent3"/>
          <w:left w:val="single" w:sz="8" w:space="0" w:color="AFEAFF" w:themeColor="accent3"/>
          <w:bottom w:val="single" w:sz="8" w:space="0" w:color="AFEAFF" w:themeColor="accent3"/>
          <w:right w:val="single" w:sz="8" w:space="0" w:color="AFEA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FEAFF" w:themeColor="accent3"/>
          <w:left w:val="single" w:sz="8" w:space="0" w:color="AFEAFF" w:themeColor="accent3"/>
          <w:bottom w:val="single" w:sz="8" w:space="0" w:color="AFEAFF" w:themeColor="accent3"/>
          <w:right w:val="single" w:sz="8" w:space="0" w:color="AFEAFF" w:themeColor="accent3"/>
        </w:tcBorders>
      </w:tcPr>
    </w:tblStylePr>
    <w:tblStylePr w:type="band1Horz">
      <w:tblPr/>
      <w:tcPr>
        <w:tcBorders>
          <w:top w:val="single" w:sz="8" w:space="0" w:color="AFEAFF" w:themeColor="accent3"/>
          <w:left w:val="single" w:sz="8" w:space="0" w:color="AFEAFF" w:themeColor="accent3"/>
          <w:bottom w:val="single" w:sz="8" w:space="0" w:color="AFEAFF" w:themeColor="accent3"/>
          <w:right w:val="single" w:sz="8" w:space="0" w:color="AFEAFF" w:themeColor="accent3"/>
        </w:tcBorders>
      </w:tcPr>
    </w:tblStylePr>
  </w:style>
  <w:style w:type="table" w:styleId="LightShading-Accent6">
    <w:name w:val="Light Shading Accent 6"/>
    <w:basedOn w:val="TableNormal"/>
    <w:uiPriority w:val="60"/>
    <w:rsid w:val="00F9189B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Ind w:w="0" w:type="dxa"/>
      <w:tblBorders>
        <w:top w:val="single" w:sz="8" w:space="0" w:color="FFFFFF" w:themeColor="accent6"/>
        <w:bottom w:val="single" w:sz="8" w:space="0" w:color="FFFFF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table" w:styleId="LightShading-Accent2">
    <w:name w:val="Light Shading Accent 2"/>
    <w:basedOn w:val="TableNormal"/>
    <w:uiPriority w:val="60"/>
    <w:rsid w:val="00F9189B"/>
    <w:pPr>
      <w:spacing w:after="0" w:line="240" w:lineRule="auto"/>
    </w:pPr>
    <w:rPr>
      <w:color w:val="8B9A8D" w:themeColor="accent2" w:themeShade="BF"/>
    </w:rPr>
    <w:tblPr>
      <w:tblStyleRowBandSize w:val="1"/>
      <w:tblStyleColBandSize w:val="1"/>
      <w:tblInd w:w="0" w:type="dxa"/>
      <w:tblBorders>
        <w:top w:val="single" w:sz="8" w:space="0" w:color="C0C8C1" w:themeColor="accent2"/>
        <w:bottom w:val="single" w:sz="8" w:space="0" w:color="C0C8C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8C1" w:themeColor="accent2"/>
          <w:left w:val="nil"/>
          <w:bottom w:val="single" w:sz="8" w:space="0" w:color="C0C8C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8C1" w:themeColor="accent2"/>
          <w:left w:val="nil"/>
          <w:bottom w:val="single" w:sz="8" w:space="0" w:color="C0C8C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1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1EF" w:themeFill="accent2" w:themeFillTint="3F"/>
      </w:tcPr>
    </w:tblStylePr>
  </w:style>
  <w:style w:type="character" w:styleId="Emphasis">
    <w:name w:val="Emphasis"/>
    <w:basedOn w:val="DefaultParagraphFont"/>
    <w:uiPriority w:val="20"/>
    <w:rsid w:val="00A01A9E"/>
    <w:rPr>
      <w:i/>
      <w:iCs/>
    </w:rPr>
  </w:style>
  <w:style w:type="table" w:customStyle="1" w:styleId="TableOpta">
    <w:name w:val="~TableOpta"/>
    <w:basedOn w:val="TableNormal"/>
    <w:uiPriority w:val="99"/>
    <w:qFormat/>
    <w:rsid w:val="006258F6"/>
    <w:pPr>
      <w:spacing w:after="0" w:line="240" w:lineRule="auto"/>
      <w:ind w:left="0" w:firstLine="0"/>
    </w:pPr>
    <w:tblPr>
      <w:tblInd w:w="0" w:type="dxa"/>
      <w:tblBorders>
        <w:top w:val="single" w:sz="4" w:space="0" w:color="777777" w:themeColor="background2"/>
        <w:bottom w:val="single" w:sz="4" w:space="0" w:color="777777" w:themeColor="background2"/>
        <w:insideH w:val="single" w:sz="4" w:space="0" w:color="777777" w:themeColor="background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rPr>
        <w:tblHeader/>
      </w:trPr>
      <w:tcPr>
        <w:tcBorders>
          <w:bottom w:val="single" w:sz="4" w:space="0" w:color="FFFFFF" w:themeColor="background1"/>
        </w:tcBorders>
        <w:shd w:val="clear" w:color="auto" w:fill="00AEEF" w:themeFill="accent1"/>
      </w:tcPr>
    </w:tblStylePr>
  </w:style>
  <w:style w:type="paragraph" w:customStyle="1" w:styleId="GraphicCentre">
    <w:name w:val="~GraphicCentre"/>
    <w:basedOn w:val="NoSpacing"/>
    <w:rsid w:val="00B83141"/>
    <w:pPr>
      <w:jc w:val="center"/>
    </w:pPr>
  </w:style>
  <w:style w:type="paragraph" w:customStyle="1" w:styleId="GraphicLeft">
    <w:name w:val="~GraphicLeft"/>
    <w:basedOn w:val="GraphicCentre"/>
    <w:rsid w:val="00B83141"/>
    <w:pPr>
      <w:jc w:val="left"/>
    </w:pPr>
  </w:style>
  <w:style w:type="paragraph" w:customStyle="1" w:styleId="GraphicRight">
    <w:name w:val="~GraphicRight"/>
    <w:basedOn w:val="GraphicCentre"/>
    <w:rsid w:val="00B83141"/>
    <w:pPr>
      <w:jc w:val="right"/>
    </w:pPr>
  </w:style>
  <w:style w:type="paragraph" w:styleId="Title">
    <w:name w:val="Title"/>
    <w:basedOn w:val="Normal"/>
    <w:next w:val="Normal"/>
    <w:link w:val="TitleChar"/>
    <w:uiPriority w:val="10"/>
    <w:rsid w:val="008B0E49"/>
    <w:pPr>
      <w:pBdr>
        <w:bottom w:val="single" w:sz="8" w:space="4" w:color="00AEEF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26262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0E49"/>
    <w:rPr>
      <w:rFonts w:asciiTheme="majorHAnsi" w:eastAsiaTheme="majorEastAsia" w:hAnsiTheme="majorHAnsi" w:cstheme="majorBidi"/>
      <w:color w:val="262626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8B0E49"/>
    <w:pPr>
      <w:numPr>
        <w:ilvl w:val="1"/>
      </w:numPr>
    </w:pPr>
    <w:rPr>
      <w:rFonts w:asciiTheme="majorHAnsi" w:eastAsiaTheme="majorEastAsia" w:hAnsiTheme="majorHAnsi" w:cstheme="majorBidi"/>
      <w:i/>
      <w:iCs/>
      <w:color w:val="00AEE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0E49"/>
    <w:rPr>
      <w:rFonts w:asciiTheme="majorHAnsi" w:eastAsiaTheme="majorEastAsia" w:hAnsiTheme="majorHAnsi" w:cstheme="majorBidi"/>
      <w:i/>
      <w:iCs/>
      <w:color w:val="00AEEF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9A5EBF"/>
    <w:rPr>
      <w:b/>
      <w:bCs/>
    </w:rPr>
  </w:style>
  <w:style w:type="paragraph" w:customStyle="1" w:styleId="TableTextCentre">
    <w:name w:val="~TableTextCentre"/>
    <w:basedOn w:val="TableTextLeft"/>
    <w:qFormat/>
    <w:rsid w:val="000B1B3F"/>
    <w:pPr>
      <w:jc w:val="center"/>
    </w:pPr>
  </w:style>
  <w:style w:type="paragraph" w:customStyle="1" w:styleId="TableTitleCentre">
    <w:name w:val="~TableTitleCentre"/>
    <w:basedOn w:val="TableTitleRight"/>
    <w:qFormat/>
    <w:rsid w:val="000B1B3F"/>
    <w:pPr>
      <w:jc w:val="center"/>
    </w:pPr>
  </w:style>
  <w:style w:type="paragraph" w:customStyle="1" w:styleId="Doctop">
    <w:name w:val="~Doctop"/>
    <w:basedOn w:val="Footer"/>
    <w:qFormat/>
    <w:rsid w:val="00D24154"/>
  </w:style>
  <w:style w:type="paragraph" w:customStyle="1" w:styleId="TableTextCentreBold">
    <w:name w:val="~TableTextCentreBold"/>
    <w:basedOn w:val="TableTextCentre"/>
    <w:qFormat/>
    <w:rsid w:val="00A01D0B"/>
    <w:rPr>
      <w:b/>
    </w:rPr>
  </w:style>
  <w:style w:type="table" w:customStyle="1" w:styleId="TableGrid1">
    <w:name w:val="Table Grid1"/>
    <w:basedOn w:val="TableNormal"/>
    <w:next w:val="TableGrid"/>
    <w:uiPriority w:val="59"/>
    <w:rsid w:val="009827C7"/>
    <w:pPr>
      <w:spacing w:after="0" w:line="240" w:lineRule="auto"/>
      <w:ind w:left="0"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1z0">
    <w:name w:val="WW8Num1z0"/>
    <w:rsid w:val="00140F96"/>
    <w:rPr>
      <w:rFonts w:ascii="Wingdings" w:hAnsi="Wingdings"/>
    </w:rPr>
  </w:style>
  <w:style w:type="character" w:customStyle="1" w:styleId="WW8Num2z0">
    <w:name w:val="WW8Num2z0"/>
    <w:rsid w:val="00140F96"/>
    <w:rPr>
      <w:rFonts w:ascii="Wingdings" w:hAnsi="Wingdings"/>
    </w:rPr>
  </w:style>
  <w:style w:type="character" w:customStyle="1" w:styleId="WW8Num3z0">
    <w:name w:val="WW8Num3z0"/>
    <w:rsid w:val="00140F96"/>
    <w:rPr>
      <w:rFonts w:ascii="Times New Roman" w:eastAsia="Times New Roman" w:hAnsi="Times New Roman" w:cs="Times New Roman"/>
    </w:rPr>
  </w:style>
  <w:style w:type="character" w:customStyle="1" w:styleId="WW8Num4z0">
    <w:name w:val="WW8Num4z0"/>
    <w:rsid w:val="00140F96"/>
    <w:rPr>
      <w:rFonts w:ascii="Symbol" w:hAnsi="Symbol"/>
    </w:rPr>
  </w:style>
  <w:style w:type="character" w:customStyle="1" w:styleId="WW8Num4z1">
    <w:name w:val="WW8Num4z1"/>
    <w:rsid w:val="00140F96"/>
    <w:rPr>
      <w:rFonts w:ascii="Courier New" w:hAnsi="Courier New"/>
    </w:rPr>
  </w:style>
  <w:style w:type="character" w:customStyle="1" w:styleId="WW8Num4z2">
    <w:name w:val="WW8Num4z2"/>
    <w:rsid w:val="00140F96"/>
    <w:rPr>
      <w:rFonts w:ascii="Wingdings" w:hAnsi="Wingdings"/>
    </w:rPr>
  </w:style>
  <w:style w:type="character" w:customStyle="1" w:styleId="WW8Num1z1">
    <w:name w:val="WW8Num1z1"/>
    <w:rsid w:val="00140F96"/>
    <w:rPr>
      <w:rFonts w:ascii="Courier New" w:hAnsi="Courier New" w:cs="Courier New"/>
    </w:rPr>
  </w:style>
  <w:style w:type="character" w:customStyle="1" w:styleId="WW8Num1z3">
    <w:name w:val="WW8Num1z3"/>
    <w:rsid w:val="00140F96"/>
    <w:rPr>
      <w:rFonts w:ascii="Symbol" w:hAnsi="Symbol"/>
    </w:rPr>
  </w:style>
  <w:style w:type="character" w:customStyle="1" w:styleId="WW8Num2z1">
    <w:name w:val="WW8Num2z1"/>
    <w:rsid w:val="00140F96"/>
    <w:rPr>
      <w:rFonts w:ascii="Courier New" w:hAnsi="Courier New" w:cs="Courier New"/>
    </w:rPr>
  </w:style>
  <w:style w:type="character" w:customStyle="1" w:styleId="WW8Num2z3">
    <w:name w:val="WW8Num2z3"/>
    <w:rsid w:val="00140F96"/>
    <w:rPr>
      <w:rFonts w:ascii="Symbol" w:hAnsi="Symbol"/>
    </w:rPr>
  </w:style>
  <w:style w:type="character" w:customStyle="1" w:styleId="WW8Num3z1">
    <w:name w:val="WW8Num3z1"/>
    <w:rsid w:val="00140F96"/>
    <w:rPr>
      <w:rFonts w:ascii="Courier New" w:hAnsi="Courier New" w:cs="Courier New"/>
    </w:rPr>
  </w:style>
  <w:style w:type="character" w:customStyle="1" w:styleId="WW8Num3z2">
    <w:name w:val="WW8Num3z2"/>
    <w:rsid w:val="00140F96"/>
    <w:rPr>
      <w:rFonts w:ascii="Wingdings" w:hAnsi="Wingdings"/>
    </w:rPr>
  </w:style>
  <w:style w:type="character" w:customStyle="1" w:styleId="WW8Num3z3">
    <w:name w:val="WW8Num3z3"/>
    <w:rsid w:val="00140F96"/>
    <w:rPr>
      <w:rFonts w:ascii="Symbol" w:hAnsi="Symbol"/>
    </w:rPr>
  </w:style>
  <w:style w:type="character" w:customStyle="1" w:styleId="WW8Num5z0">
    <w:name w:val="WW8Num5z0"/>
    <w:rsid w:val="00140F96"/>
    <w:rPr>
      <w:rFonts w:ascii="Symbol" w:hAnsi="Symbol"/>
    </w:rPr>
  </w:style>
  <w:style w:type="character" w:customStyle="1" w:styleId="WW8Num5z1">
    <w:name w:val="WW8Num5z1"/>
    <w:rsid w:val="00140F96"/>
    <w:rPr>
      <w:rFonts w:ascii="Courier New" w:hAnsi="Courier New" w:cs="Courier New"/>
    </w:rPr>
  </w:style>
  <w:style w:type="character" w:customStyle="1" w:styleId="WW8Num5z2">
    <w:name w:val="WW8Num5z2"/>
    <w:rsid w:val="00140F96"/>
    <w:rPr>
      <w:rFonts w:ascii="Wingdings" w:hAnsi="Wingdings"/>
    </w:rPr>
  </w:style>
  <w:style w:type="character" w:customStyle="1" w:styleId="WW8Num6z0">
    <w:name w:val="WW8Num6z0"/>
    <w:rsid w:val="00140F96"/>
    <w:rPr>
      <w:rFonts w:ascii="Wingdings" w:hAnsi="Wingdings"/>
    </w:rPr>
  </w:style>
  <w:style w:type="character" w:customStyle="1" w:styleId="WW8Num6z1">
    <w:name w:val="WW8Num6z1"/>
    <w:rsid w:val="00140F96"/>
    <w:rPr>
      <w:rFonts w:ascii="Courier New" w:hAnsi="Courier New" w:cs="Courier New"/>
    </w:rPr>
  </w:style>
  <w:style w:type="character" w:customStyle="1" w:styleId="WW8Num6z3">
    <w:name w:val="WW8Num6z3"/>
    <w:rsid w:val="00140F96"/>
    <w:rPr>
      <w:rFonts w:ascii="Symbol" w:hAnsi="Symbol"/>
    </w:rPr>
  </w:style>
  <w:style w:type="character" w:customStyle="1" w:styleId="WW8Num7z0">
    <w:name w:val="WW8Num7z0"/>
    <w:rsid w:val="00140F96"/>
    <w:rPr>
      <w:rFonts w:ascii="Symbol" w:hAnsi="Symbol"/>
    </w:rPr>
  </w:style>
  <w:style w:type="character" w:customStyle="1" w:styleId="WW8Num7z1">
    <w:name w:val="WW8Num7z1"/>
    <w:rsid w:val="00140F96"/>
    <w:rPr>
      <w:rFonts w:ascii="Courier New" w:hAnsi="Courier New" w:cs="Courier New"/>
    </w:rPr>
  </w:style>
  <w:style w:type="character" w:customStyle="1" w:styleId="WW8Num7z2">
    <w:name w:val="WW8Num7z2"/>
    <w:rsid w:val="00140F96"/>
    <w:rPr>
      <w:rFonts w:ascii="Wingdings" w:hAnsi="Wingdings"/>
    </w:rPr>
  </w:style>
  <w:style w:type="character" w:customStyle="1" w:styleId="WW8Num8z0">
    <w:name w:val="WW8Num8z0"/>
    <w:rsid w:val="00140F96"/>
    <w:rPr>
      <w:rFonts w:ascii="Wingdings" w:hAnsi="Wingdings"/>
    </w:rPr>
  </w:style>
  <w:style w:type="character" w:customStyle="1" w:styleId="WW8Num8z1">
    <w:name w:val="WW8Num8z1"/>
    <w:rsid w:val="00140F96"/>
    <w:rPr>
      <w:rFonts w:ascii="Courier New" w:hAnsi="Courier New" w:cs="Courier New"/>
    </w:rPr>
  </w:style>
  <w:style w:type="character" w:customStyle="1" w:styleId="WW8Num8z3">
    <w:name w:val="WW8Num8z3"/>
    <w:rsid w:val="00140F96"/>
    <w:rPr>
      <w:rFonts w:ascii="Symbol" w:hAnsi="Symbol"/>
    </w:rPr>
  </w:style>
  <w:style w:type="character" w:customStyle="1" w:styleId="WW8Num9z0">
    <w:name w:val="WW8Num9z0"/>
    <w:rsid w:val="00140F96"/>
    <w:rPr>
      <w:rFonts w:ascii="Symbol" w:hAnsi="Symbol"/>
    </w:rPr>
  </w:style>
  <w:style w:type="character" w:customStyle="1" w:styleId="WW8Num9z1">
    <w:name w:val="WW8Num9z1"/>
    <w:rsid w:val="00140F96"/>
    <w:rPr>
      <w:rFonts w:ascii="Courier New" w:hAnsi="Courier New"/>
    </w:rPr>
  </w:style>
  <w:style w:type="character" w:customStyle="1" w:styleId="WW8Num9z2">
    <w:name w:val="WW8Num9z2"/>
    <w:rsid w:val="00140F96"/>
    <w:rPr>
      <w:rFonts w:ascii="Wingdings" w:hAnsi="Wingdings"/>
    </w:rPr>
  </w:style>
  <w:style w:type="character" w:customStyle="1" w:styleId="WW8Num10z0">
    <w:name w:val="WW8Num10z0"/>
    <w:rsid w:val="00140F96"/>
    <w:rPr>
      <w:rFonts w:ascii="Wingdings" w:hAnsi="Wingdings"/>
    </w:rPr>
  </w:style>
  <w:style w:type="character" w:customStyle="1" w:styleId="WW8Num10z1">
    <w:name w:val="WW8Num10z1"/>
    <w:rsid w:val="00140F96"/>
    <w:rPr>
      <w:rFonts w:ascii="Courier New" w:hAnsi="Courier New" w:cs="Courier New"/>
    </w:rPr>
  </w:style>
  <w:style w:type="character" w:customStyle="1" w:styleId="WW8Num10z3">
    <w:name w:val="WW8Num10z3"/>
    <w:rsid w:val="00140F96"/>
    <w:rPr>
      <w:rFonts w:ascii="Symbol" w:hAnsi="Symbol"/>
    </w:rPr>
  </w:style>
  <w:style w:type="character" w:customStyle="1" w:styleId="WW8Num12z0">
    <w:name w:val="WW8Num12z0"/>
    <w:rsid w:val="00140F96"/>
    <w:rPr>
      <w:rFonts w:ascii="Symbol" w:hAnsi="Symbol"/>
    </w:rPr>
  </w:style>
  <w:style w:type="character" w:customStyle="1" w:styleId="WW8Num12z1">
    <w:name w:val="WW8Num12z1"/>
    <w:rsid w:val="00140F96"/>
    <w:rPr>
      <w:rFonts w:ascii="Courier New" w:hAnsi="Courier New"/>
    </w:rPr>
  </w:style>
  <w:style w:type="character" w:customStyle="1" w:styleId="WW8Num12z2">
    <w:name w:val="WW8Num12z2"/>
    <w:rsid w:val="00140F96"/>
    <w:rPr>
      <w:rFonts w:ascii="Wingdings" w:hAnsi="Wingdings"/>
    </w:rPr>
  </w:style>
  <w:style w:type="character" w:customStyle="1" w:styleId="WW8Num13z0">
    <w:name w:val="WW8Num13z0"/>
    <w:rsid w:val="00140F96"/>
    <w:rPr>
      <w:rFonts w:ascii="Symbol" w:hAnsi="Symbol"/>
    </w:rPr>
  </w:style>
  <w:style w:type="character" w:customStyle="1" w:styleId="WW8Num13z1">
    <w:name w:val="WW8Num13z1"/>
    <w:rsid w:val="00140F96"/>
    <w:rPr>
      <w:rFonts w:ascii="Courier New" w:hAnsi="Courier New"/>
    </w:rPr>
  </w:style>
  <w:style w:type="character" w:customStyle="1" w:styleId="WW8Num13z2">
    <w:name w:val="WW8Num13z2"/>
    <w:rsid w:val="00140F96"/>
    <w:rPr>
      <w:rFonts w:ascii="Wingdings" w:hAnsi="Wingdings"/>
    </w:rPr>
  </w:style>
  <w:style w:type="character" w:customStyle="1" w:styleId="WW8Num14z0">
    <w:name w:val="WW8Num14z0"/>
    <w:rsid w:val="00140F96"/>
    <w:rPr>
      <w:rFonts w:ascii="Wingdings" w:hAnsi="Wingdings"/>
    </w:rPr>
  </w:style>
  <w:style w:type="character" w:customStyle="1" w:styleId="WW8Num14z1">
    <w:name w:val="WW8Num14z1"/>
    <w:rsid w:val="00140F96"/>
    <w:rPr>
      <w:rFonts w:ascii="Courier New" w:hAnsi="Courier New" w:cs="Courier New"/>
    </w:rPr>
  </w:style>
  <w:style w:type="character" w:customStyle="1" w:styleId="WW8Num14z3">
    <w:name w:val="WW8Num14z3"/>
    <w:rsid w:val="00140F96"/>
    <w:rPr>
      <w:rFonts w:ascii="Symbol" w:hAnsi="Symbol"/>
    </w:rPr>
  </w:style>
  <w:style w:type="character" w:customStyle="1" w:styleId="WW8Num15z0">
    <w:name w:val="WW8Num15z0"/>
    <w:rsid w:val="00140F96"/>
    <w:rPr>
      <w:rFonts w:ascii="Wingdings" w:hAnsi="Wingdings"/>
    </w:rPr>
  </w:style>
  <w:style w:type="character" w:customStyle="1" w:styleId="WW8Num15z1">
    <w:name w:val="WW8Num15z1"/>
    <w:rsid w:val="00140F96"/>
    <w:rPr>
      <w:rFonts w:ascii="Courier New" w:hAnsi="Courier New" w:cs="Courier New"/>
    </w:rPr>
  </w:style>
  <w:style w:type="character" w:customStyle="1" w:styleId="WW8Num15z3">
    <w:name w:val="WW8Num15z3"/>
    <w:rsid w:val="00140F96"/>
    <w:rPr>
      <w:rFonts w:ascii="Symbol" w:hAnsi="Symbol"/>
    </w:rPr>
  </w:style>
  <w:style w:type="character" w:customStyle="1" w:styleId="WW8Num16z0">
    <w:name w:val="WW8Num16z0"/>
    <w:rsid w:val="00140F96"/>
    <w:rPr>
      <w:rFonts w:ascii="Symbol" w:hAnsi="Symbol"/>
    </w:rPr>
  </w:style>
  <w:style w:type="character" w:customStyle="1" w:styleId="WW8Num16z1">
    <w:name w:val="WW8Num16z1"/>
    <w:rsid w:val="00140F96"/>
    <w:rPr>
      <w:rFonts w:ascii="Courier New" w:hAnsi="Courier New"/>
    </w:rPr>
  </w:style>
  <w:style w:type="character" w:customStyle="1" w:styleId="WW8Num16z2">
    <w:name w:val="WW8Num16z2"/>
    <w:rsid w:val="00140F96"/>
    <w:rPr>
      <w:rFonts w:ascii="Wingdings" w:hAnsi="Wingdings"/>
    </w:rPr>
  </w:style>
  <w:style w:type="character" w:customStyle="1" w:styleId="WW8Num17z0">
    <w:name w:val="WW8Num17z0"/>
    <w:rsid w:val="00140F96"/>
    <w:rPr>
      <w:rFonts w:ascii="Symbol" w:hAnsi="Symbol"/>
    </w:rPr>
  </w:style>
  <w:style w:type="character" w:customStyle="1" w:styleId="WW8Num17z1">
    <w:name w:val="WW8Num17z1"/>
    <w:rsid w:val="00140F96"/>
    <w:rPr>
      <w:rFonts w:ascii="Courier New" w:hAnsi="Courier New"/>
    </w:rPr>
  </w:style>
  <w:style w:type="character" w:customStyle="1" w:styleId="WW8Num17z2">
    <w:name w:val="WW8Num17z2"/>
    <w:rsid w:val="00140F96"/>
    <w:rPr>
      <w:rFonts w:ascii="Wingdings" w:hAnsi="Wingdings"/>
    </w:rPr>
  </w:style>
  <w:style w:type="character" w:customStyle="1" w:styleId="WW8Num18z0">
    <w:name w:val="WW8Num18z0"/>
    <w:rsid w:val="00140F96"/>
    <w:rPr>
      <w:rFonts w:ascii="Symbol" w:hAnsi="Symbol"/>
    </w:rPr>
  </w:style>
  <w:style w:type="character" w:customStyle="1" w:styleId="WW8Num18z1">
    <w:name w:val="WW8Num18z1"/>
    <w:rsid w:val="00140F96"/>
    <w:rPr>
      <w:rFonts w:ascii="Courier New" w:hAnsi="Courier New"/>
    </w:rPr>
  </w:style>
  <w:style w:type="character" w:customStyle="1" w:styleId="WW8Num18z2">
    <w:name w:val="WW8Num18z2"/>
    <w:rsid w:val="00140F96"/>
    <w:rPr>
      <w:rFonts w:ascii="Wingdings" w:hAnsi="Wingdings"/>
    </w:rPr>
  </w:style>
  <w:style w:type="character" w:customStyle="1" w:styleId="WW8Num19z0">
    <w:name w:val="WW8Num19z0"/>
    <w:rsid w:val="00140F96"/>
    <w:rPr>
      <w:rFonts w:ascii="Symbol" w:hAnsi="Symbol"/>
    </w:rPr>
  </w:style>
  <w:style w:type="character" w:customStyle="1" w:styleId="WW8Num19z1">
    <w:name w:val="WW8Num19z1"/>
    <w:rsid w:val="00140F96"/>
    <w:rPr>
      <w:rFonts w:ascii="Courier New" w:hAnsi="Courier New" w:cs="Courier New"/>
    </w:rPr>
  </w:style>
  <w:style w:type="character" w:customStyle="1" w:styleId="WW8Num19z2">
    <w:name w:val="WW8Num19z2"/>
    <w:rsid w:val="00140F96"/>
    <w:rPr>
      <w:rFonts w:ascii="Wingdings" w:hAnsi="Wingdings"/>
    </w:rPr>
  </w:style>
  <w:style w:type="character" w:customStyle="1" w:styleId="WW8Num20z0">
    <w:name w:val="WW8Num20z0"/>
    <w:rsid w:val="00140F96"/>
    <w:rPr>
      <w:rFonts w:ascii="Symbol" w:hAnsi="Symbol"/>
    </w:rPr>
  </w:style>
  <w:style w:type="character" w:customStyle="1" w:styleId="WW8Num20z1">
    <w:name w:val="WW8Num20z1"/>
    <w:rsid w:val="00140F96"/>
    <w:rPr>
      <w:rFonts w:ascii="Courier New" w:hAnsi="Courier New" w:cs="Courier New"/>
    </w:rPr>
  </w:style>
  <w:style w:type="character" w:customStyle="1" w:styleId="WW8Num20z2">
    <w:name w:val="WW8Num20z2"/>
    <w:rsid w:val="00140F96"/>
    <w:rPr>
      <w:rFonts w:ascii="Wingdings" w:hAnsi="Wingdings"/>
    </w:rPr>
  </w:style>
  <w:style w:type="character" w:customStyle="1" w:styleId="WW8Num21z0">
    <w:name w:val="WW8Num21z0"/>
    <w:rsid w:val="00140F96"/>
    <w:rPr>
      <w:rFonts w:ascii="Symbol" w:hAnsi="Symbol"/>
    </w:rPr>
  </w:style>
  <w:style w:type="character" w:customStyle="1" w:styleId="WW8Num21z1">
    <w:name w:val="WW8Num21z1"/>
    <w:rsid w:val="00140F96"/>
    <w:rPr>
      <w:rFonts w:ascii="Courier New" w:hAnsi="Courier New"/>
    </w:rPr>
  </w:style>
  <w:style w:type="character" w:customStyle="1" w:styleId="WW8Num21z2">
    <w:name w:val="WW8Num21z2"/>
    <w:rsid w:val="00140F96"/>
    <w:rPr>
      <w:rFonts w:ascii="Wingdings" w:hAnsi="Wingdings"/>
    </w:rPr>
  </w:style>
  <w:style w:type="character" w:customStyle="1" w:styleId="WW8Num22z0">
    <w:name w:val="WW8Num22z0"/>
    <w:rsid w:val="00140F96"/>
    <w:rPr>
      <w:rFonts w:ascii="Wingdings" w:hAnsi="Wingdings"/>
    </w:rPr>
  </w:style>
  <w:style w:type="character" w:customStyle="1" w:styleId="WW8Num22z1">
    <w:name w:val="WW8Num22z1"/>
    <w:rsid w:val="00140F96"/>
    <w:rPr>
      <w:rFonts w:ascii="Courier New" w:hAnsi="Courier New" w:cs="Courier New"/>
    </w:rPr>
  </w:style>
  <w:style w:type="character" w:customStyle="1" w:styleId="WW8Num22z3">
    <w:name w:val="WW8Num22z3"/>
    <w:rsid w:val="00140F96"/>
    <w:rPr>
      <w:rFonts w:ascii="Symbol" w:hAnsi="Symbol"/>
    </w:rPr>
  </w:style>
  <w:style w:type="character" w:customStyle="1" w:styleId="WW8Num23z0">
    <w:name w:val="WW8Num23z0"/>
    <w:rsid w:val="00140F96"/>
    <w:rPr>
      <w:rFonts w:ascii="Symbol" w:hAnsi="Symbol"/>
    </w:rPr>
  </w:style>
  <w:style w:type="character" w:customStyle="1" w:styleId="WW8Num23z1">
    <w:name w:val="WW8Num23z1"/>
    <w:rsid w:val="00140F96"/>
    <w:rPr>
      <w:rFonts w:ascii="Courier New" w:hAnsi="Courier New"/>
    </w:rPr>
  </w:style>
  <w:style w:type="character" w:customStyle="1" w:styleId="WW8Num23z2">
    <w:name w:val="WW8Num23z2"/>
    <w:rsid w:val="00140F96"/>
    <w:rPr>
      <w:rFonts w:ascii="Wingdings" w:hAnsi="Wingdings"/>
    </w:rPr>
  </w:style>
  <w:style w:type="character" w:customStyle="1" w:styleId="WW8Num24z1">
    <w:name w:val="WW8Num24z1"/>
    <w:rsid w:val="00140F96"/>
    <w:rPr>
      <w:rFonts w:ascii="Courier New" w:hAnsi="Courier New" w:cs="Courier New"/>
    </w:rPr>
  </w:style>
  <w:style w:type="character" w:customStyle="1" w:styleId="WW8Num24z2">
    <w:name w:val="WW8Num24z2"/>
    <w:rsid w:val="00140F96"/>
    <w:rPr>
      <w:rFonts w:ascii="Wingdings" w:hAnsi="Wingdings"/>
    </w:rPr>
  </w:style>
  <w:style w:type="character" w:customStyle="1" w:styleId="WW8Num24z3">
    <w:name w:val="WW8Num24z3"/>
    <w:rsid w:val="00140F96"/>
    <w:rPr>
      <w:rFonts w:ascii="Symbol" w:hAnsi="Symbol"/>
    </w:rPr>
  </w:style>
  <w:style w:type="character" w:customStyle="1" w:styleId="WW8Num28z0">
    <w:name w:val="WW8Num28z0"/>
    <w:rsid w:val="00140F96"/>
    <w:rPr>
      <w:rFonts w:ascii="Symbol" w:hAnsi="Symbol"/>
    </w:rPr>
  </w:style>
  <w:style w:type="character" w:customStyle="1" w:styleId="WW8Num29z0">
    <w:name w:val="WW8Num29z0"/>
    <w:rsid w:val="00140F96"/>
    <w:rPr>
      <w:rFonts w:ascii="Symbol" w:hAnsi="Symbol"/>
      <w:sz w:val="20"/>
    </w:rPr>
  </w:style>
  <w:style w:type="character" w:customStyle="1" w:styleId="WW8Num29z1">
    <w:name w:val="WW8Num29z1"/>
    <w:rsid w:val="00140F96"/>
    <w:rPr>
      <w:rFonts w:ascii="Courier New" w:hAnsi="Courier New"/>
    </w:rPr>
  </w:style>
  <w:style w:type="character" w:customStyle="1" w:styleId="WW8Num29z2">
    <w:name w:val="WW8Num29z2"/>
    <w:rsid w:val="00140F96"/>
    <w:rPr>
      <w:rFonts w:ascii="Wingdings" w:hAnsi="Wingdings"/>
    </w:rPr>
  </w:style>
  <w:style w:type="character" w:customStyle="1" w:styleId="WW8Num29z3">
    <w:name w:val="WW8Num29z3"/>
    <w:rsid w:val="00140F96"/>
    <w:rPr>
      <w:rFonts w:ascii="Symbol" w:hAnsi="Symbol"/>
    </w:rPr>
  </w:style>
  <w:style w:type="character" w:customStyle="1" w:styleId="WW8Num30z0">
    <w:name w:val="WW8Num30z0"/>
    <w:rsid w:val="00140F96"/>
    <w:rPr>
      <w:rFonts w:ascii="Symbol" w:hAnsi="Symbol"/>
    </w:rPr>
  </w:style>
  <w:style w:type="character" w:customStyle="1" w:styleId="WW8Num30z2">
    <w:name w:val="WW8Num30z2"/>
    <w:rsid w:val="00140F96"/>
    <w:rPr>
      <w:rFonts w:ascii="Wingdings" w:hAnsi="Wingdings"/>
    </w:rPr>
  </w:style>
  <w:style w:type="character" w:customStyle="1" w:styleId="WW8Num30z4">
    <w:name w:val="WW8Num30z4"/>
    <w:rsid w:val="00140F96"/>
    <w:rPr>
      <w:rFonts w:ascii="Courier New" w:hAnsi="Courier New"/>
    </w:rPr>
  </w:style>
  <w:style w:type="character" w:customStyle="1" w:styleId="WW8Num32z0">
    <w:name w:val="WW8Num32z0"/>
    <w:rsid w:val="00140F96"/>
    <w:rPr>
      <w:rFonts w:ascii="Symbol" w:hAnsi="Symbol"/>
    </w:rPr>
  </w:style>
  <w:style w:type="character" w:customStyle="1" w:styleId="WW8Num32z1">
    <w:name w:val="WW8Num32z1"/>
    <w:rsid w:val="00140F96"/>
    <w:rPr>
      <w:rFonts w:ascii="Courier New" w:hAnsi="Courier New"/>
    </w:rPr>
  </w:style>
  <w:style w:type="character" w:customStyle="1" w:styleId="WW8Num32z2">
    <w:name w:val="WW8Num32z2"/>
    <w:rsid w:val="00140F96"/>
    <w:rPr>
      <w:rFonts w:ascii="Wingdings" w:hAnsi="Wingdings"/>
    </w:rPr>
  </w:style>
  <w:style w:type="character" w:customStyle="1" w:styleId="WW8Num33z0">
    <w:name w:val="WW8Num33z0"/>
    <w:rsid w:val="00140F96"/>
    <w:rPr>
      <w:rFonts w:ascii="Symbol" w:hAnsi="Symbol"/>
    </w:rPr>
  </w:style>
  <w:style w:type="character" w:customStyle="1" w:styleId="WW8Num33z1">
    <w:name w:val="WW8Num33z1"/>
    <w:rsid w:val="00140F96"/>
    <w:rPr>
      <w:rFonts w:ascii="Courier New" w:hAnsi="Courier New" w:cs="Courier New"/>
    </w:rPr>
  </w:style>
  <w:style w:type="character" w:customStyle="1" w:styleId="WW8Num33z5">
    <w:name w:val="WW8Num33z5"/>
    <w:rsid w:val="00140F96"/>
    <w:rPr>
      <w:rFonts w:ascii="Wingdings" w:hAnsi="Wingdings"/>
    </w:rPr>
  </w:style>
  <w:style w:type="character" w:customStyle="1" w:styleId="WW8Num34z0">
    <w:name w:val="WW8Num34z0"/>
    <w:rsid w:val="00140F96"/>
    <w:rPr>
      <w:rFonts w:ascii="Wingdings" w:hAnsi="Wingdings"/>
    </w:rPr>
  </w:style>
  <w:style w:type="character" w:customStyle="1" w:styleId="WW8Num34z1">
    <w:name w:val="WW8Num34z1"/>
    <w:rsid w:val="00140F96"/>
    <w:rPr>
      <w:rFonts w:ascii="Courier New" w:hAnsi="Courier New" w:cs="Courier New"/>
    </w:rPr>
  </w:style>
  <w:style w:type="character" w:customStyle="1" w:styleId="WW8Num34z3">
    <w:name w:val="WW8Num34z3"/>
    <w:rsid w:val="00140F96"/>
    <w:rPr>
      <w:rFonts w:ascii="Symbol" w:hAnsi="Symbol"/>
    </w:rPr>
  </w:style>
  <w:style w:type="character" w:customStyle="1" w:styleId="WW8Num35z0">
    <w:name w:val="WW8Num35z0"/>
    <w:rsid w:val="00140F96"/>
    <w:rPr>
      <w:rFonts w:ascii="Wingdings" w:hAnsi="Wingdings"/>
    </w:rPr>
  </w:style>
  <w:style w:type="character" w:customStyle="1" w:styleId="WW8Num35z1">
    <w:name w:val="WW8Num35z1"/>
    <w:rsid w:val="00140F96"/>
    <w:rPr>
      <w:rFonts w:ascii="Courier New" w:hAnsi="Courier New" w:cs="Courier New"/>
    </w:rPr>
  </w:style>
  <w:style w:type="character" w:customStyle="1" w:styleId="WW8Num35z3">
    <w:name w:val="WW8Num35z3"/>
    <w:rsid w:val="00140F96"/>
    <w:rPr>
      <w:rFonts w:ascii="Symbol" w:hAnsi="Symbol"/>
    </w:rPr>
  </w:style>
  <w:style w:type="character" w:customStyle="1" w:styleId="WW8Num36z0">
    <w:name w:val="WW8Num36z0"/>
    <w:rsid w:val="00140F96"/>
    <w:rPr>
      <w:rFonts w:ascii="Symbol" w:hAnsi="Symbol"/>
    </w:rPr>
  </w:style>
  <w:style w:type="character" w:customStyle="1" w:styleId="WW8Num36z1">
    <w:name w:val="WW8Num36z1"/>
    <w:rsid w:val="00140F96"/>
    <w:rPr>
      <w:rFonts w:ascii="Courier New" w:hAnsi="Courier New"/>
    </w:rPr>
  </w:style>
  <w:style w:type="character" w:customStyle="1" w:styleId="WW8Num36z2">
    <w:name w:val="WW8Num36z2"/>
    <w:rsid w:val="00140F96"/>
    <w:rPr>
      <w:rFonts w:ascii="Wingdings" w:hAnsi="Wingdings"/>
    </w:rPr>
  </w:style>
  <w:style w:type="character" w:customStyle="1" w:styleId="WW8Num37z0">
    <w:name w:val="WW8Num37z0"/>
    <w:rsid w:val="00140F96"/>
    <w:rPr>
      <w:rFonts w:ascii="Wingdings" w:hAnsi="Wingdings"/>
    </w:rPr>
  </w:style>
  <w:style w:type="character" w:customStyle="1" w:styleId="WW8Num37z1">
    <w:name w:val="WW8Num37z1"/>
    <w:rsid w:val="00140F96"/>
    <w:rPr>
      <w:rFonts w:ascii="Courier New" w:hAnsi="Courier New" w:cs="Courier New"/>
    </w:rPr>
  </w:style>
  <w:style w:type="character" w:customStyle="1" w:styleId="WW8Num37z3">
    <w:name w:val="WW8Num37z3"/>
    <w:rsid w:val="00140F96"/>
    <w:rPr>
      <w:rFonts w:ascii="Symbol" w:hAnsi="Symbol"/>
    </w:rPr>
  </w:style>
  <w:style w:type="character" w:customStyle="1" w:styleId="WW-DefaultParagraphFont">
    <w:name w:val="WW-Default Paragraph Font"/>
    <w:rsid w:val="00140F96"/>
  </w:style>
  <w:style w:type="character" w:customStyle="1" w:styleId="BodyIndent2">
    <w:name w:val="Body Indent 2"/>
    <w:rsid w:val="00140F96"/>
    <w:rPr>
      <w:rFonts w:ascii="Verdana" w:hAnsi="Verdana"/>
      <w:i/>
      <w:iCs/>
      <w:sz w:val="20"/>
    </w:rPr>
  </w:style>
  <w:style w:type="character" w:customStyle="1" w:styleId="Instruction1">
    <w:name w:val="Instruction 1"/>
    <w:rsid w:val="00140F96"/>
    <w:rPr>
      <w:rFonts w:ascii="Verdana" w:hAnsi="Verdana"/>
      <w:color w:val="800080"/>
      <w:sz w:val="20"/>
    </w:rPr>
  </w:style>
  <w:style w:type="character" w:customStyle="1" w:styleId="Caption1">
    <w:name w:val="Caption 1"/>
    <w:rsid w:val="00140F96"/>
    <w:rPr>
      <w:rFonts w:ascii="Verdana" w:hAnsi="Verdana"/>
      <w:sz w:val="18"/>
    </w:rPr>
  </w:style>
  <w:style w:type="character" w:customStyle="1" w:styleId="BodyTextIndentChar">
    <w:name w:val="Body Text Indent Char"/>
    <w:rsid w:val="00140F96"/>
    <w:rPr>
      <w:rFonts w:ascii="Verdana" w:eastAsia="Times" w:hAnsi="Verdana"/>
      <w:color w:val="800080"/>
      <w:lang w:val="en-US" w:eastAsia="ar-SA" w:bidi="ar-SA"/>
    </w:rPr>
  </w:style>
  <w:style w:type="character" w:styleId="PageNumber0">
    <w:name w:val="page number"/>
    <w:basedOn w:val="WW-DefaultParagraphFont"/>
    <w:rsid w:val="00140F96"/>
  </w:style>
  <w:style w:type="character" w:customStyle="1" w:styleId="Instruction2CharChar">
    <w:name w:val="Instruction 2 Char Char"/>
    <w:rsid w:val="00140F96"/>
    <w:rPr>
      <w:rFonts w:ascii="Verdana" w:eastAsia="Times" w:hAnsi="Verdana"/>
      <w:color w:val="800080"/>
      <w:lang w:val="en-US" w:eastAsia="ar-SA" w:bidi="ar-SA"/>
    </w:rPr>
  </w:style>
  <w:style w:type="character" w:customStyle="1" w:styleId="Examplequestions-nohangingindentCharChar">
    <w:name w:val="Example questions - no hanging indent Char Char"/>
    <w:rsid w:val="00140F96"/>
    <w:rPr>
      <w:rFonts w:ascii="Verdana" w:eastAsia="Times" w:hAnsi="Verdana"/>
      <w:color w:val="800080"/>
      <w:lang w:val="en-US" w:eastAsia="ar-SA" w:bidi="ar-SA"/>
    </w:rPr>
  </w:style>
  <w:style w:type="character" w:styleId="FollowedHyperlink">
    <w:name w:val="FollowedHyperlink"/>
    <w:rsid w:val="00140F96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140F96"/>
    <w:pPr>
      <w:keepNext/>
      <w:widowControl w:val="0"/>
      <w:tabs>
        <w:tab w:val="center" w:pos="4680"/>
      </w:tabs>
      <w:suppressAutoHyphens/>
      <w:spacing w:before="240" w:after="120" w:line="240" w:lineRule="auto"/>
      <w:ind w:left="-18"/>
    </w:pPr>
    <w:rPr>
      <w:rFonts w:eastAsia="Lucida Sans Unicode" w:cs="Tahoma"/>
      <w:color w:val="auto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rsid w:val="00140F96"/>
    <w:pPr>
      <w:widowControl w:val="0"/>
      <w:tabs>
        <w:tab w:val="center" w:pos="4680"/>
      </w:tabs>
      <w:suppressAutoHyphens/>
      <w:spacing w:before="0" w:after="120" w:line="240" w:lineRule="auto"/>
      <w:ind w:left="-18"/>
    </w:pPr>
    <w:rPr>
      <w:rFonts w:ascii="Verdana" w:eastAsia="Times" w:hAnsi="Verdana" w:cs="Times"/>
      <w:color w:val="auto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140F96"/>
    <w:rPr>
      <w:rFonts w:ascii="Verdana" w:eastAsia="Times" w:hAnsi="Verdana" w:cs="Times"/>
      <w:sz w:val="20"/>
      <w:szCs w:val="20"/>
      <w:lang w:val="en-US" w:eastAsia="ar-SA"/>
    </w:rPr>
  </w:style>
  <w:style w:type="paragraph" w:styleId="List">
    <w:name w:val="List"/>
    <w:basedOn w:val="BodyText"/>
    <w:rsid w:val="00140F96"/>
    <w:rPr>
      <w:rFonts w:cs="Tahoma"/>
    </w:rPr>
  </w:style>
  <w:style w:type="paragraph" w:customStyle="1" w:styleId="Index">
    <w:name w:val="Index"/>
    <w:basedOn w:val="Normal"/>
    <w:rsid w:val="00140F96"/>
    <w:pPr>
      <w:widowControl w:val="0"/>
      <w:suppressLineNumbers/>
      <w:tabs>
        <w:tab w:val="center" w:pos="4680"/>
      </w:tabs>
      <w:suppressAutoHyphens/>
      <w:spacing w:before="0" w:line="240" w:lineRule="auto"/>
      <w:ind w:left="-18"/>
    </w:pPr>
    <w:rPr>
      <w:rFonts w:ascii="Verdana" w:eastAsia="Times" w:hAnsi="Verdana" w:cs="Tahoma"/>
      <w:color w:val="auto"/>
      <w:szCs w:val="20"/>
      <w:lang w:val="en-US" w:eastAsia="ar-SA"/>
    </w:rPr>
  </w:style>
  <w:style w:type="paragraph" w:styleId="BodyTextIndent">
    <w:name w:val="Body Text Indent"/>
    <w:basedOn w:val="Normal"/>
    <w:link w:val="BodyTextIndentChar1"/>
    <w:rsid w:val="00140F96"/>
    <w:pPr>
      <w:widowControl w:val="0"/>
      <w:tabs>
        <w:tab w:val="center" w:pos="4680"/>
      </w:tabs>
      <w:suppressAutoHyphens/>
      <w:spacing w:before="0" w:after="240" w:line="240" w:lineRule="auto"/>
      <w:ind w:left="1440"/>
    </w:pPr>
    <w:rPr>
      <w:rFonts w:ascii="Verdana" w:eastAsia="Times" w:hAnsi="Verdana" w:cs="Times"/>
      <w:color w:val="800080"/>
      <w:szCs w:val="20"/>
      <w:lang w:val="en-US" w:eastAsia="ar-SA"/>
    </w:rPr>
  </w:style>
  <w:style w:type="character" w:customStyle="1" w:styleId="BodyTextIndentChar1">
    <w:name w:val="Body Text Indent Char1"/>
    <w:basedOn w:val="DefaultParagraphFont"/>
    <w:link w:val="BodyTextIndent"/>
    <w:rsid w:val="00140F96"/>
    <w:rPr>
      <w:rFonts w:ascii="Verdana" w:eastAsia="Times" w:hAnsi="Verdana" w:cs="Times"/>
      <w:color w:val="800080"/>
      <w:sz w:val="20"/>
      <w:szCs w:val="20"/>
      <w:lang w:val="en-US" w:eastAsia="ar-SA"/>
    </w:rPr>
  </w:style>
  <w:style w:type="paragraph" w:customStyle="1" w:styleId="DocTitle-Right">
    <w:name w:val="Doc Title-Right"/>
    <w:basedOn w:val="Heading1"/>
    <w:rsid w:val="00140F96"/>
    <w:pPr>
      <w:widowControl w:val="0"/>
      <w:pBdr>
        <w:top w:val="single" w:sz="20" w:space="1" w:color="800080"/>
        <w:right w:val="single" w:sz="20" w:space="4" w:color="800080"/>
      </w:pBdr>
      <w:tabs>
        <w:tab w:val="center" w:pos="4680"/>
      </w:tabs>
      <w:suppressAutoHyphens/>
      <w:spacing w:before="0" w:after="0" w:line="240" w:lineRule="auto"/>
      <w:ind w:left="-14"/>
      <w:jc w:val="right"/>
    </w:pPr>
    <w:rPr>
      <w:rFonts w:ascii="Verdana" w:eastAsia="Times New Roman" w:hAnsi="Verdana" w:cs="Times"/>
      <w:bCs/>
      <w:color w:val="FF6600"/>
      <w:sz w:val="48"/>
      <w:szCs w:val="20"/>
      <w:lang w:val="en-US" w:eastAsia="ar-SA"/>
    </w:rPr>
  </w:style>
  <w:style w:type="paragraph" w:customStyle="1" w:styleId="Sub-Title1">
    <w:name w:val="Sub-Title 1"/>
    <w:basedOn w:val="Heading1"/>
    <w:rsid w:val="00140F96"/>
    <w:pPr>
      <w:widowControl w:val="0"/>
      <w:pBdr>
        <w:top w:val="single" w:sz="8" w:space="1" w:color="800080"/>
      </w:pBdr>
      <w:tabs>
        <w:tab w:val="center" w:pos="4680"/>
      </w:tabs>
      <w:suppressAutoHyphens/>
      <w:spacing w:before="1200" w:after="0" w:line="240" w:lineRule="auto"/>
      <w:ind w:left="-14"/>
      <w:jc w:val="right"/>
    </w:pPr>
    <w:rPr>
      <w:rFonts w:ascii="Verdana" w:eastAsia="Times New Roman" w:hAnsi="Verdana" w:cs="Times"/>
      <w:b w:val="0"/>
      <w:color w:val="auto"/>
      <w:sz w:val="24"/>
      <w:szCs w:val="20"/>
      <w:lang w:val="en-US" w:eastAsia="ar-SA"/>
    </w:rPr>
  </w:style>
  <w:style w:type="paragraph" w:customStyle="1" w:styleId="SubTitle2">
    <w:name w:val="Sub Title 2"/>
    <w:basedOn w:val="Heading3"/>
    <w:rsid w:val="00140F96"/>
    <w:pPr>
      <w:widowControl w:val="0"/>
      <w:tabs>
        <w:tab w:val="center" w:pos="4680"/>
      </w:tabs>
      <w:suppressAutoHyphens/>
      <w:spacing w:before="0" w:after="1080" w:line="240" w:lineRule="auto"/>
      <w:ind w:left="-18"/>
      <w:jc w:val="right"/>
    </w:pPr>
    <w:rPr>
      <w:rFonts w:ascii="Verdana" w:eastAsia="Times New Roman" w:hAnsi="Verdana" w:cs="Times"/>
      <w:i w:val="0"/>
      <w:color w:val="auto"/>
      <w:sz w:val="24"/>
      <w:szCs w:val="20"/>
      <w:lang w:val="en-US" w:eastAsia="ar-SA"/>
    </w:rPr>
  </w:style>
  <w:style w:type="paragraph" w:customStyle="1" w:styleId="SubTitle3">
    <w:name w:val="Sub Title 3"/>
    <w:basedOn w:val="Normal"/>
    <w:rsid w:val="00140F96"/>
    <w:pPr>
      <w:widowControl w:val="0"/>
      <w:tabs>
        <w:tab w:val="center" w:pos="4680"/>
      </w:tabs>
      <w:suppressAutoHyphens/>
      <w:spacing w:before="0" w:line="240" w:lineRule="auto"/>
      <w:ind w:left="-18"/>
      <w:jc w:val="right"/>
    </w:pPr>
    <w:rPr>
      <w:rFonts w:ascii="Verdana" w:eastAsia="Times New Roman" w:hAnsi="Verdana" w:cs="Times"/>
      <w:color w:val="993300"/>
      <w:szCs w:val="20"/>
      <w:lang w:val="en-US" w:eastAsia="ar-SA"/>
    </w:rPr>
  </w:style>
  <w:style w:type="paragraph" w:customStyle="1" w:styleId="StyleHeading124ptBoldOrangeRightAfter12ptTop">
    <w:name w:val="Style Heading 1 + 24 pt Bold Orange Right After:  12 pt Top: (..."/>
    <w:basedOn w:val="Heading1"/>
    <w:rsid w:val="00140F96"/>
    <w:pPr>
      <w:widowControl w:val="0"/>
      <w:pBdr>
        <w:top w:val="single" w:sz="20" w:space="1" w:color="000000"/>
      </w:pBdr>
      <w:tabs>
        <w:tab w:val="center" w:pos="4680"/>
      </w:tabs>
      <w:suppressAutoHyphens/>
      <w:spacing w:before="0" w:after="120" w:line="240" w:lineRule="auto"/>
      <w:ind w:left="-14"/>
      <w:jc w:val="right"/>
    </w:pPr>
    <w:rPr>
      <w:rFonts w:ascii="Verdana" w:eastAsia="Times New Roman" w:hAnsi="Verdana" w:cs="Times"/>
      <w:bCs/>
      <w:color w:val="808080"/>
      <w:sz w:val="48"/>
      <w:szCs w:val="20"/>
      <w:lang w:val="en-US" w:eastAsia="ar-SA"/>
    </w:rPr>
  </w:style>
  <w:style w:type="paragraph" w:customStyle="1" w:styleId="TaglineTop">
    <w:name w:val="Tagline Top"/>
    <w:basedOn w:val="Heading1"/>
    <w:rsid w:val="00140F96"/>
    <w:pPr>
      <w:pageBreakBefore/>
      <w:widowControl w:val="0"/>
      <w:tabs>
        <w:tab w:val="center" w:pos="4680"/>
      </w:tabs>
      <w:suppressAutoHyphens/>
      <w:spacing w:before="0" w:after="40" w:line="240" w:lineRule="auto"/>
      <w:ind w:left="-14"/>
      <w:jc w:val="right"/>
    </w:pPr>
    <w:rPr>
      <w:rFonts w:ascii="Verdana" w:eastAsia="Times New Roman" w:hAnsi="Verdana" w:cs="Times"/>
      <w:b w:val="0"/>
      <w:color w:val="auto"/>
      <w:sz w:val="16"/>
      <w:szCs w:val="20"/>
      <w:lang w:val="en-US" w:eastAsia="ar-SA"/>
    </w:rPr>
  </w:style>
  <w:style w:type="paragraph" w:customStyle="1" w:styleId="DocTitle2">
    <w:name w:val="Doc Title 2"/>
    <w:basedOn w:val="Heading1"/>
    <w:rsid w:val="00140F96"/>
    <w:pPr>
      <w:widowControl w:val="0"/>
      <w:pBdr>
        <w:top w:val="single" w:sz="20" w:space="1" w:color="000000"/>
      </w:pBdr>
      <w:tabs>
        <w:tab w:val="center" w:pos="4680"/>
      </w:tabs>
      <w:suppressAutoHyphens/>
      <w:spacing w:before="0" w:line="240" w:lineRule="auto"/>
      <w:ind w:left="-14"/>
      <w:jc w:val="right"/>
    </w:pPr>
    <w:rPr>
      <w:rFonts w:ascii="Verdana" w:eastAsia="Times New Roman" w:hAnsi="Verdana" w:cs="Times"/>
      <w:bCs/>
      <w:color w:val="808080"/>
      <w:sz w:val="42"/>
      <w:szCs w:val="20"/>
      <w:lang w:val="en-US" w:eastAsia="ar-SA"/>
    </w:rPr>
  </w:style>
  <w:style w:type="paragraph" w:customStyle="1" w:styleId="Header2">
    <w:name w:val="Header 2"/>
    <w:basedOn w:val="Heading1"/>
    <w:link w:val="Header2Char"/>
    <w:rsid w:val="00140F96"/>
    <w:pPr>
      <w:widowControl w:val="0"/>
      <w:pBdr>
        <w:top w:val="single" w:sz="8" w:space="1" w:color="000000"/>
      </w:pBdr>
      <w:tabs>
        <w:tab w:val="center" w:pos="4680"/>
      </w:tabs>
      <w:suppressAutoHyphens/>
      <w:spacing w:before="120" w:after="120" w:line="240" w:lineRule="auto"/>
      <w:ind w:left="-14"/>
    </w:pPr>
    <w:rPr>
      <w:rFonts w:ascii="Verdana" w:eastAsia="Times New Roman" w:hAnsi="Verdana" w:cs="Times"/>
      <w:color w:val="auto"/>
      <w:sz w:val="28"/>
      <w:szCs w:val="20"/>
      <w:lang w:val="en-US" w:eastAsia="ar-SA"/>
    </w:rPr>
  </w:style>
  <w:style w:type="character" w:customStyle="1" w:styleId="Header2Char">
    <w:name w:val="Header 2 Char"/>
    <w:link w:val="Header2"/>
    <w:rsid w:val="00140F96"/>
    <w:rPr>
      <w:rFonts w:ascii="Verdana" w:eastAsia="Times New Roman" w:hAnsi="Verdana" w:cs="Times"/>
      <w:b/>
      <w:sz w:val="28"/>
      <w:szCs w:val="20"/>
      <w:lang w:val="en-US" w:eastAsia="ar-SA"/>
    </w:rPr>
  </w:style>
  <w:style w:type="paragraph" w:customStyle="1" w:styleId="Header3">
    <w:name w:val="Header 3"/>
    <w:basedOn w:val="Heading2"/>
    <w:rsid w:val="00140F96"/>
    <w:pPr>
      <w:widowControl w:val="0"/>
      <w:tabs>
        <w:tab w:val="center" w:pos="4680"/>
      </w:tabs>
      <w:suppressAutoHyphens/>
      <w:spacing w:before="120" w:line="240" w:lineRule="auto"/>
      <w:ind w:left="360"/>
    </w:pPr>
    <w:rPr>
      <w:rFonts w:ascii="Verdana" w:eastAsia="Times New Roman" w:hAnsi="Verdana" w:cs="Times"/>
      <w:b/>
      <w:bCs/>
      <w:color w:val="auto"/>
      <w:sz w:val="22"/>
      <w:szCs w:val="20"/>
      <w:lang w:val="en-US" w:eastAsia="ar-SA"/>
    </w:rPr>
  </w:style>
  <w:style w:type="paragraph" w:styleId="BlockText">
    <w:name w:val="Block Text"/>
    <w:basedOn w:val="Normal"/>
    <w:rsid w:val="00140F96"/>
    <w:pPr>
      <w:widowControl w:val="0"/>
      <w:tabs>
        <w:tab w:val="center" w:pos="4680"/>
      </w:tabs>
      <w:suppressAutoHyphens/>
      <w:spacing w:before="120" w:after="240" w:line="240" w:lineRule="auto"/>
      <w:ind w:left="360"/>
    </w:pPr>
    <w:rPr>
      <w:rFonts w:ascii="Verdana" w:eastAsia="Times New Roman" w:hAnsi="Verdana" w:cs="Times"/>
      <w:color w:val="auto"/>
      <w:szCs w:val="20"/>
      <w:lang w:val="en-US" w:eastAsia="ar-SA"/>
    </w:rPr>
  </w:style>
  <w:style w:type="paragraph" w:customStyle="1" w:styleId="TblHeader">
    <w:name w:val="Tbl Header"/>
    <w:basedOn w:val="Normal"/>
    <w:rsid w:val="00140F96"/>
    <w:pPr>
      <w:widowControl w:val="0"/>
      <w:tabs>
        <w:tab w:val="center" w:pos="4680"/>
      </w:tabs>
      <w:suppressAutoHyphens/>
      <w:spacing w:before="120" w:after="120" w:line="240" w:lineRule="auto"/>
      <w:ind w:left="-18"/>
      <w:jc w:val="center"/>
    </w:pPr>
    <w:rPr>
      <w:rFonts w:ascii="Verdana" w:eastAsia="Times New Roman" w:hAnsi="Verdana" w:cs="Times"/>
      <w:b/>
      <w:i/>
      <w:color w:val="auto"/>
      <w:szCs w:val="20"/>
      <w:lang w:val="en-US" w:eastAsia="ar-SA"/>
    </w:rPr>
  </w:style>
  <w:style w:type="paragraph" w:customStyle="1" w:styleId="TemplateVerbiage">
    <w:name w:val="Template Verbiage"/>
    <w:basedOn w:val="BodyTextIndent"/>
    <w:rsid w:val="00140F96"/>
    <w:pPr>
      <w:spacing w:before="120" w:after="120"/>
      <w:ind w:left="720"/>
    </w:pPr>
    <w:rPr>
      <w:rFonts w:eastAsia="Times New Roman"/>
      <w:i/>
    </w:rPr>
  </w:style>
  <w:style w:type="paragraph" w:customStyle="1" w:styleId="StyleSub-Title1VioletTopSinglesolidlineViolet1pt">
    <w:name w:val="Style Sub-Title 1 + Violet Top: (Single solid line Violet  1 pt ..."/>
    <w:basedOn w:val="Sub-Title1"/>
    <w:rsid w:val="00140F96"/>
    <w:pPr>
      <w:pBdr>
        <w:top w:val="single" w:sz="8" w:space="0" w:color="000000"/>
      </w:pBdr>
    </w:pPr>
    <w:rPr>
      <w:color w:val="808080"/>
    </w:rPr>
  </w:style>
  <w:style w:type="paragraph" w:styleId="BodyText2">
    <w:name w:val="Body Text 2"/>
    <w:basedOn w:val="Normal"/>
    <w:link w:val="BodyText2Char"/>
    <w:rsid w:val="00140F96"/>
    <w:pPr>
      <w:widowControl w:val="0"/>
      <w:tabs>
        <w:tab w:val="center" w:pos="4680"/>
      </w:tabs>
      <w:suppressAutoHyphens/>
      <w:spacing w:before="0" w:after="120" w:line="480" w:lineRule="auto"/>
      <w:ind w:left="-18"/>
    </w:pPr>
    <w:rPr>
      <w:rFonts w:ascii="Verdana" w:eastAsia="Times" w:hAnsi="Verdana" w:cs="Times"/>
      <w:color w:val="auto"/>
      <w:szCs w:val="20"/>
      <w:lang w:val="en-US" w:eastAsia="ar-SA"/>
    </w:rPr>
  </w:style>
  <w:style w:type="character" w:customStyle="1" w:styleId="BodyText2Char">
    <w:name w:val="Body Text 2 Char"/>
    <w:basedOn w:val="DefaultParagraphFont"/>
    <w:link w:val="BodyText2"/>
    <w:rsid w:val="00140F96"/>
    <w:rPr>
      <w:rFonts w:ascii="Verdana" w:eastAsia="Times" w:hAnsi="Verdana" w:cs="Times"/>
      <w:sz w:val="20"/>
      <w:szCs w:val="20"/>
      <w:lang w:val="en-US" w:eastAsia="ar-SA"/>
    </w:rPr>
  </w:style>
  <w:style w:type="paragraph" w:styleId="BodyTextIndent3">
    <w:name w:val="Body Text Indent 3"/>
    <w:basedOn w:val="Normal"/>
    <w:link w:val="BodyTextIndent3Char"/>
    <w:rsid w:val="00140F96"/>
    <w:pPr>
      <w:widowControl w:val="0"/>
      <w:tabs>
        <w:tab w:val="center" w:pos="4680"/>
      </w:tabs>
      <w:suppressAutoHyphens/>
      <w:spacing w:before="0" w:after="120" w:line="240" w:lineRule="auto"/>
      <w:ind w:left="360"/>
    </w:pPr>
    <w:rPr>
      <w:rFonts w:ascii="Verdana" w:eastAsia="Times" w:hAnsi="Verdana" w:cs="Times"/>
      <w:color w:val="auto"/>
      <w:sz w:val="16"/>
      <w:szCs w:val="16"/>
      <w:lang w:val="en-US" w:eastAsia="ar-SA"/>
    </w:rPr>
  </w:style>
  <w:style w:type="character" w:customStyle="1" w:styleId="BodyTextIndent3Char">
    <w:name w:val="Body Text Indent 3 Char"/>
    <w:basedOn w:val="DefaultParagraphFont"/>
    <w:link w:val="BodyTextIndent3"/>
    <w:rsid w:val="00140F96"/>
    <w:rPr>
      <w:rFonts w:ascii="Verdana" w:eastAsia="Times" w:hAnsi="Verdana" w:cs="Times"/>
      <w:sz w:val="16"/>
      <w:szCs w:val="16"/>
      <w:lang w:val="en-US" w:eastAsia="ar-SA"/>
    </w:rPr>
  </w:style>
  <w:style w:type="character" w:customStyle="1" w:styleId="CommentTextChar">
    <w:name w:val="Comment Text Char"/>
    <w:basedOn w:val="DefaultParagraphFont"/>
    <w:link w:val="CommentText"/>
    <w:semiHidden/>
    <w:rsid w:val="00140F96"/>
    <w:rPr>
      <w:rFonts w:ascii="Arial" w:eastAsia="Times New Roman" w:hAnsi="Arial" w:cs="Times"/>
      <w:sz w:val="20"/>
      <w:szCs w:val="20"/>
      <w:lang w:val="en-US" w:eastAsia="ar-SA"/>
    </w:rPr>
  </w:style>
  <w:style w:type="paragraph" w:styleId="CommentText">
    <w:name w:val="annotation text"/>
    <w:basedOn w:val="Normal"/>
    <w:link w:val="CommentTextChar"/>
    <w:semiHidden/>
    <w:rsid w:val="00140F96"/>
    <w:pPr>
      <w:widowControl w:val="0"/>
      <w:tabs>
        <w:tab w:val="center" w:pos="4680"/>
      </w:tabs>
      <w:suppressAutoHyphens/>
      <w:spacing w:before="0" w:after="240" w:line="240" w:lineRule="auto"/>
      <w:ind w:left="-18"/>
    </w:pPr>
    <w:rPr>
      <w:rFonts w:eastAsia="Times New Roman" w:cs="Times"/>
      <w:color w:val="auto"/>
      <w:szCs w:val="20"/>
      <w:lang w:val="en-US" w:eastAsia="ar-SA"/>
    </w:rPr>
  </w:style>
  <w:style w:type="character" w:customStyle="1" w:styleId="EndnoteTextChar">
    <w:name w:val="Endnote Text Char"/>
    <w:basedOn w:val="DefaultParagraphFont"/>
    <w:link w:val="EndnoteText"/>
    <w:semiHidden/>
    <w:rsid w:val="00140F96"/>
    <w:rPr>
      <w:rFonts w:ascii="Times New Roman" w:eastAsia="Times New Roman" w:hAnsi="Times New Roman" w:cs="Times"/>
      <w:sz w:val="20"/>
      <w:szCs w:val="20"/>
      <w:lang w:val="en-US" w:eastAsia="ar-SA"/>
    </w:rPr>
  </w:style>
  <w:style w:type="paragraph" w:styleId="EndnoteText">
    <w:name w:val="endnote text"/>
    <w:basedOn w:val="Normal"/>
    <w:link w:val="EndnoteTextChar"/>
    <w:semiHidden/>
    <w:rsid w:val="00140F96"/>
    <w:pPr>
      <w:widowControl w:val="0"/>
      <w:tabs>
        <w:tab w:val="center" w:pos="4680"/>
      </w:tabs>
      <w:suppressAutoHyphens/>
      <w:spacing w:before="0" w:line="240" w:lineRule="auto"/>
      <w:ind w:left="-18"/>
    </w:pPr>
    <w:rPr>
      <w:rFonts w:ascii="Times New Roman" w:eastAsia="Times New Roman" w:hAnsi="Times New Roman" w:cs="Times"/>
      <w:color w:val="auto"/>
      <w:szCs w:val="20"/>
      <w:lang w:val="en-US" w:eastAsia="ar-SA"/>
    </w:rPr>
  </w:style>
  <w:style w:type="paragraph" w:customStyle="1" w:styleId="StyleHeader2TopSinglesolidlineViolet1ptLinewidth">
    <w:name w:val="Style Header 2 + Top: (Single solid line Violet  1 pt Line width)"/>
    <w:basedOn w:val="Header2"/>
    <w:rsid w:val="00140F96"/>
    <w:pPr>
      <w:pBdr>
        <w:top w:val="single" w:sz="8" w:space="0" w:color="800080"/>
      </w:pBdr>
    </w:pPr>
  </w:style>
  <w:style w:type="paragraph" w:customStyle="1" w:styleId="Analysis">
    <w:name w:val="Analysis"/>
    <w:basedOn w:val="Normal"/>
    <w:rsid w:val="00140F96"/>
    <w:pPr>
      <w:widowControl w:val="0"/>
      <w:tabs>
        <w:tab w:val="center" w:pos="4680"/>
      </w:tabs>
      <w:suppressAutoHyphens/>
      <w:spacing w:before="240" w:after="240" w:line="240" w:lineRule="auto"/>
      <w:ind w:left="1440"/>
    </w:pPr>
    <w:rPr>
      <w:rFonts w:ascii="Verdana" w:eastAsia="Times New Roman" w:hAnsi="Verdana" w:cs="Times"/>
      <w:b/>
      <w:i/>
      <w:color w:val="auto"/>
      <w:szCs w:val="20"/>
      <w:lang w:val="en-US" w:eastAsia="ar-SA"/>
    </w:rPr>
  </w:style>
  <w:style w:type="paragraph" w:customStyle="1" w:styleId="FormText">
    <w:name w:val="Form Text"/>
    <w:basedOn w:val="Normal"/>
    <w:rsid w:val="00140F96"/>
    <w:pPr>
      <w:widowControl w:val="0"/>
      <w:tabs>
        <w:tab w:val="center" w:pos="4680"/>
      </w:tabs>
      <w:suppressAutoHyphens/>
      <w:spacing w:before="120" w:after="120" w:line="240" w:lineRule="auto"/>
      <w:ind w:left="-18"/>
    </w:pPr>
    <w:rPr>
      <w:rFonts w:ascii="Verdana" w:eastAsia="Times" w:hAnsi="Verdana" w:cs="Times"/>
      <w:color w:val="auto"/>
      <w:szCs w:val="20"/>
      <w:lang w:val="en-US" w:eastAsia="ar-SA"/>
    </w:rPr>
  </w:style>
  <w:style w:type="paragraph" w:customStyle="1" w:styleId="TextEntry">
    <w:name w:val="Text Entry"/>
    <w:basedOn w:val="Normal"/>
    <w:rsid w:val="00140F96"/>
    <w:pPr>
      <w:widowControl w:val="0"/>
      <w:tabs>
        <w:tab w:val="center" w:pos="4680"/>
      </w:tabs>
      <w:suppressAutoHyphens/>
      <w:spacing w:before="0" w:line="240" w:lineRule="auto"/>
      <w:ind w:left="720"/>
    </w:pPr>
    <w:rPr>
      <w:rFonts w:ascii="Verdana" w:eastAsia="Times" w:hAnsi="Verdana" w:cs="Arial"/>
      <w:color w:val="auto"/>
      <w:szCs w:val="20"/>
      <w:lang w:val="en-US" w:eastAsia="ar-SA"/>
    </w:rPr>
  </w:style>
  <w:style w:type="paragraph" w:customStyle="1" w:styleId="Examplequestions">
    <w:name w:val="Example questions"/>
    <w:basedOn w:val="BodyTextIndent"/>
    <w:rsid w:val="00140F96"/>
    <w:pPr>
      <w:spacing w:before="120" w:after="0"/>
      <w:ind w:left="3514" w:hanging="2074"/>
    </w:pPr>
  </w:style>
  <w:style w:type="paragraph" w:customStyle="1" w:styleId="SectionIntro">
    <w:name w:val="Section Intro"/>
    <w:basedOn w:val="Normal"/>
    <w:rsid w:val="00140F96"/>
    <w:pPr>
      <w:widowControl w:val="0"/>
      <w:tabs>
        <w:tab w:val="center" w:pos="4680"/>
      </w:tabs>
      <w:suppressAutoHyphens/>
      <w:spacing w:before="0" w:after="120" w:line="240" w:lineRule="auto"/>
      <w:ind w:left="360"/>
    </w:pPr>
    <w:rPr>
      <w:rFonts w:ascii="Verdana" w:eastAsia="Times" w:hAnsi="Verdana" w:cs="Times"/>
      <w:color w:val="auto"/>
      <w:szCs w:val="20"/>
      <w:lang w:val="en-US" w:eastAsia="ar-SA"/>
    </w:rPr>
  </w:style>
  <w:style w:type="paragraph" w:customStyle="1" w:styleId="StyleHeader2TopSinglesolidlineViolet1ptLinewidth1">
    <w:name w:val="Style Header 2 + Top: (Single solid line Violet  1 pt Line width)1"/>
    <w:basedOn w:val="Header2"/>
    <w:rsid w:val="00140F96"/>
    <w:pPr>
      <w:numPr>
        <w:numId w:val="27"/>
      </w:numPr>
      <w:pBdr>
        <w:top w:val="single" w:sz="8" w:space="0" w:color="800080"/>
      </w:pBdr>
      <w:tabs>
        <w:tab w:val="clear" w:pos="0"/>
        <w:tab w:val="clear" w:pos="4680"/>
        <w:tab w:val="center" w:pos="4698"/>
      </w:tabs>
      <w:ind w:left="0" w:hanging="340"/>
    </w:pPr>
  </w:style>
  <w:style w:type="paragraph" w:customStyle="1" w:styleId="Exampleparagraph">
    <w:name w:val="Example paragraph"/>
    <w:basedOn w:val="BodyTextIndent"/>
    <w:rsid w:val="00140F96"/>
    <w:pPr>
      <w:ind w:left="720"/>
    </w:pPr>
    <w:rPr>
      <w:rFonts w:eastAsia="Times New Roman"/>
      <w:color w:val="993300"/>
    </w:rPr>
  </w:style>
  <w:style w:type="paragraph" w:customStyle="1" w:styleId="Examplequestionsend">
    <w:name w:val="Example questions end"/>
    <w:basedOn w:val="Examplequestions"/>
    <w:rsid w:val="00140F96"/>
    <w:pPr>
      <w:spacing w:before="0" w:after="120"/>
      <w:ind w:firstLine="0"/>
    </w:pPr>
  </w:style>
  <w:style w:type="paragraph" w:customStyle="1" w:styleId="StyleHeading1Left075Firstline325">
    <w:name w:val="Style Heading 1 + Left:  0.75&quot; First line:  3.25&quot;"/>
    <w:basedOn w:val="Heading1"/>
    <w:rsid w:val="00140F96"/>
    <w:pPr>
      <w:widowControl w:val="0"/>
      <w:tabs>
        <w:tab w:val="center" w:pos="4680"/>
      </w:tabs>
      <w:suppressAutoHyphens/>
      <w:spacing w:before="320" w:after="0" w:line="240" w:lineRule="auto"/>
      <w:ind w:left="1080" w:firstLine="4680"/>
      <w:jc w:val="right"/>
    </w:pPr>
    <w:rPr>
      <w:rFonts w:ascii="Verdana" w:eastAsia="Times New Roman" w:hAnsi="Verdana" w:cs="Times"/>
      <w:b w:val="0"/>
      <w:color w:val="auto"/>
      <w:sz w:val="36"/>
      <w:szCs w:val="20"/>
      <w:lang w:val="en-US" w:eastAsia="ar-SA"/>
    </w:rPr>
  </w:style>
  <w:style w:type="paragraph" w:customStyle="1" w:styleId="StyleDocTitle2Brown">
    <w:name w:val="Style Doc Title 2 + Brown"/>
    <w:basedOn w:val="DocTitle2"/>
    <w:rsid w:val="00140F96"/>
  </w:style>
  <w:style w:type="paragraph" w:customStyle="1" w:styleId="StyleHeading116ptVioletRightBefore144ptAfter4">
    <w:name w:val="Style Heading 1 + 16 pt Violet Right Before:  144 pt After:  4 ..."/>
    <w:basedOn w:val="Heading1"/>
    <w:rsid w:val="00140F96"/>
    <w:pPr>
      <w:widowControl w:val="0"/>
      <w:tabs>
        <w:tab w:val="center" w:pos="4680"/>
      </w:tabs>
      <w:suppressAutoHyphens/>
      <w:spacing w:before="2880" w:after="80" w:line="240" w:lineRule="auto"/>
      <w:ind w:left="-14"/>
      <w:jc w:val="right"/>
    </w:pPr>
    <w:rPr>
      <w:rFonts w:ascii="Verdana" w:eastAsia="Times New Roman" w:hAnsi="Verdana" w:cs="Times"/>
      <w:b w:val="0"/>
      <w:color w:val="993300"/>
      <w:szCs w:val="20"/>
      <w:lang w:val="en-US" w:eastAsia="ar-SA"/>
    </w:rPr>
  </w:style>
  <w:style w:type="paragraph" w:customStyle="1" w:styleId="StyleSub-Title1Violet">
    <w:name w:val="Style Sub-Title 1 + Violet"/>
    <w:basedOn w:val="Sub-Title1"/>
    <w:rsid w:val="00140F96"/>
    <w:pPr>
      <w:pBdr>
        <w:top w:val="single" w:sz="8" w:space="1" w:color="FFFF00"/>
      </w:pBdr>
    </w:pPr>
    <w:rPr>
      <w:color w:val="993300"/>
    </w:rPr>
  </w:style>
  <w:style w:type="paragraph" w:customStyle="1" w:styleId="StyleBlockTextArial8ptLeft0Before1ptAfter0">
    <w:name w:val="Style Block Text + Arial 8 pt Left:  0&quot; Before:  1 pt After:  0..."/>
    <w:basedOn w:val="BlockText"/>
    <w:rsid w:val="00140F96"/>
    <w:pPr>
      <w:spacing w:before="20" w:after="0"/>
      <w:ind w:left="0"/>
    </w:pPr>
    <w:rPr>
      <w:rFonts w:ascii="Arial" w:hAnsi="Arial"/>
      <w:b/>
      <w:color w:val="FFFFFF"/>
      <w:sz w:val="18"/>
    </w:rPr>
  </w:style>
  <w:style w:type="paragraph" w:customStyle="1" w:styleId="StyleHeading1Before150ptAfter4pt">
    <w:name w:val="Style Heading 1 + Before:  150 pt After:  4 pt"/>
    <w:basedOn w:val="Heading1"/>
    <w:rsid w:val="00140F96"/>
    <w:pPr>
      <w:widowControl w:val="0"/>
      <w:tabs>
        <w:tab w:val="center" w:pos="4680"/>
      </w:tabs>
      <w:suppressAutoHyphens/>
      <w:spacing w:before="3000" w:after="80" w:line="240" w:lineRule="auto"/>
      <w:ind w:left="-14"/>
      <w:jc w:val="right"/>
    </w:pPr>
    <w:rPr>
      <w:rFonts w:ascii="Verdana" w:eastAsia="Times New Roman" w:hAnsi="Verdana" w:cs="Times"/>
      <w:b w:val="0"/>
      <w:color w:val="993300"/>
      <w:sz w:val="36"/>
      <w:szCs w:val="36"/>
      <w:lang w:val="en-US" w:eastAsia="ar-SA"/>
    </w:rPr>
  </w:style>
  <w:style w:type="paragraph" w:customStyle="1" w:styleId="rightalign">
    <w:name w:val="right align"/>
    <w:basedOn w:val="Normal"/>
    <w:rsid w:val="00140F96"/>
    <w:pPr>
      <w:widowControl w:val="0"/>
      <w:tabs>
        <w:tab w:val="center" w:pos="4680"/>
      </w:tabs>
      <w:suppressAutoHyphens/>
      <w:spacing w:before="0" w:line="240" w:lineRule="auto"/>
      <w:ind w:left="-18"/>
      <w:jc w:val="right"/>
    </w:pPr>
    <w:rPr>
      <w:rFonts w:ascii="Verdana" w:eastAsia="Times" w:hAnsi="Verdana" w:cs="Times"/>
      <w:color w:val="auto"/>
      <w:szCs w:val="20"/>
      <w:lang w:val="en-US" w:eastAsia="ar-SA"/>
    </w:rPr>
  </w:style>
  <w:style w:type="paragraph" w:customStyle="1" w:styleId="Textedebulles">
    <w:name w:val="Texte de bulles"/>
    <w:basedOn w:val="Normal"/>
    <w:rsid w:val="00140F96"/>
    <w:pPr>
      <w:widowControl w:val="0"/>
      <w:tabs>
        <w:tab w:val="center" w:pos="4680"/>
      </w:tabs>
      <w:suppressAutoHyphens/>
      <w:spacing w:before="0" w:line="240" w:lineRule="auto"/>
    </w:pPr>
    <w:rPr>
      <w:rFonts w:ascii="Tahoma" w:eastAsia="Times New Roman" w:hAnsi="Tahoma" w:cs="Tahoma"/>
      <w:color w:val="auto"/>
      <w:sz w:val="16"/>
      <w:szCs w:val="16"/>
      <w:lang w:val="fr-FR" w:eastAsia="ar-SA"/>
    </w:rPr>
  </w:style>
  <w:style w:type="paragraph" w:customStyle="1" w:styleId="TableContents">
    <w:name w:val="Table Contents"/>
    <w:basedOn w:val="Normal"/>
    <w:rsid w:val="00140F96"/>
    <w:pPr>
      <w:widowControl w:val="0"/>
      <w:suppressLineNumbers/>
      <w:tabs>
        <w:tab w:val="center" w:pos="4680"/>
      </w:tabs>
      <w:suppressAutoHyphens/>
      <w:spacing w:before="0" w:line="240" w:lineRule="auto"/>
      <w:ind w:left="-18"/>
    </w:pPr>
    <w:rPr>
      <w:rFonts w:ascii="Verdana" w:eastAsia="Times" w:hAnsi="Verdana" w:cs="Times"/>
      <w:color w:val="auto"/>
      <w:szCs w:val="20"/>
      <w:lang w:val="en-US" w:eastAsia="ar-SA"/>
    </w:rPr>
  </w:style>
  <w:style w:type="paragraph" w:customStyle="1" w:styleId="TableHeading">
    <w:name w:val="Table Heading"/>
    <w:basedOn w:val="TableContents"/>
    <w:rsid w:val="00140F96"/>
    <w:pPr>
      <w:jc w:val="center"/>
    </w:pPr>
    <w:rPr>
      <w:b/>
      <w:bCs/>
    </w:rPr>
  </w:style>
  <w:style w:type="paragraph" w:customStyle="1" w:styleId="HeaderJC">
    <w:name w:val="Header JC"/>
    <w:basedOn w:val="Heading2"/>
    <w:rsid w:val="00140F96"/>
    <w:pPr>
      <w:tabs>
        <w:tab w:val="center" w:pos="4680"/>
      </w:tabs>
      <w:spacing w:before="120" w:after="0" w:line="240" w:lineRule="auto"/>
      <w:ind w:left="720"/>
    </w:pPr>
    <w:rPr>
      <w:rFonts w:ascii="Calibri" w:eastAsia="Times" w:hAnsi="Calibri" w:cs="Times New Roman"/>
      <w:b/>
      <w:color w:val="auto"/>
      <w:sz w:val="40"/>
      <w:szCs w:val="20"/>
      <w:lang w:val="en-US"/>
    </w:rPr>
  </w:style>
  <w:style w:type="character" w:styleId="HTMLTypewriter">
    <w:name w:val="HTML Typewriter"/>
    <w:uiPriority w:val="99"/>
    <w:unhideWhenUsed/>
    <w:rsid w:val="00140F96"/>
    <w:rPr>
      <w:rFonts w:ascii="Courier New" w:eastAsia="Calibri" w:hAnsi="Courier New" w:cs="Courier New" w:hint="default"/>
      <w:sz w:val="20"/>
      <w:szCs w:val="20"/>
    </w:rPr>
  </w:style>
  <w:style w:type="paragraph" w:customStyle="1" w:styleId="Default">
    <w:name w:val="Default"/>
    <w:rsid w:val="00CE17A8"/>
    <w:pPr>
      <w:autoSpaceDE w:val="0"/>
      <w:autoSpaceDN w:val="0"/>
      <w:adjustRightInd w:val="0"/>
      <w:spacing w:after="0" w:line="240" w:lineRule="auto"/>
      <w:ind w:left="0" w:firstLine="0"/>
    </w:pPr>
    <w:rPr>
      <w:rFonts w:ascii="Arial" w:hAnsi="Arial" w:cs="Arial"/>
      <w:color w:val="000000"/>
      <w:sz w:val="24"/>
      <w:szCs w:val="24"/>
    </w:rPr>
  </w:style>
  <w:style w:type="character" w:customStyle="1" w:styleId="sc91">
    <w:name w:val="sc91"/>
    <w:basedOn w:val="DefaultParagraphFont"/>
    <w:rsid w:val="00CA47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1">
    <w:name w:val="sc01"/>
    <w:basedOn w:val="DefaultParagraphFont"/>
    <w:rsid w:val="00CA472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1">
    <w:name w:val="sc121"/>
    <w:basedOn w:val="DefaultParagraphFont"/>
    <w:rsid w:val="00CA472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">
    <w:name w:val="sc11"/>
    <w:basedOn w:val="DefaultParagraphFont"/>
    <w:rsid w:val="00CA472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CA47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A472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A472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CA472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aig.bannister\Desktop\TAB1.dotm" TargetMode="External"/></Relationships>
</file>

<file path=word/theme/theme1.xml><?xml version="1.0" encoding="utf-8"?>
<a:theme xmlns:a="http://schemas.openxmlformats.org/drawingml/2006/main" name="Office Theme">
  <a:themeElements>
    <a:clrScheme name="OptraSport Word">
      <a:dk1>
        <a:srgbClr val="000000"/>
      </a:dk1>
      <a:lt1>
        <a:srgbClr val="FFFFFF"/>
      </a:lt1>
      <a:dk2>
        <a:srgbClr val="333333"/>
      </a:dk2>
      <a:lt2>
        <a:srgbClr val="777777"/>
      </a:lt2>
      <a:accent1>
        <a:srgbClr val="00AEEF"/>
      </a:accent1>
      <a:accent2>
        <a:srgbClr val="C0C8C1"/>
      </a:accent2>
      <a:accent3>
        <a:srgbClr val="AFEAFF"/>
      </a:accent3>
      <a:accent4>
        <a:srgbClr val="909E91"/>
      </a:accent4>
      <a:accent5>
        <a:srgbClr val="61D6FF"/>
      </a:accent5>
      <a:accent6>
        <a:srgbClr val="FFFFFF"/>
      </a:accent6>
      <a:hlink>
        <a:srgbClr val="0070C0"/>
      </a:hlink>
      <a:folHlink>
        <a:srgbClr val="7030A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OtherInserts" Type="http://schemas.openxmlformats.org/officeDocument/2006/relationships/image" Target="images/OtherInserts.png"/><Relationship Id="TableText" Type="http://schemas.openxmlformats.org/officeDocument/2006/relationships/image" Target="images/TableText.png"/><Relationship Id="Appendix" Type="http://schemas.openxmlformats.org/officeDocument/2006/relationships/image" Target="images/Appendix.png"/><Relationship Id="PasteSpecial" Type="http://schemas.openxmlformats.org/officeDocument/2006/relationships/image" Target="images/PasteSpecial.png"/><Relationship Id="TableInsert" Type="http://schemas.openxmlformats.org/officeDocument/2006/relationships/image" Target="images/TableInsert.png"/><Relationship Id="GraphicTools" Type="http://schemas.openxmlformats.org/officeDocument/2006/relationships/image" Target="images/GraphicTools.png"/><Relationship Id="BodyText" Type="http://schemas.openxmlformats.org/officeDocument/2006/relationships/image" Target="images/BodyText.png"/><Relationship Id="DocSetup" Type="http://schemas.openxmlformats.org/officeDocument/2006/relationships/image" Target="images/DocSetup.png"/><Relationship Id="Bullet" Type="http://schemas.openxmlformats.org/officeDocument/2006/relationships/image" Target="images/Bullet.png"/><Relationship Id="TextStyles" Type="http://schemas.openxmlformats.org/officeDocument/2006/relationships/image" Target="images/TextStyles.png"/><Relationship Id="TextTools" Type="http://schemas.openxmlformats.org/officeDocument/2006/relationships/image" Target="images/TextTools.png"/><Relationship Id="HeadingStyles1" Type="http://schemas.openxmlformats.org/officeDocument/2006/relationships/image" Target="images/HeadingStyles1.png"/><Relationship Id="TableMagic" Type="http://schemas.openxmlformats.org/officeDocument/2006/relationships/image" Target="images/TableMagic.png"/><Relationship Id="TableFormat" Type="http://schemas.openxmlformats.org/officeDocument/2006/relationships/image" Target="images/TableFormat.png"/><Relationship Id="TableTools" Type="http://schemas.openxmlformats.org/officeDocument/2006/relationships/image" Target="images/TableTools.png"/><Relationship Id="TemplateOptions" Type="http://schemas.openxmlformats.org/officeDocument/2006/relationships/image" Target="images/TemplateOptions.png"/></Relationships>
</file>

<file path=customUI/customUI.xml><?xml version="1.0" encoding="utf-8"?>
<customUI xmlns="http://schemas.microsoft.com/office/2006/01/customui">
  <ribbon startFromScratch="false">
    <tabs>
      <tab id="CTSReport" label="Opta Template Tools">
        <!--Start of Report Toobar group-->
        <group id="ReportToolbar" label="Report Setup">
          <button id="ReportSetup" label="Set-Up Form" image="DocSetup" size="large" onAction="RibbonXOnAction" tag="A_DocSetup"/>
        </group>
        <!--End of Report Toobar group-->
        <!--Start of Text Toolbar group-->
        <group id="TextToolbar" label="Text Tools">
          <button id="btnUnformatText2" image="PasteSpecial" label="Paste unformatted text" onAction="RibbonXOnAction" tag="A_PasteSpecial"/>
          <button id="btnBodyText2" image="BodyText" label="Body Text" onAction="RibbonXOnAction" tag="A_BodyText"/>
          <button id="btnBullet1_2" image="Bullet" label="Main Bullet" onAction="RibbonXOnAction" tag="A_Bullet1"/>
          <separator id="TextToolsSeparator2"/>
          <menu id="mnuTxtTools" image="TextTools" size="large" label="Text tools">
            <button id="btnUnformatText" label="Paste unformatted text" onAction="RibbonXOnAction" tag="A_PasteSpecial"/>
            <button id="btnRedParagraph" label="Reduce paragraph spacing" onAction="RibbonXOnAction" tag="A_RdcParaSpace"/>
            <button id="btnSftReturn" label="New Line (Shift-Return)" onAction="RibbonXOnAction" tag="A_SftReturn"/>
            <button id="btnInsFtnt" label="Insert Footnote" onAction="RibbonXOnAction" tag="A_FTnt"/>
          </menu>
          <separator id="TextToolbarSeparator1"/>
          <menu id="mnuTxtStyles" image="TextStyles" size="large" label="Text styles">
            <button id="btnBodyText" label="Body Text" onAction="RibbonXOnAction" tag="A_BodyText"/>
            <button id="btnBodyBold" label="Body Text Heading" onAction="RibbonXOnAction" tag="A_BodyTextHeading"/>
            <menuSeparator id="mnuTxtStylesSep1" title="Bullet options"/>
            <splitButton id="splitBtnBullets">
              <button id="btnBullets" label="Bullets"/>
              <menu id="mnuTxtBullets">
                <button id="btnBullet1" label="Main Bullet" onAction="RibbonXOnAction" tag="A_Bullet1"/>
                <button id="btnBullet2" label="Sub-Bullet" onAction="RibbonXOnAction" tag="A_Bullet2"/>
                <button id="btnBullet3" label="Minor Sub-Bullet" onAction="RibbonXOnAction" tag="A_Bullet3"/>
              </menu>
            </splitButton>
            <splitButton id="splitBtnNumBullets">
              <button id="btnNumBullets" label="Numbered Bullets"/>
              <menu id="mnuTxtNumBullets">
                <button id="btnNumBullet1" label="Main Number Bullet" onAction="RibbonXOnAction" tag="A_NumBullet1"/>
                <button id="btnNumBullet2" label="Sub-Number Bullet" onAction="RibbonXOnAction" tag="A_NumBullet2"/>
                <button id="btnNumBullet3" label="Minor Number Bullet" onAction="RibbonXOnAction" tag="A_NumBullet3"/>
              </menu>
            </splitButton>
            <menuSeparator id="mnuTxtStylesSep2" title="Insert text elements"/>
            <button id="btnInsFigCap" label="Figure Caption" onAction="RibbonXOnAction" tag="A_FgCpt"/>
            <button id="btnInsTabCapStd" label="Table Caption" onAction="RibbonXOnAction" tag="A_TblCptStd"/>
            <!--button 	id="btnInsTabCapWide" 
							label="Full Page Table Caption" 
							onAction="RibbonXOnAction" 
							tag="A_TblCptWide" /-->
            <button id="btnInsSourceStd" label="Source" onAction="RibbonXOnAction" tag="A_InsSourceStd"/>
            <!--button 	id="btnInsSourceWide" 
							label="Full Page Source" 
							onAction="RibbonXOnAction" 
							tag="A_InsSourceWide" /-->
            <menuSeparator id="mnuTxtStylesSep5" title="Key Messages"/>
            <!--button 	id="btnInsKeyMsg" 
							label="Insert Key Message" 
							onAction="RibbonXOnAction" 
							tag="A_KeyMsgInsert" /> 
						<button 	id="btnCpyTxtKeyMsg" 
							label="Copy text as new key message" 
							onAction="RibbonXOnAction" 
							tag="A_KeyMsgFromText" /-->
            <button id="btnKeymsgStyle" label="Position as key message paragraph" onAction="RibbonXOnAction" tag="A_KeyMsgStyle"/>
          </menu>
          <menu id="mnuHeadStyles" image="HeadingStyles1" size="large" label="Heading styles">
            <button id="btnSecHeading" label="Main Section Heading" onAction="RibbonXOnAction" tag="A_SecHead"/>
            <button id="btnSubHead" label="Sub-Heading" onAction="RibbonXOnAction" tag="A_SubHead"/>
            <button id="btnMinorSubHead" label="Minor Sub-Heading" onAction="RibbonXOnAction" tag="A_MinorSub"/>
            <button id="btnLevel4Head" label="Level 4 Heading" onAction="RibbonXOnAction" tag="A_Level4Head"/>
            <menuSeparator id="mnuHeadStylesSep"/>
            <button id="btnSecNonToc" label="Section Heading non-ToC" onAction="RibbonXOnAction" tag="A_SecHeadNonToc"/>
          </menu>
        </group>
        <!--End of Text Toolbar group-->
        <!--Start of Table Toolbar group-->
        <group id="TableToolbar" label="Table Tools">
          <!--Start of Table Insert Menu-->
          <menu id="mnuNewTables" image="TableInsert" size="large" label="Insert New Tables">
            <menuSeparator id="mnuTableInsertSep1" title="Data Tables"/>
            <button id="btnTblInsDataTable" label="Standard Data Table" onAction="RibbonXOnAction" tag="A_TblDataStd"/>
            <!--button id="btnTblInsFullPgDataTable" 																								label="Full Page Data Table" 
							onAction="RibbonXOnAction" 
							tag="A_TblDataWide"/-->
            <menuSeparator id="mnuTableInsertSep2" title="Text Tables"/>
            <button id="btnTblInsTextTable" label="Standard Text Table" onAction="RibbonXOnAction" tag="A_TblTextStd"/>
            <!--button id="btnTblInsFullPgTextTable" 																								label="Full Page Text Table" 
							onAction="RibbonXOnAction" 
							tag="A_TblTextWide"/-->
            <menuSeparator id="mnuTableInsertSep3"/>
            <button id="btnTblInsDblTextTable" label="Side by Side Text Table" onAction="RibbonXOnAction" tag="A_TblTextDblStd"/>
            <menuSeparator id="mnuTableInsertSep4"/>
            <button id="btnTblInsCovTable" label="Coverage Table" onAction="RibbonXOnAction" tag="A_TblCovStd"/>
            <!--button id="btnTblInsDblFullPgTextTable" 																								label="Full Page Side by Side Text Table" 
							onAction="RibbonXOnAction" 
							tag="A_TblTextDblWide"/-->
          </menu>
          <!-- End of Table Insert Menu-->
          <!-- Start of Table Magic Menu -->
          <!--menu id="mnuTblMagic" image="TableMagic"
						size="large"
						label="Table Magic">
						<button id="btnTblMagicStd" 
							label="Format Standard Data Table" 
							onAction="RibbonXOnAction" 
							tag="A_TblMgcStdData"/>
						<button id="btnTblMagicWide" 																										label="Format Full Page Data Table" 
							onAction="RibbonXOnAction" 
							tag="A_TblMgcWideData"/>
					</menu-->
          <!-- End of Table Magic Menu -->
          <!-- Start of Format Structure Toolbar section -->
          <menu id="mnuTableFormat" image="TableFormat" size="large" label="Format Table">
            <menuSeparator id="mnuTblFmtSep1"/>
            <splitButton id="splitBtnTblDes">
              <button id="btnTblDes" label="Format Design"/>
              <menu id="mnuTblDes">
                <button id="btnTblFillColDark" label="Table Fill Blue" onAction="RibbonXOnAction" tag="A_TblColDark"/>
                <button id="btnTblFillColLight" label="Table Fill Grey" onAction="RibbonXOnAction" tag="A_TblColLight"/>
                <button id="btnTblFillNoCol" label="No Fill Colour" onAction="RibbonXOnAction" tag="A_TblNoFill"/>
                <menuSeparator id="mnuTblDesSep1"/>
                <button id="btnTblBor" label="Apply Table Borders" onAction="RibbonXOnAction" tag="A_TblBor"/>
              </menu>
            </splitButton>
            <splitButton id="splitBtnTblStrc">
              <button id="btnTblStrc" label="Format Structure"/>
              <menu id="mnuTblStrc">
                <button id="btnSplitTbl" label="Split Table" onAction="RibbonXOnAction" tag="A_SplitTable"/>
                <menuSeparator id="mnuTblStrcSep1" title="Insert"/>
                <button id="btnTblInsRowA" label="Insert Row above" onAction="RibbonXOnAction" tag="A_TblRowA"/>
                <button id="btnTblInsRowB" label="Insert Row below" onAction="RibbonXOnAction" tag="A_TblRowB"/>
                <button id="btnTblInsColL" label="Insert Column Left" onAction="RibbonXOnAction" tag="A_TblColL"/>
                <button id="btnTblInsColR" label="Insert Column Right" onAction="RibbonXOnAction" tag="A_TblColR"/>
                <menuSeparator id="mnuTblStrcSep2" title="Delete"/>
                <button id="btnTblDelRow" label="Delete Row" onAction="RibbonXOnAction" tag="A_TblDelRow"/>
                <button id="btnTblDelCol" label="Delete Column" onAction="RibbonXOnAction" tag="A_TblDelCol"/>
                <button id="btnTblDelTbl" label="Delete Table" onAction="RibbonXOnAction" tag="A_TblDelTbl"/>
              </menu>
            </splitButton>
            <menuSeparator id="mnuTblFmtSep2"/>
            <button id="btnTblStdSize" label="Apply Std Table Size" onAction="RibbonXOnAction" tag="A_TblStdSize"/>
            <!--button id="btnTblFullPageSize" 
							label="Apply Full Page Table Size"						
							onAction="RibbonXOnAction" 
							tag="A_TblWideSize"/-->
            <menuSeparator id="mnuTblFmtSep3"/>
            <button id="btnTblDistColEqual" label="Distribute Columns Evenly" onAction="RibbonXOnAction" tag="A_TblEqualCol"/>
          </menu>
          <!-- End of Format Structure Toolbar section -->
          <!-- Start of Format Table Text Toolbar section -->
          <menu id="mnuTblTxtStyles" image="TableText" size="large" label="Format Table Text">
            <button id="btnTblHeadLeft" label="Table Heading Left" onAction="RibbonXOnAction" tag="A_TblTitleLeft"/>
            <button id="btnTblHeadRight" label="Table Heading Right" onAction="RibbonXOnAction" tag="A_TblTitleRight"/>
            <button id="btnTblHeadCentre" label="Table Heading Centre" onAction="RibbonXOnAction" tag="A_TblTitleCentre"/>
            <menuSeparator id="mnuTblTxtStylesSep1"/>
            <button id="btnTblTxtLeft" label="Table Text Left" onAction="RibbonXOnAction" tag="A_TblTextLeft"/>
            <button id="btnTblTxtRight" label="Table Text Right" onAction="RibbonXOnAction" tag="A_TblTextRight"/>
            <button id="btnTblTxtCentre" label="Table Text Centre" onAction="RibbonXOnAction" tag="A_TblTextCentre"/>
            <menuSeparator id="mnuTblTxtStylesSep2"/>
            <button id="btnTblBullet" label="Table Bullet" onAction="RibbonXOnAction" tag="A_TblBullet"/>
            <!--menuSeparator id="mnuTblTxtStylesSep3" />
						<button 	id="btnCapTxtStyle" 
							label="Caption Text Style" 
							onAction="RibbonXOnAction" 
							tag="A_CapStd" />
						<button 	id="btnFullPgCapTxtStyle" 
							label="Full Page Caption Text Style" 
							onAction="RibbonXOnAction" 
							tag="A_CapWide" />
						<menuSeparator id="mnuTblTxtStylesSep4" />
						<button 	id="btnSourceTxtStyle" 
							label="Source Text Style" 
							onAction="RibbonXOnAction" 
							tag="A_Source" />
						<button 	id="btnFullPgSourceTxtStyle" 
							label="Full Page Source Text Style" 
							onAction="RibbonXOnAction" 
							tag="A_SourceWide" /-->
          </menu>
        </group>
        <!--End of Table Toolbar group-->
        <!--Start of Graphics Toolbar group-->
        <group id="GraphicsToolbar" label="Graphic Tools">
          <menu id="mnuGraphics" image="GraphicTools" size="large" label="Graphics">
            <!--menuSeparator id="mnuGraphicsSep1" title="Insert Graphic Frames"/-->
            <button id="btnInsGph" label="Insert Graphic Frame" onAction="RibbonXOnAction" tag="A_GphcStd"/>
            <!--button id="btnInsGrpFullPg" 
							label="Full Page Graphic Frame"						
							onAction="RibbonXOnAction" 
							tag="A_GphcWide" />
					<menuSeparator id="mnuGraphicsSep2" />
						<button id="btnInsGrpDbl" 
							label="Side by Side Graphic Std"						
							onAction="RibbonXOnAction" 
							tag="A_GphcDB" />
						<button id="btnInsGrpDblWide" 
							label="Side by Side Graphic Full Page"						
							onAction="RibbonXOnAction" 
							tag="A_GphcDBWide" /-->
            <menuSeparator id="mnuGraphicsSep3" title="Insert Pictures"/>
            <button id="btnInsPicFile" label="Insert Picture from File" onAction="RibbonXOnAction" tag="A_InsPicFile"/>
            <button id="btnInsGphcClip" label="Insert Picture from Clipboard" onAction="RibbonXOnAction" tag="A_InsPicClip"/>
          </menu>
        </group>
        <!--End of Graphic Toolbar group-->
        <!--Start of Other Inserts Toolbar group-->
        <group id="OtherInserts" label="Other Inserts">
          <menu id="mnuInserts" image="OtherInserts" size="large" label="Other Inserts">
            <button id="btnInsLandscape" label="Insert Landscape Page" onAction="RibbonXOnAction" tag="A_InsLandscape"/>
            <button id="btnDelLandscape" label="Delete this Landscape Section" onAction="RibbonXOnAction" tag="A_DelLandscape"/>
          </menu>
        </group>
        <!--End of Inserts Toolbar group-->
        <!--Start of Appendix Toolbar group-->
        <group id="Appendix" label="Appendix Tools">
          <menu id="mnuAppendix" image="Appendix" size="large" label="Appendix Options">
            <button id="btnInsApp" label="Insert Appendix" onAction="RibbonXOnAction" tag="A_InsApp"/>
            <button id="btnAppHead1" label="Next Appendix Heading" onAction="RibbonXOnAction" tag="A_AppHead"/>
            <!--menuSeparator id="mnuAppendixSep1"/>
						<button id="btnDelApp" 
							label="Delete Appendix"						
							onAction="RibbonXOnAction" 
							tag="A_DelApp" /-->
          </menu>
        </group>
        <!--End of Appendix Toolbar group-->
        <!--Start of Template Toolbar group-->
        <group id="Template" label="Template Tools">
          <menu id="mnuTemplate" image="TemplateOptions" size="large" label="Template Options">
            <button id="btnUpdateToc" label="Update ToC and Fields" onAction="RibbonXOnAction" tag="A_TocFieldUpd"/>
            <menuSeparator id="mnuTemplateSep2"/>
            <button id="btnLglNumOn" label="Legal Heading Numbering On" onAction="RibbonXOnAction" tag="A_LgNumON"/>
            <button id="btnLglNumOff" label="Legal Heading Number Off" onAction="RibbonXOnAction" tag="A_LgNumOFF"/>
            <!--menuSeparator id="mnuTemplateSep1"/>
						<button 	id="btnDelContacts" 
							label="Delete Contact Table" 
							onAction="RibbonXOnAction" 
							tag="A_DelContact" />
						<button 	id="btnDelRevHis" 
							label="Delete Revision History" 
							onAction="RibbonXOnAction" 
							tag="A_DelRevHisTble" /-->
            <menuSeparator id="mnuTemplateSep3" title="Contents Page Options"/>
            <button id="btnDelCtnt" label="Delete Table of Contents" onAction="RibbonXOnAction" tag="A_DelContent"/>
            <button id="btnInsCtnt" label="Re-Insert Table of Contents" onAction="RibbonXOnAction" tag="A_InsContent"/>
            <menuSeparator id="mnuTemplateSep4"/>
            <button id="btnCtnt3Level" label="Table of Contents with 3 Heading levels" onAction="RibbonXOnAction" tag="A_InsToc3Levels"/>
            <button id="btnCtnt2Level" label="Table of Contents with 2 Heading levels" onAction="RibbonXOnAction" tag="A_InsToc2Levels"/>
            <button id="btnCtnt1Level" label="Table of Contents with 1 Heading level" onAction="RibbonXOnAction" tag="A_InsToc1Level"/>
            <!-- Not required						<menuSeparator id="TmplToolsSeparator2" title="Heading Structure Options"/>
						<button 	id="btnLgNumON" 
							label="Headings with legal numbering" 
							onAction="RibbonXOnAction" 
							tag="A_LgNumON" />
						<button 	id="btnLgNumOFF" 
							label="Headings without numbering" 
							onAction="RibbonXOnAction" 
							tag="A_LgNumOFF" />
-->
          </menu>
          <button id="btnInfo" imageMso="Info" onAction="RibbonXOnAction" tag="A_About"/>
        </group>
        <!--End of Template Toolbar group--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DA674-722D-4A42-AB2D-392386325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TAB1</Template>
  <TotalTime>4</TotalTime>
  <Pages>1</Pages>
  <Words>983</Words>
  <Characters>5607</Characters>
  <Application>Microsoft Office Word</Application>
  <DocSecurity>8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 CreativeTemplateSolutions Ltd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Craig Bannister</dc:creator>
  <cp:lastModifiedBy>Carlota Romero Aznar</cp:lastModifiedBy>
  <cp:revision>4</cp:revision>
  <cp:lastPrinted>2012-08-17T14:12:00Z</cp:lastPrinted>
  <dcterms:created xsi:type="dcterms:W3CDTF">2013-08-21T15:43:00Z</dcterms:created>
  <dcterms:modified xsi:type="dcterms:W3CDTF">2013-08-21T15:47:00Z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cture Link">
    <vt:lpwstr>http://www.optasports.com/</vt:lpwstr>
  </property>
  <property fmtid="{D5CDD505-2E9C-101B-9397-08002B2CF9AE}" pid="3" name="Version">
    <vt:lpwstr>1.1</vt:lpwstr>
  </property>
  <property fmtid="{D5CDD505-2E9C-101B-9397-08002B2CF9AE}" pid="4" name="Date">
    <vt:lpwstr>22 March 2010</vt:lpwstr>
  </property>
</Properties>
</file>